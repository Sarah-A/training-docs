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1ECD8" w14:textId="31E9A948" w:rsidR="00586AFF" w:rsidRDefault="00586AFF" w:rsidP="00586AFF">
      <w:pPr>
        <w:pStyle w:val="Heading1"/>
        <w:rPr>
          <w:lang w:val="en-AU"/>
        </w:rPr>
      </w:pPr>
      <w:r w:rsidRPr="00586AFF">
        <w:rPr>
          <w:lang w:val="en-AU"/>
        </w:rPr>
        <w:t>Code Review</w:t>
      </w:r>
    </w:p>
    <w:p w14:paraId="6C100F5D" w14:textId="14B6B46D" w:rsidR="00586AFF" w:rsidRDefault="000A7617" w:rsidP="000A7617">
      <w:pPr>
        <w:pStyle w:val="Body"/>
        <w:numPr>
          <w:ilvl w:val="0"/>
          <w:numId w:val="39"/>
        </w:numPr>
        <w:rPr>
          <w:lang w:val="en-AU"/>
        </w:rPr>
      </w:pPr>
      <w:r>
        <w:rPr>
          <w:lang w:val="en-AU"/>
        </w:rPr>
        <w:t>LGTM – Looks Good to Me</w:t>
      </w:r>
    </w:p>
    <w:p w14:paraId="40347252" w14:textId="5CB384AB" w:rsidR="00AC705E" w:rsidRPr="007E4071" w:rsidRDefault="00AC705E" w:rsidP="000A7617">
      <w:pPr>
        <w:pStyle w:val="Body"/>
        <w:numPr>
          <w:ilvl w:val="0"/>
          <w:numId w:val="39"/>
        </w:numPr>
        <w:rPr>
          <w:lang w:val="en-AU"/>
        </w:rPr>
      </w:pPr>
      <w:r>
        <w:rPr>
          <w:lang w:val="en-AU"/>
        </w:rPr>
        <w:t xml:space="preserve">Use a style guide – for everything </w:t>
      </w:r>
      <w:r w:rsidR="007E4071">
        <w:rPr>
          <w:lang w:val="en-AU"/>
        </w:rPr>
        <w:t>– coding standard</w:t>
      </w:r>
      <w:r w:rsidR="00A53E58">
        <w:rPr>
          <w:lang w:val="en-AU"/>
        </w:rPr>
        <w:t>.</w:t>
      </w:r>
      <w:r w:rsidR="007E4071">
        <w:rPr>
          <w:lang w:val="en-AU"/>
        </w:rPr>
        <w:t xml:space="preserve"> not only small things, also design/architectural things. </w:t>
      </w:r>
      <w:r w:rsidR="007E4071" w:rsidRPr="007E4071">
        <w:rPr>
          <w:highlight w:val="yellow"/>
          <w:lang w:val="en-AU"/>
        </w:rPr>
        <w:t>Start an empty style guide and fill it as we progress.</w:t>
      </w:r>
    </w:p>
    <w:p w14:paraId="579FE2D4" w14:textId="11E39507" w:rsidR="007E4071" w:rsidRDefault="007E4071" w:rsidP="000A7617">
      <w:pPr>
        <w:pStyle w:val="Body"/>
        <w:numPr>
          <w:ilvl w:val="0"/>
          <w:numId w:val="39"/>
        </w:numPr>
        <w:rPr>
          <w:lang w:val="en-AU"/>
        </w:rPr>
      </w:pPr>
      <w:r>
        <w:rPr>
          <w:lang w:val="en-AU"/>
        </w:rPr>
        <w:t>Look at the style guides I started looking at in amazon.</w:t>
      </w:r>
    </w:p>
    <w:p w14:paraId="5A1DA521" w14:textId="5B6E7BBE" w:rsidR="007E4071" w:rsidRDefault="007E4071" w:rsidP="000A7617">
      <w:pPr>
        <w:pStyle w:val="Body"/>
        <w:numPr>
          <w:ilvl w:val="0"/>
          <w:numId w:val="39"/>
        </w:numPr>
        <w:rPr>
          <w:lang w:val="en-AU"/>
        </w:rPr>
      </w:pPr>
      <w:r w:rsidRPr="007C5E90">
        <w:rPr>
          <w:b/>
          <w:lang w:val="en-AU"/>
        </w:rPr>
        <w:t>Review all CRs within 1 day</w:t>
      </w:r>
      <w:r>
        <w:rPr>
          <w:lang w:val="en-AU"/>
        </w:rPr>
        <w:t>.</w:t>
      </w:r>
    </w:p>
    <w:p w14:paraId="388E2049" w14:textId="19456C97" w:rsidR="007E4071" w:rsidRDefault="007E4071" w:rsidP="000A7617">
      <w:pPr>
        <w:pStyle w:val="Body"/>
        <w:numPr>
          <w:ilvl w:val="0"/>
          <w:numId w:val="39"/>
        </w:numPr>
        <w:rPr>
          <w:lang w:val="en-AU"/>
        </w:rPr>
      </w:pPr>
      <w:r w:rsidRPr="007C5E90">
        <w:rPr>
          <w:b/>
          <w:lang w:val="en-AU"/>
        </w:rPr>
        <w:t>Start high level and work your way down</w:t>
      </w:r>
      <w:r>
        <w:rPr>
          <w:lang w:val="en-AU"/>
        </w:rPr>
        <w:t xml:space="preserve">. </w:t>
      </w:r>
    </w:p>
    <w:p w14:paraId="1763A2EB" w14:textId="4D1FA756" w:rsidR="007E4071" w:rsidRDefault="007E4071" w:rsidP="007E4071">
      <w:pPr>
        <w:pStyle w:val="Body"/>
        <w:numPr>
          <w:ilvl w:val="1"/>
          <w:numId w:val="39"/>
        </w:numPr>
        <w:rPr>
          <w:lang w:val="en-AU"/>
        </w:rPr>
      </w:pPr>
      <w:r>
        <w:rPr>
          <w:lang w:val="en-AU"/>
        </w:rPr>
        <w:t>Like: re-designing a class interface or splitting up complex functions</w:t>
      </w:r>
    </w:p>
    <w:p w14:paraId="4418716C" w14:textId="5D2DB444" w:rsidR="007E4071" w:rsidRDefault="007E4071" w:rsidP="007E4071">
      <w:pPr>
        <w:pStyle w:val="Body"/>
        <w:numPr>
          <w:ilvl w:val="1"/>
          <w:numId w:val="39"/>
        </w:numPr>
        <w:rPr>
          <w:lang w:val="en-AU"/>
        </w:rPr>
      </w:pPr>
      <w:r>
        <w:rPr>
          <w:lang w:val="en-AU"/>
        </w:rPr>
        <w:t>Save your low-level notes like naming and comments to next iterations</w:t>
      </w:r>
    </w:p>
    <w:p w14:paraId="3D698C67" w14:textId="44703881" w:rsidR="007E4071" w:rsidRDefault="007E4071" w:rsidP="007E4071">
      <w:pPr>
        <w:pStyle w:val="Body"/>
        <w:numPr>
          <w:ilvl w:val="0"/>
          <w:numId w:val="39"/>
        </w:numPr>
        <w:rPr>
          <w:lang w:val="en-AU"/>
        </w:rPr>
      </w:pPr>
      <w:r w:rsidRPr="007C5E90">
        <w:rPr>
          <w:b/>
          <w:lang w:val="en-AU"/>
        </w:rPr>
        <w:t>Be generous with code examples</w:t>
      </w:r>
      <w:r w:rsidR="006641E2">
        <w:rPr>
          <w:lang w:val="en-AU"/>
        </w:rPr>
        <w:t>. Give them gifts:</w:t>
      </w:r>
    </w:p>
    <w:p w14:paraId="20347AB7" w14:textId="1A19CDE1" w:rsidR="006641E2" w:rsidRDefault="006641E2" w:rsidP="006641E2">
      <w:pPr>
        <w:pStyle w:val="Body"/>
        <w:numPr>
          <w:ilvl w:val="1"/>
          <w:numId w:val="39"/>
        </w:numPr>
        <w:rPr>
          <w:lang w:val="en-AU"/>
        </w:rPr>
      </w:pPr>
      <w:r>
        <w:rPr>
          <w:lang w:val="en-AU"/>
        </w:rPr>
        <w:t xml:space="preserve">You might branch the code to create a larger example for the Author like breaking up a large function or adding a unit test </w:t>
      </w:r>
    </w:p>
    <w:p w14:paraId="6AFC004F" w14:textId="6BCFFCD5" w:rsidR="006641E2" w:rsidRDefault="006641E2" w:rsidP="006641E2">
      <w:pPr>
        <w:pStyle w:val="Body"/>
        <w:numPr>
          <w:ilvl w:val="1"/>
          <w:numId w:val="39"/>
        </w:numPr>
        <w:rPr>
          <w:lang w:val="en-AU"/>
        </w:rPr>
      </w:pPr>
      <w:r>
        <w:rPr>
          <w:lang w:val="en-AU"/>
        </w:rPr>
        <w:t>Note: reserve this for clear, uncontroversial improvements. If there is argument on if to do this, you will annoy the author and waste your time.</w:t>
      </w:r>
    </w:p>
    <w:p w14:paraId="25236467" w14:textId="342AEA16" w:rsidR="006641E2" w:rsidRDefault="006641E2" w:rsidP="006641E2">
      <w:pPr>
        <w:pStyle w:val="Body"/>
        <w:numPr>
          <w:ilvl w:val="1"/>
          <w:numId w:val="39"/>
        </w:numPr>
        <w:rPr>
          <w:lang w:val="en-AU"/>
        </w:rPr>
      </w:pPr>
      <w:r>
        <w:rPr>
          <w:lang w:val="en-AU"/>
        </w:rPr>
        <w:t>Don’t do this more then 1-2 times per review</w:t>
      </w:r>
    </w:p>
    <w:p w14:paraId="6D6322E2" w14:textId="3D1C7B9B" w:rsidR="006641E2" w:rsidRDefault="006641E2" w:rsidP="006641E2">
      <w:pPr>
        <w:pStyle w:val="Body"/>
        <w:numPr>
          <w:ilvl w:val="0"/>
          <w:numId w:val="39"/>
        </w:numPr>
        <w:rPr>
          <w:lang w:val="en-AU"/>
        </w:rPr>
      </w:pPr>
      <w:r>
        <w:rPr>
          <w:lang w:val="en-AU"/>
        </w:rPr>
        <w:t>Never say ‘you’</w:t>
      </w:r>
    </w:p>
    <w:p w14:paraId="3081AA12" w14:textId="78EE3220" w:rsidR="006641E2" w:rsidRPr="006641E2" w:rsidRDefault="006641E2" w:rsidP="006641E2">
      <w:pPr>
        <w:pStyle w:val="Body"/>
        <w:numPr>
          <w:ilvl w:val="1"/>
          <w:numId w:val="39"/>
        </w:numPr>
        <w:rPr>
          <w:rFonts w:ascii="Times New Roman" w:hAnsi="Times New Roman"/>
          <w:sz w:val="24"/>
          <w:lang w:val="en-AU" w:bidi="ar-SA"/>
        </w:rPr>
      </w:pPr>
      <w:r w:rsidRPr="008E0AFD">
        <w:t>Can </w:t>
      </w:r>
      <w:r w:rsidRPr="008E0AFD">
        <w:rPr>
          <w:b/>
          <w:u w:val="single"/>
        </w:rPr>
        <w:t>we</w:t>
      </w:r>
      <w:r w:rsidRPr="008E0AFD">
        <w:t xml:space="preserve"> rename this variable to something more descriptive, </w:t>
      </w:r>
      <w:r w:rsidRPr="008E0AFD">
        <w:rPr>
          <w:b/>
        </w:rPr>
        <w:t>like</w:t>
      </w:r>
      <w:r w:rsidRPr="008E0AFD">
        <w:t> </w:t>
      </w:r>
      <w:proofErr w:type="spellStart"/>
      <w:r w:rsidRPr="008E0AFD">
        <w:t>seconds_remaining</w:t>
      </w:r>
      <w:proofErr w:type="spellEnd"/>
      <w:r w:rsidRPr="006641E2">
        <w:rPr>
          <w:shd w:val="clear" w:color="auto" w:fill="FAFAFA"/>
          <w:lang w:val="en-AU" w:bidi="ar-SA"/>
        </w:rPr>
        <w:t>?</w:t>
      </w:r>
    </w:p>
    <w:p w14:paraId="6505EFE8" w14:textId="334522EE" w:rsidR="006641E2" w:rsidRPr="006641E2" w:rsidRDefault="006641E2" w:rsidP="006641E2">
      <w:pPr>
        <w:pStyle w:val="Body"/>
        <w:numPr>
          <w:ilvl w:val="1"/>
          <w:numId w:val="39"/>
        </w:numPr>
        <w:rPr>
          <w:rFonts w:ascii="Times New Roman" w:hAnsi="Times New Roman"/>
          <w:sz w:val="24"/>
          <w:lang w:val="en-AU" w:bidi="ar-SA"/>
        </w:rPr>
      </w:pPr>
      <w:r>
        <w:rPr>
          <w:rFonts w:ascii="Times New Roman" w:hAnsi="Times New Roman"/>
          <w:sz w:val="24"/>
          <w:lang w:val="en-AU" w:bidi="ar-SA"/>
        </w:rPr>
        <w:t>How about renaming this.</w:t>
      </w:r>
      <w:proofErr w:type="gramStart"/>
      <w:r>
        <w:rPr>
          <w:rFonts w:ascii="Times New Roman" w:hAnsi="Times New Roman"/>
          <w:sz w:val="24"/>
          <w:lang w:val="en-AU" w:bidi="ar-SA"/>
        </w:rPr>
        <w:t>… ?</w:t>
      </w:r>
      <w:proofErr w:type="gramEnd"/>
      <w:r>
        <w:rPr>
          <w:rFonts w:ascii="Times New Roman" w:hAnsi="Times New Roman"/>
          <w:sz w:val="24"/>
          <w:lang w:val="en-AU" w:bidi="ar-SA"/>
        </w:rPr>
        <w:t xml:space="preserve"> what about….?</w:t>
      </w:r>
    </w:p>
    <w:p w14:paraId="08BED0CA" w14:textId="2142D084" w:rsidR="006641E2" w:rsidRDefault="006641E2" w:rsidP="006641E2">
      <w:pPr>
        <w:pStyle w:val="Body"/>
        <w:numPr>
          <w:ilvl w:val="0"/>
          <w:numId w:val="39"/>
        </w:numPr>
        <w:rPr>
          <w:lang w:val="en-AU"/>
        </w:rPr>
      </w:pPr>
      <w:r w:rsidRPr="007C5E90">
        <w:rPr>
          <w:b/>
          <w:lang w:val="en-AU"/>
        </w:rPr>
        <w:t>Frame feedback as requests or questions</w:t>
      </w:r>
      <w:r>
        <w:rPr>
          <w:lang w:val="en-AU"/>
        </w:rPr>
        <w:t>, not commands</w:t>
      </w:r>
    </w:p>
    <w:p w14:paraId="1B46285B" w14:textId="736AA049" w:rsidR="006641E2" w:rsidRPr="007C5E90" w:rsidRDefault="006641E2" w:rsidP="006641E2">
      <w:pPr>
        <w:pStyle w:val="Body"/>
        <w:numPr>
          <w:ilvl w:val="0"/>
          <w:numId w:val="39"/>
        </w:numPr>
        <w:rPr>
          <w:b/>
          <w:lang w:val="en-AU"/>
        </w:rPr>
      </w:pPr>
      <w:r w:rsidRPr="007C5E90">
        <w:rPr>
          <w:b/>
          <w:lang w:val="en-AU"/>
        </w:rPr>
        <w:t>Tie notes to principles, not opinions</w:t>
      </w:r>
    </w:p>
    <w:p w14:paraId="2206C097" w14:textId="77777777" w:rsidR="006641E2" w:rsidRPr="006641E2" w:rsidRDefault="006641E2" w:rsidP="006641E2">
      <w:pPr>
        <w:pStyle w:val="Body"/>
        <w:numPr>
          <w:ilvl w:val="1"/>
          <w:numId w:val="39"/>
        </w:numPr>
        <w:rPr>
          <w:rFonts w:ascii="Times New Roman" w:hAnsi="Times New Roman"/>
          <w:szCs w:val="24"/>
          <w:lang w:val="en-AU" w:bidi="ar-SA"/>
        </w:rPr>
      </w:pPr>
      <w:r w:rsidRPr="006641E2">
        <w:rPr>
          <w:shd w:val="clear" w:color="auto" w:fill="FAFAFA"/>
        </w:rPr>
        <w:t>Instead of saying, “We should split this class into two,” it’s better to say, “Right now, this class is responsible for both downloading the file and parsing it. We should split it up into a downloader class and parsing class per the </w:t>
      </w:r>
      <w:hyperlink r:id="rId6" w:history="1">
        <w:r w:rsidRPr="006641E2">
          <w:rPr>
            <w:rStyle w:val="Hyperlink"/>
            <w:rFonts w:ascii="Rubik" w:hAnsi="Rubik"/>
            <w:color w:val="auto"/>
            <w:sz w:val="29"/>
            <w:szCs w:val="29"/>
            <w:shd w:val="clear" w:color="auto" w:fill="FAFAFA"/>
          </w:rPr>
          <w:t>single responsibility principle</w:t>
        </w:r>
      </w:hyperlink>
      <w:r w:rsidRPr="006641E2">
        <w:rPr>
          <w:shd w:val="clear" w:color="auto" w:fill="FAFAFA"/>
        </w:rPr>
        <w:t>.”</w:t>
      </w:r>
    </w:p>
    <w:p w14:paraId="5C9410F2" w14:textId="59E43585" w:rsidR="006641E2" w:rsidRDefault="00B87DA6" w:rsidP="006641E2">
      <w:pPr>
        <w:pStyle w:val="Body"/>
        <w:numPr>
          <w:ilvl w:val="1"/>
          <w:numId w:val="39"/>
        </w:numPr>
        <w:rPr>
          <w:lang w:val="en-AU"/>
        </w:rPr>
      </w:pPr>
      <w:r>
        <w:rPr>
          <w:lang w:val="en-AU"/>
        </w:rPr>
        <w:t>Provide supporting evidence where possible in the form of links. They more authoritative, the better!</w:t>
      </w:r>
    </w:p>
    <w:p w14:paraId="5DF22A8B" w14:textId="77777777" w:rsidR="00935A56" w:rsidRDefault="00822269" w:rsidP="00822269">
      <w:pPr>
        <w:pStyle w:val="Body"/>
        <w:numPr>
          <w:ilvl w:val="0"/>
          <w:numId w:val="39"/>
        </w:numPr>
        <w:rPr>
          <w:lang w:val="en-AU"/>
        </w:rPr>
      </w:pPr>
      <w:r>
        <w:rPr>
          <w:lang w:val="en-AU"/>
        </w:rPr>
        <w:t xml:space="preserve">Aim to </w:t>
      </w:r>
      <w:r w:rsidRPr="007C5E90">
        <w:rPr>
          <w:b/>
          <w:lang w:val="en-AU"/>
        </w:rPr>
        <w:t xml:space="preserve">bring the code </w:t>
      </w:r>
      <w:r w:rsidR="00935A56" w:rsidRPr="007C5E90">
        <w:rPr>
          <w:b/>
          <w:lang w:val="en-AU"/>
        </w:rPr>
        <w:t>up a letter grade or two</w:t>
      </w:r>
      <w:r w:rsidR="00935A56">
        <w:rPr>
          <w:lang w:val="en-AU"/>
        </w:rPr>
        <w:t>. Don’t try taking a D code to A.</w:t>
      </w:r>
    </w:p>
    <w:p w14:paraId="28BF7074" w14:textId="77777777" w:rsidR="00935A56" w:rsidRDefault="00935A56" w:rsidP="00935A56">
      <w:pPr>
        <w:pStyle w:val="Body"/>
        <w:numPr>
          <w:ilvl w:val="1"/>
          <w:numId w:val="39"/>
        </w:numPr>
        <w:rPr>
          <w:lang w:val="en-AU"/>
        </w:rPr>
      </w:pPr>
      <w:r>
        <w:rPr>
          <w:lang w:val="en-AU"/>
        </w:rPr>
        <w:t>The only reason to withhold approval is if the code remains at an F (with bugs or so complex that you can’t tell if there are bugs) after a few rounds of review.</w:t>
      </w:r>
    </w:p>
    <w:p w14:paraId="04BAFF77" w14:textId="77777777" w:rsidR="00935A56" w:rsidRDefault="00935A56" w:rsidP="00935A56">
      <w:pPr>
        <w:pStyle w:val="Body"/>
        <w:numPr>
          <w:ilvl w:val="0"/>
          <w:numId w:val="39"/>
        </w:numPr>
        <w:rPr>
          <w:lang w:val="en-AU"/>
        </w:rPr>
      </w:pPr>
      <w:r w:rsidRPr="007C5E90">
        <w:rPr>
          <w:b/>
          <w:lang w:val="en-AU"/>
        </w:rPr>
        <w:t>Limit feedback on repeated patterns</w:t>
      </w:r>
      <w:r>
        <w:rPr>
          <w:lang w:val="en-AU"/>
        </w:rPr>
        <w:t>. Instead say – also true throughout the CR.</w:t>
      </w:r>
    </w:p>
    <w:p w14:paraId="77FFB78D" w14:textId="77777777" w:rsidR="00935A56" w:rsidRDefault="00935A56" w:rsidP="00935A56">
      <w:pPr>
        <w:pStyle w:val="Body"/>
        <w:numPr>
          <w:ilvl w:val="0"/>
          <w:numId w:val="39"/>
        </w:numPr>
        <w:rPr>
          <w:lang w:val="en-AU"/>
        </w:rPr>
      </w:pPr>
      <w:r w:rsidRPr="007C5E90">
        <w:rPr>
          <w:b/>
          <w:lang w:val="en-AU"/>
        </w:rPr>
        <w:lastRenderedPageBreak/>
        <w:t>Respect the scope of the review</w:t>
      </w:r>
      <w:r>
        <w:rPr>
          <w:lang w:val="en-AU"/>
        </w:rPr>
        <w:t xml:space="preserve"> – only the lines that were changed in the review, unless the CR causes an issue with the previously existing code.</w:t>
      </w:r>
    </w:p>
    <w:p w14:paraId="3AD0AD59" w14:textId="36FFA7DB" w:rsidR="00935A56" w:rsidRDefault="00935A56" w:rsidP="00935A56">
      <w:pPr>
        <w:pStyle w:val="Body"/>
        <w:numPr>
          <w:ilvl w:val="0"/>
          <w:numId w:val="39"/>
        </w:numPr>
        <w:rPr>
          <w:lang w:val="en-AU"/>
        </w:rPr>
      </w:pPr>
      <w:r w:rsidRPr="007C5E90">
        <w:rPr>
          <w:b/>
          <w:lang w:val="en-AU"/>
        </w:rPr>
        <w:t>Look for opportunities to split up large reviews</w:t>
      </w:r>
      <w:r>
        <w:rPr>
          <w:lang w:val="en-AU"/>
        </w:rPr>
        <w:t>: 400 lines is usually the limit. Don’t just ask for a split, offer a logical way to do it (e.g. independent changes etc)</w:t>
      </w:r>
    </w:p>
    <w:p w14:paraId="73D57420" w14:textId="77777777" w:rsidR="00935A56" w:rsidRPr="007C5E90" w:rsidRDefault="00935A56" w:rsidP="00935A56">
      <w:pPr>
        <w:pStyle w:val="Body"/>
        <w:numPr>
          <w:ilvl w:val="0"/>
          <w:numId w:val="39"/>
        </w:numPr>
        <w:rPr>
          <w:b/>
          <w:lang w:val="en-AU"/>
        </w:rPr>
      </w:pPr>
      <w:r w:rsidRPr="007C5E90">
        <w:rPr>
          <w:b/>
          <w:lang w:val="en-AU"/>
        </w:rPr>
        <w:t>Offer sincere praise</w:t>
      </w:r>
    </w:p>
    <w:p w14:paraId="2C6BC12B" w14:textId="77777777" w:rsidR="00A53E58" w:rsidRPr="007C5E90" w:rsidRDefault="00935A56" w:rsidP="00935A56">
      <w:pPr>
        <w:pStyle w:val="Body"/>
        <w:numPr>
          <w:ilvl w:val="0"/>
          <w:numId w:val="39"/>
        </w:numPr>
        <w:rPr>
          <w:b/>
          <w:lang w:val="en-AU"/>
        </w:rPr>
      </w:pPr>
      <w:r w:rsidRPr="007C5E90">
        <w:rPr>
          <w:b/>
          <w:lang w:val="en-AU"/>
        </w:rPr>
        <w:t>Grant approval when remaining fixes are trivial</w:t>
      </w:r>
    </w:p>
    <w:p w14:paraId="456687BD" w14:textId="77777777" w:rsidR="00A53E58" w:rsidRDefault="00A53E58" w:rsidP="00935A56">
      <w:pPr>
        <w:pStyle w:val="Body"/>
        <w:numPr>
          <w:ilvl w:val="0"/>
          <w:numId w:val="39"/>
        </w:numPr>
        <w:rPr>
          <w:lang w:val="en-AU"/>
        </w:rPr>
      </w:pPr>
      <w:r w:rsidRPr="007C5E90">
        <w:rPr>
          <w:b/>
          <w:lang w:val="en-AU"/>
        </w:rPr>
        <w:t>Handle stalemates proactively</w:t>
      </w:r>
      <w:r>
        <w:rPr>
          <w:lang w:val="en-AU"/>
        </w:rPr>
        <w:t xml:space="preserve">. </w:t>
      </w:r>
    </w:p>
    <w:p w14:paraId="28B761FB" w14:textId="77777777" w:rsidR="00A53E58" w:rsidRDefault="00A53E58" w:rsidP="00A53E58">
      <w:pPr>
        <w:pStyle w:val="Body"/>
        <w:numPr>
          <w:ilvl w:val="1"/>
          <w:numId w:val="39"/>
        </w:numPr>
        <w:rPr>
          <w:lang w:val="en-AU"/>
        </w:rPr>
      </w:pPr>
      <w:r>
        <w:rPr>
          <w:lang w:val="en-AU"/>
        </w:rPr>
        <w:t>Talk it out</w:t>
      </w:r>
    </w:p>
    <w:p w14:paraId="1292B4B8" w14:textId="77777777" w:rsidR="00A53E58" w:rsidRDefault="00A53E58" w:rsidP="00A53E58">
      <w:pPr>
        <w:pStyle w:val="Body"/>
        <w:numPr>
          <w:ilvl w:val="1"/>
          <w:numId w:val="39"/>
        </w:numPr>
        <w:rPr>
          <w:lang w:val="en-AU"/>
        </w:rPr>
      </w:pPr>
      <w:r>
        <w:rPr>
          <w:lang w:val="en-AU"/>
        </w:rPr>
        <w:t>Consider a design review</w:t>
      </w:r>
    </w:p>
    <w:p w14:paraId="4672CBC4" w14:textId="43FDE29B" w:rsidR="00A53E58" w:rsidRDefault="00A53E58" w:rsidP="00A53E58">
      <w:pPr>
        <w:pStyle w:val="Body"/>
        <w:numPr>
          <w:ilvl w:val="1"/>
          <w:numId w:val="39"/>
        </w:numPr>
        <w:rPr>
          <w:lang w:val="en-AU"/>
        </w:rPr>
      </w:pPr>
      <w:r>
        <w:rPr>
          <w:lang w:val="en-AU"/>
        </w:rPr>
        <w:t>Concede or Escalate.</w:t>
      </w:r>
    </w:p>
    <w:p w14:paraId="7DEB3377" w14:textId="17B198A6" w:rsidR="00A53E58" w:rsidRDefault="00A53E58" w:rsidP="00A53E58">
      <w:pPr>
        <w:pStyle w:val="Body"/>
        <w:numPr>
          <w:ilvl w:val="2"/>
          <w:numId w:val="39"/>
        </w:numPr>
        <w:rPr>
          <w:lang w:val="en-AU"/>
        </w:rPr>
      </w:pPr>
      <w:r>
        <w:rPr>
          <w:lang w:val="en-AU"/>
        </w:rPr>
        <w:t>How bad the code really is – what severity issue can it cause?</w:t>
      </w:r>
    </w:p>
    <w:p w14:paraId="1339D5D3" w14:textId="753EA582" w:rsidR="00A53E58" w:rsidRDefault="00A53E58" w:rsidP="00A53E58">
      <w:pPr>
        <w:pStyle w:val="Body"/>
        <w:numPr>
          <w:ilvl w:val="2"/>
          <w:numId w:val="39"/>
        </w:numPr>
        <w:rPr>
          <w:lang w:val="en-AU"/>
        </w:rPr>
      </w:pPr>
      <w:r>
        <w:rPr>
          <w:lang w:val="en-AU"/>
        </w:rPr>
        <w:t>Offer to assign another reviewer or have the manager/tech leader review.</w:t>
      </w:r>
    </w:p>
    <w:p w14:paraId="65D8EA91" w14:textId="77777777" w:rsidR="00A53E58" w:rsidRDefault="00A53E58" w:rsidP="00A53E58">
      <w:pPr>
        <w:pStyle w:val="Body"/>
        <w:numPr>
          <w:ilvl w:val="0"/>
          <w:numId w:val="39"/>
        </w:numPr>
        <w:rPr>
          <w:lang w:val="en-AU"/>
        </w:rPr>
      </w:pPr>
      <w:r w:rsidRPr="007C5E90">
        <w:rPr>
          <w:b/>
          <w:lang w:val="en-AU"/>
        </w:rPr>
        <w:t>Recovering from a stalemate</w:t>
      </w:r>
      <w:r>
        <w:rPr>
          <w:lang w:val="en-AU"/>
        </w:rPr>
        <w:t>. Stalemates usually indicate a personal conflict that needs to be resolved.</w:t>
      </w:r>
    </w:p>
    <w:p w14:paraId="11E1C5C2" w14:textId="77777777" w:rsidR="00A53E58" w:rsidRDefault="00A53E58" w:rsidP="00A53E58">
      <w:pPr>
        <w:pStyle w:val="Body"/>
        <w:numPr>
          <w:ilvl w:val="1"/>
          <w:numId w:val="39"/>
        </w:numPr>
        <w:rPr>
          <w:lang w:val="en-AU"/>
        </w:rPr>
      </w:pPr>
      <w:r>
        <w:rPr>
          <w:lang w:val="en-AU"/>
        </w:rPr>
        <w:t>Consult your manager – maybe we’re doing something wrong that causes this conflict</w:t>
      </w:r>
    </w:p>
    <w:p w14:paraId="6DA781CA" w14:textId="77777777" w:rsidR="00A53E58" w:rsidRDefault="00A53E58" w:rsidP="00A53E58">
      <w:pPr>
        <w:pStyle w:val="Body"/>
        <w:numPr>
          <w:ilvl w:val="1"/>
          <w:numId w:val="39"/>
        </w:numPr>
        <w:rPr>
          <w:lang w:val="en-AU"/>
        </w:rPr>
      </w:pPr>
      <w:r>
        <w:rPr>
          <w:lang w:val="en-AU"/>
        </w:rPr>
        <w:t>Take a break from each other</w:t>
      </w:r>
    </w:p>
    <w:p w14:paraId="244B6922" w14:textId="77777777" w:rsidR="00AF73BB" w:rsidRDefault="00A53E58" w:rsidP="00A53E58">
      <w:pPr>
        <w:pStyle w:val="Body"/>
        <w:numPr>
          <w:ilvl w:val="1"/>
          <w:numId w:val="39"/>
        </w:numPr>
        <w:rPr>
          <w:lang w:val="en-AU"/>
        </w:rPr>
      </w:pPr>
      <w:r>
        <w:rPr>
          <w:lang w:val="en-AU"/>
        </w:rPr>
        <w:t>Study conflict resolution</w:t>
      </w:r>
    </w:p>
    <w:p w14:paraId="2E60A78D" w14:textId="1ECE4DB5" w:rsidR="00081C68" w:rsidRDefault="00081C68" w:rsidP="00707262">
      <w:pPr>
        <w:pStyle w:val="Heading1"/>
        <w:rPr>
          <w:lang w:val="en-AU"/>
        </w:rPr>
      </w:pPr>
      <w:r>
        <w:rPr>
          <w:lang w:val="en-AU"/>
        </w:rPr>
        <w:lastRenderedPageBreak/>
        <w:t>Project Management</w:t>
      </w:r>
    </w:p>
    <w:p w14:paraId="6B87E926" w14:textId="101AABCD" w:rsidR="00CC1F95" w:rsidRDefault="001438C2" w:rsidP="001438C2">
      <w:pPr>
        <w:pStyle w:val="Body"/>
        <w:numPr>
          <w:ilvl w:val="0"/>
          <w:numId w:val="39"/>
        </w:numPr>
        <w:rPr>
          <w:lang w:val="en-AU"/>
        </w:rPr>
      </w:pPr>
      <w:r>
        <w:rPr>
          <w:lang w:val="en-AU"/>
        </w:rPr>
        <w:t>The Project Management Triangle:</w:t>
      </w:r>
      <w:r>
        <w:rPr>
          <w:lang w:val="en-AU"/>
        </w:rPr>
        <w:br/>
        <w:t>You can control two parameters but the 3</w:t>
      </w:r>
      <w:r w:rsidRPr="001438C2">
        <w:rPr>
          <w:vertAlign w:val="superscript"/>
          <w:lang w:val="en-AU"/>
        </w:rPr>
        <w:t>rd</w:t>
      </w:r>
      <w:r>
        <w:rPr>
          <w:lang w:val="en-AU"/>
        </w:rPr>
        <w:t xml:space="preserve"> one will be determined by the first two</w:t>
      </w:r>
    </w:p>
    <w:p w14:paraId="7ED0AC7A" w14:textId="6A0A0978" w:rsidR="001438C2" w:rsidRDefault="001438C2" w:rsidP="001438C2">
      <w:pPr>
        <w:pStyle w:val="Body"/>
        <w:numPr>
          <w:ilvl w:val="1"/>
          <w:numId w:val="39"/>
        </w:numPr>
        <w:rPr>
          <w:lang w:val="en-AU"/>
        </w:rPr>
      </w:pPr>
      <w:r>
        <w:rPr>
          <w:lang w:val="en-AU"/>
        </w:rPr>
        <w:t>Quality</w:t>
      </w:r>
    </w:p>
    <w:p w14:paraId="1E1A27B3" w14:textId="65166FD6" w:rsidR="001438C2" w:rsidRDefault="001438C2" w:rsidP="001438C2">
      <w:pPr>
        <w:pStyle w:val="Body"/>
        <w:numPr>
          <w:ilvl w:val="1"/>
          <w:numId w:val="39"/>
        </w:numPr>
        <w:rPr>
          <w:lang w:val="en-AU"/>
        </w:rPr>
      </w:pPr>
      <w:r>
        <w:rPr>
          <w:lang w:val="en-AU"/>
        </w:rPr>
        <w:t>Time</w:t>
      </w:r>
    </w:p>
    <w:p w14:paraId="28CD5091" w14:textId="6A3D9C08" w:rsidR="001438C2" w:rsidRDefault="001438C2" w:rsidP="001438C2">
      <w:pPr>
        <w:pStyle w:val="Body"/>
        <w:numPr>
          <w:ilvl w:val="1"/>
          <w:numId w:val="39"/>
        </w:numPr>
        <w:rPr>
          <w:lang w:val="en-AU"/>
        </w:rPr>
      </w:pPr>
      <w:r>
        <w:rPr>
          <w:lang w:val="en-AU"/>
        </w:rPr>
        <w:t>Scope</w:t>
      </w:r>
    </w:p>
    <w:p w14:paraId="5897C076" w14:textId="4D391A20" w:rsidR="001438C2" w:rsidRDefault="001438C2" w:rsidP="001438C2">
      <w:pPr>
        <w:pStyle w:val="Body"/>
        <w:numPr>
          <w:ilvl w:val="0"/>
          <w:numId w:val="39"/>
        </w:numPr>
        <w:rPr>
          <w:lang w:val="en-AU"/>
        </w:rPr>
      </w:pPr>
      <w:r>
        <w:rPr>
          <w:lang w:val="en-AU"/>
        </w:rPr>
        <w:t>Discipline Excellence: in the different disciplines: engineering, CI, automation, testing, technology etc.</w:t>
      </w:r>
    </w:p>
    <w:p w14:paraId="66D71558" w14:textId="696C3AAF" w:rsidR="001438C2" w:rsidRDefault="001438C2" w:rsidP="001438C2">
      <w:pPr>
        <w:pStyle w:val="Body"/>
        <w:numPr>
          <w:ilvl w:val="0"/>
          <w:numId w:val="39"/>
        </w:numPr>
        <w:rPr>
          <w:lang w:val="en-AU"/>
        </w:rPr>
      </w:pPr>
      <w:r>
        <w:rPr>
          <w:lang w:val="en-AU"/>
        </w:rPr>
        <w:t>Play and endless game (this is not soccer) – plan strategically for the far future (5-years vision) and not tactically. Plan for 5 years and track progress.</w:t>
      </w:r>
    </w:p>
    <w:p w14:paraId="78142D6D" w14:textId="7B83197E" w:rsidR="00417BBC" w:rsidRDefault="00417BBC" w:rsidP="001438C2">
      <w:pPr>
        <w:pStyle w:val="Body"/>
        <w:numPr>
          <w:ilvl w:val="0"/>
          <w:numId w:val="39"/>
        </w:numPr>
        <w:rPr>
          <w:lang w:val="en-AU"/>
        </w:rPr>
      </w:pPr>
      <w:r>
        <w:rPr>
          <w:lang w:val="en-AU"/>
        </w:rPr>
        <w:t>Goal: serve the organisation 10 year forward</w:t>
      </w:r>
      <w:bookmarkStart w:id="0" w:name="_GoBack"/>
      <w:bookmarkEnd w:id="0"/>
    </w:p>
    <w:p w14:paraId="291D705C" w14:textId="77777777" w:rsidR="00417BBC" w:rsidRDefault="00417BBC" w:rsidP="001438C2">
      <w:pPr>
        <w:pStyle w:val="Body"/>
        <w:numPr>
          <w:ilvl w:val="0"/>
          <w:numId w:val="39"/>
        </w:numPr>
        <w:rPr>
          <w:lang w:val="en-AU"/>
        </w:rPr>
      </w:pPr>
      <w:r>
        <w:rPr>
          <w:lang w:val="en-AU"/>
        </w:rPr>
        <w:t>Workers:</w:t>
      </w:r>
    </w:p>
    <w:p w14:paraId="442C4B28" w14:textId="1CD4C1D9" w:rsidR="001438C2" w:rsidRDefault="001438C2" w:rsidP="00417BBC">
      <w:pPr>
        <w:pStyle w:val="Body"/>
        <w:numPr>
          <w:ilvl w:val="1"/>
          <w:numId w:val="39"/>
        </w:numPr>
        <w:rPr>
          <w:lang w:val="en-AU"/>
        </w:rPr>
      </w:pPr>
      <w:r>
        <w:rPr>
          <w:lang w:val="en-AU"/>
        </w:rPr>
        <w:t>Smart, hard-working people that create a lot of noise and work – let them work with externals.</w:t>
      </w:r>
    </w:p>
    <w:p w14:paraId="6EE9BE80" w14:textId="77777777" w:rsidR="001438C2" w:rsidRDefault="001438C2" w:rsidP="00417BBC">
      <w:pPr>
        <w:pStyle w:val="Body"/>
        <w:numPr>
          <w:ilvl w:val="1"/>
          <w:numId w:val="39"/>
        </w:numPr>
        <w:rPr>
          <w:lang w:val="en-AU"/>
        </w:rPr>
      </w:pPr>
      <w:r>
        <w:rPr>
          <w:lang w:val="en-AU"/>
        </w:rPr>
        <w:t>Smart, smart-working people are the best</w:t>
      </w:r>
    </w:p>
    <w:p w14:paraId="22AC12AC" w14:textId="2C25B62C" w:rsidR="001438C2" w:rsidRPr="00CC1F95" w:rsidRDefault="001438C2" w:rsidP="00417BBC">
      <w:pPr>
        <w:pStyle w:val="Body"/>
        <w:numPr>
          <w:ilvl w:val="1"/>
          <w:numId w:val="39"/>
        </w:numPr>
        <w:rPr>
          <w:lang w:val="en-AU"/>
        </w:rPr>
      </w:pPr>
      <w:r>
        <w:rPr>
          <w:lang w:val="en-AU"/>
        </w:rPr>
        <w:t xml:space="preserve">Stupid and hard-working are the most dangerous because they do a lot of damage.  </w:t>
      </w:r>
    </w:p>
    <w:p w14:paraId="640D5B6D" w14:textId="1FCC1EE4" w:rsidR="00081C68" w:rsidRPr="00081C68" w:rsidRDefault="00081C68" w:rsidP="00081C68">
      <w:pPr>
        <w:pStyle w:val="Body"/>
        <w:rPr>
          <w:lang w:val="en-AU"/>
        </w:rPr>
      </w:pPr>
    </w:p>
    <w:p w14:paraId="4D6B3083" w14:textId="416A8442" w:rsidR="00AF73BB" w:rsidRDefault="00AF73BB" w:rsidP="00707262">
      <w:pPr>
        <w:pStyle w:val="Heading1"/>
        <w:rPr>
          <w:lang w:val="en-AU"/>
        </w:rPr>
      </w:pPr>
      <w:r w:rsidRPr="00AF73BB">
        <w:rPr>
          <w:lang w:val="en-AU"/>
        </w:rPr>
        <w:lastRenderedPageBreak/>
        <w:t>Questions are the answer</w:t>
      </w:r>
    </w:p>
    <w:p w14:paraId="182780C9" w14:textId="35A2820D" w:rsidR="00AF73BB" w:rsidRDefault="00AF73BB" w:rsidP="00AF73BB">
      <w:pPr>
        <w:pStyle w:val="Heading2"/>
        <w:rPr>
          <w:lang w:val="en-AU"/>
        </w:rPr>
      </w:pPr>
      <w:r>
        <w:rPr>
          <w:lang w:val="en-AU"/>
        </w:rPr>
        <w:t>Project Management</w:t>
      </w:r>
    </w:p>
    <w:p w14:paraId="173B8E8A" w14:textId="77777777" w:rsidR="00AF73BB" w:rsidRPr="003006B7" w:rsidRDefault="00AF73BB" w:rsidP="00AF73BB">
      <w:pPr>
        <w:pStyle w:val="Body"/>
        <w:numPr>
          <w:ilvl w:val="0"/>
          <w:numId w:val="41"/>
        </w:numPr>
      </w:pPr>
      <w:r w:rsidRPr="003006B7">
        <w:t>What is the problem we are trying to solve?</w:t>
      </w:r>
    </w:p>
    <w:p w14:paraId="62D811E8" w14:textId="77777777" w:rsidR="00AF73BB" w:rsidRPr="003006B7" w:rsidRDefault="00AF73BB" w:rsidP="00AF73BB">
      <w:pPr>
        <w:pStyle w:val="Body"/>
        <w:numPr>
          <w:ilvl w:val="0"/>
          <w:numId w:val="41"/>
        </w:numPr>
      </w:pPr>
      <w:r w:rsidRPr="003006B7">
        <w:t>How do we know it is a problem?</w:t>
      </w:r>
    </w:p>
    <w:p w14:paraId="1633DFF4" w14:textId="77777777" w:rsidR="00AF73BB" w:rsidRPr="003006B7" w:rsidRDefault="00AF73BB" w:rsidP="00AF73BB">
      <w:pPr>
        <w:pStyle w:val="Body"/>
        <w:numPr>
          <w:ilvl w:val="0"/>
          <w:numId w:val="41"/>
        </w:numPr>
      </w:pPr>
      <w:r w:rsidRPr="003006B7">
        <w:t xml:space="preserve">What does successfully </w:t>
      </w:r>
      <w:proofErr w:type="gramStart"/>
      <w:r w:rsidRPr="003006B7">
        <w:t>solving</w:t>
      </w:r>
      <w:proofErr w:type="gramEnd"/>
      <w:r w:rsidRPr="003006B7">
        <w:t xml:space="preserve"> this problem look like?</w:t>
      </w:r>
    </w:p>
    <w:p w14:paraId="5F2351FB" w14:textId="77777777" w:rsidR="00AF73BB" w:rsidRDefault="00AF73BB" w:rsidP="00AF73BB">
      <w:pPr>
        <w:pStyle w:val="Body"/>
        <w:numPr>
          <w:ilvl w:val="0"/>
          <w:numId w:val="41"/>
        </w:numPr>
      </w:pPr>
      <w:r w:rsidRPr="003006B7">
        <w:t xml:space="preserve">What </w:t>
      </w:r>
      <w:r>
        <w:t xml:space="preserve">solution </w:t>
      </w:r>
      <w:r w:rsidRPr="003006B7">
        <w:t>are we proposing?</w:t>
      </w:r>
    </w:p>
    <w:p w14:paraId="690CE8D1" w14:textId="77777777" w:rsidR="00AF73BB" w:rsidRDefault="00AF73BB" w:rsidP="00AF73BB">
      <w:pPr>
        <w:pStyle w:val="Body"/>
        <w:numPr>
          <w:ilvl w:val="1"/>
          <w:numId w:val="41"/>
        </w:numPr>
      </w:pPr>
      <w:r>
        <w:t xml:space="preserve">Is there a better solution – quicker, more efficient, automatic </w:t>
      </w:r>
      <w:proofErr w:type="spellStart"/>
      <w:r>
        <w:t>etc</w:t>
      </w:r>
      <w:proofErr w:type="spellEnd"/>
      <w:r>
        <w:t>?</w:t>
      </w:r>
    </w:p>
    <w:p w14:paraId="2F4C8393" w14:textId="77777777" w:rsidR="00AF73BB" w:rsidRDefault="00AF73BB" w:rsidP="00AF73BB">
      <w:pPr>
        <w:pStyle w:val="Body"/>
        <w:numPr>
          <w:ilvl w:val="2"/>
          <w:numId w:val="41"/>
        </w:numPr>
      </w:pPr>
      <w:r>
        <w:t>Is there an existing solution we can (re)use?</w:t>
      </w:r>
    </w:p>
    <w:p w14:paraId="25607C97" w14:textId="77777777" w:rsidR="00AF73BB" w:rsidRPr="003006B7" w:rsidRDefault="00AF73BB" w:rsidP="00AF73BB">
      <w:pPr>
        <w:pStyle w:val="Body"/>
        <w:numPr>
          <w:ilvl w:val="2"/>
          <w:numId w:val="41"/>
        </w:numPr>
      </w:pPr>
      <w:r w:rsidRPr="003006B7">
        <w:t>Why aren't we doing that instead?</w:t>
      </w:r>
    </w:p>
    <w:p w14:paraId="01986CB3" w14:textId="77777777" w:rsidR="00AF73BB" w:rsidRDefault="00AF73BB" w:rsidP="00AF73BB">
      <w:pPr>
        <w:pStyle w:val="Body"/>
        <w:numPr>
          <w:ilvl w:val="1"/>
          <w:numId w:val="41"/>
        </w:numPr>
      </w:pPr>
      <w:r w:rsidRPr="003006B7">
        <w:t xml:space="preserve">What does this </w:t>
      </w:r>
      <w:r>
        <w:t>solution</w:t>
      </w:r>
      <w:r w:rsidRPr="003006B7">
        <w:t xml:space="preserve"> cost?</w:t>
      </w:r>
      <w:r>
        <w:t xml:space="preserve"> In time/people/money.</w:t>
      </w:r>
    </w:p>
    <w:p w14:paraId="4F8EB936" w14:textId="77777777" w:rsidR="00AF73BB" w:rsidRDefault="00AF73BB" w:rsidP="00AF73BB">
      <w:pPr>
        <w:pStyle w:val="Body"/>
        <w:numPr>
          <w:ilvl w:val="1"/>
          <w:numId w:val="41"/>
        </w:numPr>
      </w:pPr>
      <w:r>
        <w:t xml:space="preserve">Can we simplify the solution? </w:t>
      </w:r>
    </w:p>
    <w:p w14:paraId="31643093" w14:textId="77777777" w:rsidR="00AF73BB" w:rsidRDefault="00AF73BB" w:rsidP="00AF73BB">
      <w:pPr>
        <w:pStyle w:val="Body"/>
        <w:numPr>
          <w:ilvl w:val="1"/>
          <w:numId w:val="41"/>
        </w:numPr>
      </w:pPr>
      <w:r>
        <w:t>Are there any parts of the solution that are not required?</w:t>
      </w:r>
    </w:p>
    <w:p w14:paraId="6BA8422E" w14:textId="77777777" w:rsidR="00AF73BB" w:rsidRDefault="00AF73BB" w:rsidP="00AF73BB">
      <w:pPr>
        <w:pStyle w:val="Body"/>
        <w:numPr>
          <w:ilvl w:val="0"/>
          <w:numId w:val="41"/>
        </w:numPr>
      </w:pPr>
      <w:r>
        <w:t xml:space="preserve">Is this solution permeant or temporary? </w:t>
      </w:r>
    </w:p>
    <w:p w14:paraId="30FFC331" w14:textId="77777777" w:rsidR="00AF73BB" w:rsidRDefault="00AF73BB" w:rsidP="00AF73BB">
      <w:pPr>
        <w:pStyle w:val="Body"/>
        <w:numPr>
          <w:ilvl w:val="1"/>
          <w:numId w:val="41"/>
        </w:numPr>
      </w:pPr>
      <w:r>
        <w:t>If temporary - w</w:t>
      </w:r>
      <w:r w:rsidRPr="003006B7">
        <w:t xml:space="preserve">hen can we stop doing </w:t>
      </w:r>
      <w:r>
        <w:t>it</w:t>
      </w:r>
      <w:r w:rsidRPr="003006B7">
        <w:t>?</w:t>
      </w:r>
    </w:p>
    <w:p w14:paraId="5EEFF89B" w14:textId="77777777" w:rsidR="00AF73BB" w:rsidRDefault="00AF73BB" w:rsidP="00AF73BB">
      <w:pPr>
        <w:pStyle w:val="Body"/>
        <w:numPr>
          <w:ilvl w:val="0"/>
          <w:numId w:val="41"/>
        </w:numPr>
      </w:pPr>
      <w:r>
        <w:t>How do we track if the solution was (us)successful?</w:t>
      </w:r>
    </w:p>
    <w:p w14:paraId="372128ED" w14:textId="77777777" w:rsidR="00AF73BB" w:rsidRDefault="00AF73BB" w:rsidP="00AF73BB">
      <w:pPr>
        <w:pStyle w:val="Body"/>
        <w:numPr>
          <w:ilvl w:val="1"/>
          <w:numId w:val="41"/>
        </w:numPr>
      </w:pPr>
      <w:r>
        <w:t>What do we do if it’s unsuccessful?</w:t>
      </w:r>
    </w:p>
    <w:p w14:paraId="0E2BE50A" w14:textId="77777777" w:rsidR="00AF73BB" w:rsidRPr="003006B7" w:rsidRDefault="00AF73BB" w:rsidP="00AF73BB">
      <w:pPr>
        <w:pStyle w:val="Body"/>
        <w:numPr>
          <w:ilvl w:val="1"/>
          <w:numId w:val="41"/>
        </w:numPr>
      </w:pPr>
      <w:r>
        <w:t>What is our contingency plan?</w:t>
      </w:r>
    </w:p>
    <w:p w14:paraId="44FE7B69" w14:textId="77777777" w:rsidR="00AF73BB" w:rsidRDefault="00AF73BB" w:rsidP="00AF73BB">
      <w:pPr>
        <w:pStyle w:val="Body"/>
        <w:numPr>
          <w:ilvl w:val="0"/>
          <w:numId w:val="41"/>
        </w:numPr>
      </w:pPr>
      <w:r w:rsidRPr="003006B7">
        <w:t>How do we track th</w:t>
      </w:r>
      <w:r>
        <w:t>is</w:t>
      </w:r>
      <w:r w:rsidRPr="003006B7">
        <w:t xml:space="preserve"> </w:t>
      </w:r>
      <w:r>
        <w:t>solution</w:t>
      </w:r>
      <w:r w:rsidRPr="003006B7">
        <w:t>?</w:t>
      </w:r>
    </w:p>
    <w:p w14:paraId="71D14F9F" w14:textId="77777777" w:rsidR="00AF73BB" w:rsidRPr="003006B7" w:rsidRDefault="00AF73BB" w:rsidP="00AF73BB">
      <w:pPr>
        <w:pStyle w:val="Body"/>
        <w:numPr>
          <w:ilvl w:val="0"/>
          <w:numId w:val="41"/>
        </w:numPr>
      </w:pPr>
      <w:r>
        <w:t>Milestones for this solution</w:t>
      </w:r>
    </w:p>
    <w:p w14:paraId="3663F6D4" w14:textId="77777777" w:rsidR="00AF73BB" w:rsidRPr="00AF73BB" w:rsidRDefault="00AF73BB" w:rsidP="00AF73BB">
      <w:pPr>
        <w:pStyle w:val="Body"/>
        <w:rPr>
          <w:lang w:val="en-AU"/>
        </w:rPr>
      </w:pPr>
    </w:p>
    <w:p w14:paraId="0906F392" w14:textId="77777777" w:rsidR="00AF73BB" w:rsidRDefault="00AF73BB" w:rsidP="00AF73BB">
      <w:pPr>
        <w:pStyle w:val="Heading2"/>
        <w:rPr>
          <w:lang w:val="en-AU"/>
        </w:rPr>
      </w:pPr>
      <w:r>
        <w:rPr>
          <w:lang w:val="en-AU"/>
        </w:rPr>
        <w:t>Interrupting Bias</w:t>
      </w:r>
    </w:p>
    <w:p w14:paraId="78D8EC9F" w14:textId="77777777" w:rsidR="00AF73BB" w:rsidRDefault="00AF73BB" w:rsidP="00AF73BB">
      <w:pPr>
        <w:pStyle w:val="Body"/>
        <w:rPr>
          <w:rFonts w:eastAsiaTheme="minorHAnsi"/>
          <w:lang w:bidi="ar-SA"/>
        </w:rPr>
      </w:pPr>
      <w:r>
        <w:rPr>
          <w:rFonts w:eastAsiaTheme="minorHAnsi"/>
          <w:lang w:bidi="ar-SA"/>
        </w:rPr>
        <w:t>Interrupting Biases:</w:t>
      </w:r>
    </w:p>
    <w:p w14:paraId="34FA7FB5" w14:textId="06E8F2C4" w:rsidR="00AF73BB" w:rsidRDefault="00AF73BB" w:rsidP="00AF73BB">
      <w:pPr>
        <w:pStyle w:val="Body"/>
        <w:numPr>
          <w:ilvl w:val="0"/>
          <w:numId w:val="40"/>
        </w:numPr>
        <w:rPr>
          <w:rFonts w:eastAsiaTheme="minorHAnsi"/>
          <w:lang w:bidi="ar-SA"/>
        </w:rPr>
      </w:pPr>
      <w:r>
        <w:rPr>
          <w:rFonts w:eastAsiaTheme="minorHAnsi"/>
          <w:lang w:bidi="ar-SA"/>
        </w:rPr>
        <w:t>How are personal experiences, beliefs or cultural and social norms shaping my perspective?</w:t>
      </w:r>
    </w:p>
    <w:p w14:paraId="0902049F" w14:textId="2FD917CB" w:rsidR="00AF73BB" w:rsidRDefault="00AF73BB" w:rsidP="00AF73BB">
      <w:pPr>
        <w:pStyle w:val="Body"/>
        <w:numPr>
          <w:ilvl w:val="0"/>
          <w:numId w:val="40"/>
        </w:numPr>
        <w:rPr>
          <w:rFonts w:eastAsiaTheme="minorHAnsi"/>
          <w:lang w:bidi="ar-SA"/>
        </w:rPr>
      </w:pPr>
      <w:r>
        <w:rPr>
          <w:rFonts w:eastAsiaTheme="minorHAnsi"/>
          <w:lang w:bidi="ar-SA"/>
        </w:rPr>
        <w:t>Have I sought out new/different perspective before making this decision?</w:t>
      </w:r>
    </w:p>
    <w:p w14:paraId="2D77EE47" w14:textId="6761E255" w:rsidR="00AF73BB" w:rsidRDefault="00AF73BB" w:rsidP="00AF73BB">
      <w:pPr>
        <w:pStyle w:val="Body"/>
        <w:numPr>
          <w:ilvl w:val="0"/>
          <w:numId w:val="40"/>
        </w:numPr>
        <w:rPr>
          <w:rFonts w:eastAsiaTheme="minorHAnsi"/>
          <w:lang w:bidi="ar-SA"/>
        </w:rPr>
      </w:pPr>
      <w:r>
        <w:rPr>
          <w:rFonts w:eastAsiaTheme="minorHAnsi"/>
          <w:lang w:bidi="ar-SA"/>
        </w:rPr>
        <w:t>Did I allow enough time to gather and consider all data versus making the quickest/easiest decisions?</w:t>
      </w:r>
    </w:p>
    <w:p w14:paraId="22E61539" w14:textId="1805B335" w:rsidR="00822269" w:rsidRPr="00AF73BB" w:rsidRDefault="00AF73BB" w:rsidP="00AF73BB">
      <w:pPr>
        <w:pStyle w:val="Body"/>
        <w:numPr>
          <w:ilvl w:val="0"/>
          <w:numId w:val="40"/>
        </w:numPr>
        <w:rPr>
          <w:lang w:val="en-AU"/>
        </w:rPr>
      </w:pPr>
      <w:r w:rsidRPr="00AF73BB">
        <w:rPr>
          <w:rFonts w:eastAsiaTheme="minorHAnsi"/>
          <w:lang w:bidi="ar-SA"/>
        </w:rPr>
        <w:t>Am I taking calculated risks or avoiding loss/conflict?</w:t>
      </w:r>
      <w:r w:rsidR="00935A56" w:rsidRPr="00AF73BB">
        <w:rPr>
          <w:rFonts w:eastAsiaTheme="minorHAnsi"/>
          <w:lang w:bidi="ar-SA"/>
        </w:rPr>
        <w:br/>
      </w:r>
    </w:p>
    <w:sectPr w:rsidR="00822269" w:rsidRPr="00AF7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Rubik">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1694AC2E"/>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3" w15:restartNumberingAfterBreak="0">
    <w:nsid w:val="0F5553F8"/>
    <w:multiLevelType w:val="hybridMultilevel"/>
    <w:tmpl w:val="FEFEE35A"/>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4"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5" w15:restartNumberingAfterBreak="0">
    <w:nsid w:val="111920E6"/>
    <w:multiLevelType w:val="hybridMultilevel"/>
    <w:tmpl w:val="5E184350"/>
    <w:lvl w:ilvl="0" w:tplc="0C09000F">
      <w:start w:val="1"/>
      <w:numFmt w:val="decimal"/>
      <w:lvlText w:val="%1."/>
      <w:lvlJc w:val="left"/>
      <w:pPr>
        <w:ind w:left="2251" w:hanging="360"/>
      </w:pPr>
      <w:rPr>
        <w:rFonts w:hint="default"/>
      </w:rPr>
    </w:lvl>
    <w:lvl w:ilvl="1" w:tplc="0C09001B">
      <w:start w:val="1"/>
      <w:numFmt w:val="lowerRoman"/>
      <w:lvlText w:val="%2."/>
      <w:lvlJc w:val="right"/>
      <w:pPr>
        <w:ind w:left="2971" w:hanging="360"/>
      </w:pPr>
      <w:rPr>
        <w:rFonts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6"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1AFA0D78"/>
    <w:multiLevelType w:val="hybridMultilevel"/>
    <w:tmpl w:val="FBFA4804"/>
    <w:lvl w:ilvl="0" w:tplc="CE94A8FA">
      <w:start w:val="2"/>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8"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9"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0"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BD00996"/>
    <w:multiLevelType w:val="multilevel"/>
    <w:tmpl w:val="612079B2"/>
    <w:name w:val="NDSUnifiedGallery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3" w15:restartNumberingAfterBreak="0">
    <w:nsid w:val="2DB81F95"/>
    <w:multiLevelType w:val="hybridMultilevel"/>
    <w:tmpl w:val="95183AB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4"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6" w15:restartNumberingAfterBreak="0">
    <w:nsid w:val="3C5244E0"/>
    <w:multiLevelType w:val="hybridMultilevel"/>
    <w:tmpl w:val="12C203B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91ECE"/>
    <w:multiLevelType w:val="hybridMultilevel"/>
    <w:tmpl w:val="D17E4BBE"/>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8"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3F6B2F07"/>
    <w:multiLevelType w:val="multilevel"/>
    <w:tmpl w:val="9B78B6FC"/>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1"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3"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4"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5"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26"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5C266CA7"/>
    <w:multiLevelType w:val="hybridMultilevel"/>
    <w:tmpl w:val="187A7638"/>
    <w:lvl w:ilvl="0" w:tplc="27B23C70">
      <w:start w:val="43"/>
      <w:numFmt w:val="bullet"/>
      <w:lvlText w:val=""/>
      <w:lvlJc w:val="left"/>
      <w:pPr>
        <w:ind w:left="1778" w:hanging="360"/>
      </w:pPr>
      <w:rPr>
        <w:rFonts w:ascii="Symbol" w:eastAsia="Times New Roman" w:hAnsi="Symbol"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8"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29"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63269D5"/>
    <w:multiLevelType w:val="hybridMultilevel"/>
    <w:tmpl w:val="DB6C4B26"/>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31"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2" w15:restartNumberingAfterBreak="0">
    <w:nsid w:val="6CAA06C1"/>
    <w:multiLevelType w:val="hybridMultilevel"/>
    <w:tmpl w:val="7B062A9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DD1D76"/>
    <w:multiLevelType w:val="hybridMultilevel"/>
    <w:tmpl w:val="56EE71D2"/>
    <w:lvl w:ilvl="0" w:tplc="C9AAFAC4">
      <w:numFmt w:val="bullet"/>
      <w:lvlText w:val=""/>
      <w:lvlJc w:val="left"/>
      <w:pPr>
        <w:ind w:left="1778" w:hanging="360"/>
      </w:pPr>
      <w:rPr>
        <w:rFonts w:ascii="Symbol" w:eastAsia="Times New Roman" w:hAnsi="Symbol"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4"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5"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6"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7"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8"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39"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0"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24"/>
  </w:num>
  <w:num w:numId="2">
    <w:abstractNumId w:val="10"/>
  </w:num>
  <w:num w:numId="3">
    <w:abstractNumId w:val="19"/>
  </w:num>
  <w:num w:numId="4">
    <w:abstractNumId w:val="11"/>
  </w:num>
  <w:num w:numId="5">
    <w:abstractNumId w:val="8"/>
  </w:num>
  <w:num w:numId="6">
    <w:abstractNumId w:val="22"/>
  </w:num>
  <w:num w:numId="7">
    <w:abstractNumId w:val="23"/>
  </w:num>
  <w:num w:numId="8">
    <w:abstractNumId w:val="4"/>
  </w:num>
  <w:num w:numId="9">
    <w:abstractNumId w:val="21"/>
  </w:num>
  <w:num w:numId="10">
    <w:abstractNumId w:val="2"/>
  </w:num>
  <w:num w:numId="11">
    <w:abstractNumId w:val="38"/>
  </w:num>
  <w:num w:numId="12">
    <w:abstractNumId w:val="29"/>
  </w:num>
  <w:num w:numId="13">
    <w:abstractNumId w:val="6"/>
  </w:num>
  <w:num w:numId="14">
    <w:abstractNumId w:val="9"/>
  </w:num>
  <w:num w:numId="15">
    <w:abstractNumId w:val="40"/>
  </w:num>
  <w:num w:numId="16">
    <w:abstractNumId w:val="35"/>
  </w:num>
  <w:num w:numId="17">
    <w:abstractNumId w:val="20"/>
  </w:num>
  <w:num w:numId="18">
    <w:abstractNumId w:val="34"/>
  </w:num>
  <w:num w:numId="19">
    <w:abstractNumId w:val="37"/>
  </w:num>
  <w:num w:numId="20">
    <w:abstractNumId w:val="31"/>
  </w:num>
  <w:num w:numId="21">
    <w:abstractNumId w:val="36"/>
  </w:num>
  <w:num w:numId="22">
    <w:abstractNumId w:val="12"/>
  </w:num>
  <w:num w:numId="23">
    <w:abstractNumId w:val="15"/>
  </w:num>
  <w:num w:numId="24">
    <w:abstractNumId w:val="28"/>
  </w:num>
  <w:num w:numId="25">
    <w:abstractNumId w:val="25"/>
  </w:num>
  <w:num w:numId="26">
    <w:abstractNumId w:val="39"/>
  </w:num>
  <w:num w:numId="27">
    <w:abstractNumId w:val="14"/>
  </w:num>
  <w:num w:numId="28">
    <w:abstractNumId w:val="18"/>
  </w:num>
  <w:num w:numId="29">
    <w:abstractNumId w:val="1"/>
  </w:num>
  <w:num w:numId="30">
    <w:abstractNumId w:val="26"/>
  </w:num>
  <w:num w:numId="31">
    <w:abstractNumId w:val="0"/>
  </w:num>
  <w:num w:numId="32">
    <w:abstractNumId w:val="3"/>
  </w:num>
  <w:num w:numId="33">
    <w:abstractNumId w:val="7"/>
  </w:num>
  <w:num w:numId="34">
    <w:abstractNumId w:val="5"/>
  </w:num>
  <w:num w:numId="35">
    <w:abstractNumId w:val="17"/>
  </w:num>
  <w:num w:numId="36">
    <w:abstractNumId w:val="30"/>
  </w:num>
  <w:num w:numId="37">
    <w:abstractNumId w:val="16"/>
  </w:num>
  <w:num w:numId="38">
    <w:abstractNumId w:val="32"/>
  </w:num>
  <w:num w:numId="39">
    <w:abstractNumId w:val="33"/>
  </w:num>
  <w:num w:numId="40">
    <w:abstractNumId w:val="13"/>
  </w:num>
  <w:num w:numId="41">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B3"/>
    <w:rsid w:val="00000BE2"/>
    <w:rsid w:val="00001C6C"/>
    <w:rsid w:val="00002280"/>
    <w:rsid w:val="000061C0"/>
    <w:rsid w:val="000124F3"/>
    <w:rsid w:val="00014EEC"/>
    <w:rsid w:val="00016AF9"/>
    <w:rsid w:val="00016C0A"/>
    <w:rsid w:val="0002029D"/>
    <w:rsid w:val="00021AF8"/>
    <w:rsid w:val="00023C2B"/>
    <w:rsid w:val="00031BC1"/>
    <w:rsid w:val="00031EB1"/>
    <w:rsid w:val="0003235A"/>
    <w:rsid w:val="000328AC"/>
    <w:rsid w:val="0003321A"/>
    <w:rsid w:val="00033EA6"/>
    <w:rsid w:val="00040209"/>
    <w:rsid w:val="00041B47"/>
    <w:rsid w:val="00046434"/>
    <w:rsid w:val="0004648A"/>
    <w:rsid w:val="00046B35"/>
    <w:rsid w:val="00050ED0"/>
    <w:rsid w:val="00052C7E"/>
    <w:rsid w:val="000544E1"/>
    <w:rsid w:val="000570E2"/>
    <w:rsid w:val="000576FD"/>
    <w:rsid w:val="00057D5C"/>
    <w:rsid w:val="0006117F"/>
    <w:rsid w:val="00061E4E"/>
    <w:rsid w:val="00065B3B"/>
    <w:rsid w:val="00066C11"/>
    <w:rsid w:val="0007588D"/>
    <w:rsid w:val="00075D3B"/>
    <w:rsid w:val="00076BAC"/>
    <w:rsid w:val="00076CB8"/>
    <w:rsid w:val="0008017B"/>
    <w:rsid w:val="00080839"/>
    <w:rsid w:val="000809B3"/>
    <w:rsid w:val="0008118D"/>
    <w:rsid w:val="00081C68"/>
    <w:rsid w:val="00081D1D"/>
    <w:rsid w:val="00084714"/>
    <w:rsid w:val="00094F32"/>
    <w:rsid w:val="00096B26"/>
    <w:rsid w:val="000A544C"/>
    <w:rsid w:val="000A629F"/>
    <w:rsid w:val="000A6A9F"/>
    <w:rsid w:val="000A7617"/>
    <w:rsid w:val="000C1C2C"/>
    <w:rsid w:val="000C364F"/>
    <w:rsid w:val="000C7206"/>
    <w:rsid w:val="000C7B85"/>
    <w:rsid w:val="000D1169"/>
    <w:rsid w:val="000D47A7"/>
    <w:rsid w:val="000D67CD"/>
    <w:rsid w:val="000E0489"/>
    <w:rsid w:val="000E378E"/>
    <w:rsid w:val="000E44DD"/>
    <w:rsid w:val="000E7FDC"/>
    <w:rsid w:val="000F2B04"/>
    <w:rsid w:val="000F38B7"/>
    <w:rsid w:val="000F5DF9"/>
    <w:rsid w:val="00102489"/>
    <w:rsid w:val="0010345A"/>
    <w:rsid w:val="00104660"/>
    <w:rsid w:val="00110175"/>
    <w:rsid w:val="00110591"/>
    <w:rsid w:val="00110CA3"/>
    <w:rsid w:val="00110D9B"/>
    <w:rsid w:val="001137A8"/>
    <w:rsid w:val="0012148D"/>
    <w:rsid w:val="00122946"/>
    <w:rsid w:val="00122BCD"/>
    <w:rsid w:val="00127173"/>
    <w:rsid w:val="00134F10"/>
    <w:rsid w:val="00136FCD"/>
    <w:rsid w:val="00137AB6"/>
    <w:rsid w:val="00140C5E"/>
    <w:rsid w:val="001438C2"/>
    <w:rsid w:val="001458E5"/>
    <w:rsid w:val="0014649C"/>
    <w:rsid w:val="00154D07"/>
    <w:rsid w:val="001550DD"/>
    <w:rsid w:val="0015617C"/>
    <w:rsid w:val="001576E0"/>
    <w:rsid w:val="00157C84"/>
    <w:rsid w:val="0016149F"/>
    <w:rsid w:val="00170FE3"/>
    <w:rsid w:val="00171029"/>
    <w:rsid w:val="0017141C"/>
    <w:rsid w:val="001715ED"/>
    <w:rsid w:val="001723A0"/>
    <w:rsid w:val="00173763"/>
    <w:rsid w:val="0017530C"/>
    <w:rsid w:val="0017634B"/>
    <w:rsid w:val="001829A4"/>
    <w:rsid w:val="0018311A"/>
    <w:rsid w:val="00190BB1"/>
    <w:rsid w:val="00192CCB"/>
    <w:rsid w:val="00193984"/>
    <w:rsid w:val="00194D62"/>
    <w:rsid w:val="001A6050"/>
    <w:rsid w:val="001A63D1"/>
    <w:rsid w:val="001B26A4"/>
    <w:rsid w:val="001B29A4"/>
    <w:rsid w:val="001B302D"/>
    <w:rsid w:val="001B4169"/>
    <w:rsid w:val="001C083C"/>
    <w:rsid w:val="001C1C6E"/>
    <w:rsid w:val="001C2AC5"/>
    <w:rsid w:val="001C5A86"/>
    <w:rsid w:val="001C5E00"/>
    <w:rsid w:val="001C63B7"/>
    <w:rsid w:val="001D2DEE"/>
    <w:rsid w:val="001D4FA0"/>
    <w:rsid w:val="001F213A"/>
    <w:rsid w:val="001F3F79"/>
    <w:rsid w:val="001F3FC1"/>
    <w:rsid w:val="002017DE"/>
    <w:rsid w:val="00201EB2"/>
    <w:rsid w:val="00202C6E"/>
    <w:rsid w:val="0020456E"/>
    <w:rsid w:val="0020717D"/>
    <w:rsid w:val="0022009E"/>
    <w:rsid w:val="00220EEB"/>
    <w:rsid w:val="002214D9"/>
    <w:rsid w:val="00222394"/>
    <w:rsid w:val="002243C6"/>
    <w:rsid w:val="002265E3"/>
    <w:rsid w:val="00226B65"/>
    <w:rsid w:val="00227A2C"/>
    <w:rsid w:val="002310D9"/>
    <w:rsid w:val="0023503E"/>
    <w:rsid w:val="002353AF"/>
    <w:rsid w:val="00236432"/>
    <w:rsid w:val="002411EB"/>
    <w:rsid w:val="00242A37"/>
    <w:rsid w:val="00244C4F"/>
    <w:rsid w:val="00244E22"/>
    <w:rsid w:val="00246AA2"/>
    <w:rsid w:val="00250680"/>
    <w:rsid w:val="0025207E"/>
    <w:rsid w:val="002539B9"/>
    <w:rsid w:val="00256439"/>
    <w:rsid w:val="00257D2D"/>
    <w:rsid w:val="0026208D"/>
    <w:rsid w:val="00262E3E"/>
    <w:rsid w:val="00263AEA"/>
    <w:rsid w:val="002738F9"/>
    <w:rsid w:val="0027580B"/>
    <w:rsid w:val="002759CA"/>
    <w:rsid w:val="0027611D"/>
    <w:rsid w:val="00280049"/>
    <w:rsid w:val="00280210"/>
    <w:rsid w:val="00282287"/>
    <w:rsid w:val="00290F05"/>
    <w:rsid w:val="00290F6F"/>
    <w:rsid w:val="002916D3"/>
    <w:rsid w:val="00295ECD"/>
    <w:rsid w:val="00296336"/>
    <w:rsid w:val="00296F52"/>
    <w:rsid w:val="002A0755"/>
    <w:rsid w:val="002A0B0C"/>
    <w:rsid w:val="002A3067"/>
    <w:rsid w:val="002B132A"/>
    <w:rsid w:val="002B3264"/>
    <w:rsid w:val="002C03B9"/>
    <w:rsid w:val="002C0545"/>
    <w:rsid w:val="002C172C"/>
    <w:rsid w:val="002C53CF"/>
    <w:rsid w:val="002D7423"/>
    <w:rsid w:val="002E398A"/>
    <w:rsid w:val="002E6B67"/>
    <w:rsid w:val="002F655B"/>
    <w:rsid w:val="002F6857"/>
    <w:rsid w:val="002F7BF5"/>
    <w:rsid w:val="00301256"/>
    <w:rsid w:val="00301AEC"/>
    <w:rsid w:val="00303D9E"/>
    <w:rsid w:val="00303EF9"/>
    <w:rsid w:val="0030564F"/>
    <w:rsid w:val="00305931"/>
    <w:rsid w:val="00307B4F"/>
    <w:rsid w:val="00310B36"/>
    <w:rsid w:val="0031148A"/>
    <w:rsid w:val="00311BE0"/>
    <w:rsid w:val="0031530C"/>
    <w:rsid w:val="00321118"/>
    <w:rsid w:val="00321D0C"/>
    <w:rsid w:val="00323200"/>
    <w:rsid w:val="00325C32"/>
    <w:rsid w:val="00325C6D"/>
    <w:rsid w:val="003268C6"/>
    <w:rsid w:val="00326EE4"/>
    <w:rsid w:val="00327CBE"/>
    <w:rsid w:val="00330DD8"/>
    <w:rsid w:val="00332EE4"/>
    <w:rsid w:val="00334EB0"/>
    <w:rsid w:val="00345653"/>
    <w:rsid w:val="003479EC"/>
    <w:rsid w:val="0035006E"/>
    <w:rsid w:val="00351496"/>
    <w:rsid w:val="003533D8"/>
    <w:rsid w:val="003543E2"/>
    <w:rsid w:val="0035511B"/>
    <w:rsid w:val="00355A1F"/>
    <w:rsid w:val="00360313"/>
    <w:rsid w:val="00360755"/>
    <w:rsid w:val="00363E58"/>
    <w:rsid w:val="00363EBB"/>
    <w:rsid w:val="00363FE1"/>
    <w:rsid w:val="0036631F"/>
    <w:rsid w:val="003669A9"/>
    <w:rsid w:val="003701BC"/>
    <w:rsid w:val="00370DFB"/>
    <w:rsid w:val="00371F58"/>
    <w:rsid w:val="00372BD4"/>
    <w:rsid w:val="003757AC"/>
    <w:rsid w:val="00376DCC"/>
    <w:rsid w:val="00376E84"/>
    <w:rsid w:val="00377B7F"/>
    <w:rsid w:val="003812EF"/>
    <w:rsid w:val="00381E90"/>
    <w:rsid w:val="0038229B"/>
    <w:rsid w:val="0038448E"/>
    <w:rsid w:val="00385715"/>
    <w:rsid w:val="003A2584"/>
    <w:rsid w:val="003A4119"/>
    <w:rsid w:val="003A51C4"/>
    <w:rsid w:val="003B184F"/>
    <w:rsid w:val="003B3BEC"/>
    <w:rsid w:val="003B74CC"/>
    <w:rsid w:val="003B7A31"/>
    <w:rsid w:val="003C39B8"/>
    <w:rsid w:val="003C4F30"/>
    <w:rsid w:val="003D23FD"/>
    <w:rsid w:val="003D4FAF"/>
    <w:rsid w:val="003E06B5"/>
    <w:rsid w:val="003E171C"/>
    <w:rsid w:val="003E3133"/>
    <w:rsid w:val="003E3A76"/>
    <w:rsid w:val="003E4B34"/>
    <w:rsid w:val="003E50AC"/>
    <w:rsid w:val="003E6DC9"/>
    <w:rsid w:val="003E71D5"/>
    <w:rsid w:val="003F2CFB"/>
    <w:rsid w:val="003F3375"/>
    <w:rsid w:val="004002A1"/>
    <w:rsid w:val="00404D4E"/>
    <w:rsid w:val="004051B4"/>
    <w:rsid w:val="00406E1B"/>
    <w:rsid w:val="00412E87"/>
    <w:rsid w:val="00416608"/>
    <w:rsid w:val="00417BBC"/>
    <w:rsid w:val="004212F1"/>
    <w:rsid w:val="00422BFF"/>
    <w:rsid w:val="0043065E"/>
    <w:rsid w:val="00436139"/>
    <w:rsid w:val="00441820"/>
    <w:rsid w:val="00442052"/>
    <w:rsid w:val="00443148"/>
    <w:rsid w:val="00446056"/>
    <w:rsid w:val="00446718"/>
    <w:rsid w:val="00446A46"/>
    <w:rsid w:val="00453577"/>
    <w:rsid w:val="0045510C"/>
    <w:rsid w:val="00461F35"/>
    <w:rsid w:val="00466A51"/>
    <w:rsid w:val="00471452"/>
    <w:rsid w:val="00472272"/>
    <w:rsid w:val="004723F6"/>
    <w:rsid w:val="004735B8"/>
    <w:rsid w:val="0047400A"/>
    <w:rsid w:val="00474ECD"/>
    <w:rsid w:val="0047567C"/>
    <w:rsid w:val="0047597B"/>
    <w:rsid w:val="00480CA8"/>
    <w:rsid w:val="00482458"/>
    <w:rsid w:val="004842F9"/>
    <w:rsid w:val="00487354"/>
    <w:rsid w:val="004873EB"/>
    <w:rsid w:val="00487FF9"/>
    <w:rsid w:val="004917F6"/>
    <w:rsid w:val="004A1816"/>
    <w:rsid w:val="004B0771"/>
    <w:rsid w:val="004B451A"/>
    <w:rsid w:val="004C081E"/>
    <w:rsid w:val="004C3664"/>
    <w:rsid w:val="004C4170"/>
    <w:rsid w:val="004C4FD9"/>
    <w:rsid w:val="004C73D1"/>
    <w:rsid w:val="004D1909"/>
    <w:rsid w:val="004D4444"/>
    <w:rsid w:val="004D4829"/>
    <w:rsid w:val="004D63AC"/>
    <w:rsid w:val="004D6BC3"/>
    <w:rsid w:val="004D732B"/>
    <w:rsid w:val="004E6838"/>
    <w:rsid w:val="004F428D"/>
    <w:rsid w:val="004F6D28"/>
    <w:rsid w:val="004F7022"/>
    <w:rsid w:val="0050277C"/>
    <w:rsid w:val="00503DB6"/>
    <w:rsid w:val="00505B64"/>
    <w:rsid w:val="005077D2"/>
    <w:rsid w:val="005100D4"/>
    <w:rsid w:val="005152ED"/>
    <w:rsid w:val="00516710"/>
    <w:rsid w:val="00516B80"/>
    <w:rsid w:val="00517A9C"/>
    <w:rsid w:val="00522A7A"/>
    <w:rsid w:val="00523446"/>
    <w:rsid w:val="0052376C"/>
    <w:rsid w:val="0052639C"/>
    <w:rsid w:val="00527A10"/>
    <w:rsid w:val="005311EC"/>
    <w:rsid w:val="005334FB"/>
    <w:rsid w:val="00537326"/>
    <w:rsid w:val="00537871"/>
    <w:rsid w:val="00541819"/>
    <w:rsid w:val="00542E65"/>
    <w:rsid w:val="00547876"/>
    <w:rsid w:val="00550E41"/>
    <w:rsid w:val="0055226D"/>
    <w:rsid w:val="00554572"/>
    <w:rsid w:val="00554704"/>
    <w:rsid w:val="00554BFC"/>
    <w:rsid w:val="0055549F"/>
    <w:rsid w:val="00557612"/>
    <w:rsid w:val="00557DAE"/>
    <w:rsid w:val="00564862"/>
    <w:rsid w:val="005649F6"/>
    <w:rsid w:val="005650F0"/>
    <w:rsid w:val="00567C2A"/>
    <w:rsid w:val="00570DFB"/>
    <w:rsid w:val="00584134"/>
    <w:rsid w:val="00584EBC"/>
    <w:rsid w:val="00586974"/>
    <w:rsid w:val="00586AFF"/>
    <w:rsid w:val="00586E2E"/>
    <w:rsid w:val="0059273B"/>
    <w:rsid w:val="0059319F"/>
    <w:rsid w:val="00593A01"/>
    <w:rsid w:val="005962C4"/>
    <w:rsid w:val="005963C1"/>
    <w:rsid w:val="0059793F"/>
    <w:rsid w:val="005A0094"/>
    <w:rsid w:val="005A0BF7"/>
    <w:rsid w:val="005A1504"/>
    <w:rsid w:val="005A71D1"/>
    <w:rsid w:val="005B131A"/>
    <w:rsid w:val="005B13B7"/>
    <w:rsid w:val="005B2555"/>
    <w:rsid w:val="005B37E8"/>
    <w:rsid w:val="005B3BBB"/>
    <w:rsid w:val="005C409F"/>
    <w:rsid w:val="005C4C79"/>
    <w:rsid w:val="005D14C4"/>
    <w:rsid w:val="005D4367"/>
    <w:rsid w:val="005D54D3"/>
    <w:rsid w:val="005D5F68"/>
    <w:rsid w:val="005D6981"/>
    <w:rsid w:val="005D7889"/>
    <w:rsid w:val="005E255F"/>
    <w:rsid w:val="005E25A3"/>
    <w:rsid w:val="005E5F40"/>
    <w:rsid w:val="005E62BE"/>
    <w:rsid w:val="005E6AE3"/>
    <w:rsid w:val="005E6F46"/>
    <w:rsid w:val="005F1C57"/>
    <w:rsid w:val="005F4626"/>
    <w:rsid w:val="005F61BB"/>
    <w:rsid w:val="00603993"/>
    <w:rsid w:val="00605A2D"/>
    <w:rsid w:val="00605FAC"/>
    <w:rsid w:val="00613FB3"/>
    <w:rsid w:val="00621CDB"/>
    <w:rsid w:val="00622B4A"/>
    <w:rsid w:val="00622F1B"/>
    <w:rsid w:val="00623030"/>
    <w:rsid w:val="00624992"/>
    <w:rsid w:val="006249F5"/>
    <w:rsid w:val="006255FC"/>
    <w:rsid w:val="00626C1E"/>
    <w:rsid w:val="00627398"/>
    <w:rsid w:val="00630017"/>
    <w:rsid w:val="006333BA"/>
    <w:rsid w:val="006347CE"/>
    <w:rsid w:val="00642738"/>
    <w:rsid w:val="006447BA"/>
    <w:rsid w:val="006502AE"/>
    <w:rsid w:val="00660C58"/>
    <w:rsid w:val="00661887"/>
    <w:rsid w:val="00661B0D"/>
    <w:rsid w:val="006629D4"/>
    <w:rsid w:val="006637FB"/>
    <w:rsid w:val="006641E2"/>
    <w:rsid w:val="00667289"/>
    <w:rsid w:val="00671F51"/>
    <w:rsid w:val="00672BCA"/>
    <w:rsid w:val="00674EE2"/>
    <w:rsid w:val="00676662"/>
    <w:rsid w:val="00684401"/>
    <w:rsid w:val="00685A98"/>
    <w:rsid w:val="006870D3"/>
    <w:rsid w:val="00691FAE"/>
    <w:rsid w:val="006960D5"/>
    <w:rsid w:val="006974BC"/>
    <w:rsid w:val="006A0795"/>
    <w:rsid w:val="006A1778"/>
    <w:rsid w:val="006A2571"/>
    <w:rsid w:val="006B3775"/>
    <w:rsid w:val="006B3FB8"/>
    <w:rsid w:val="006B7B11"/>
    <w:rsid w:val="006D0481"/>
    <w:rsid w:val="006D0F8D"/>
    <w:rsid w:val="006D78FF"/>
    <w:rsid w:val="006E3821"/>
    <w:rsid w:val="006E4304"/>
    <w:rsid w:val="006E464D"/>
    <w:rsid w:val="006F2FF3"/>
    <w:rsid w:val="006F314B"/>
    <w:rsid w:val="006F6029"/>
    <w:rsid w:val="006F70DE"/>
    <w:rsid w:val="00704AB5"/>
    <w:rsid w:val="007076C6"/>
    <w:rsid w:val="00707B44"/>
    <w:rsid w:val="0071080D"/>
    <w:rsid w:val="00711E0D"/>
    <w:rsid w:val="00712597"/>
    <w:rsid w:val="00714789"/>
    <w:rsid w:val="00733A7E"/>
    <w:rsid w:val="00733FC0"/>
    <w:rsid w:val="00734653"/>
    <w:rsid w:val="00736D81"/>
    <w:rsid w:val="00736E02"/>
    <w:rsid w:val="00740D4C"/>
    <w:rsid w:val="007462CF"/>
    <w:rsid w:val="00746709"/>
    <w:rsid w:val="00746DF1"/>
    <w:rsid w:val="00747968"/>
    <w:rsid w:val="007508EE"/>
    <w:rsid w:val="007511B6"/>
    <w:rsid w:val="00755C5D"/>
    <w:rsid w:val="00757CBE"/>
    <w:rsid w:val="00757E4F"/>
    <w:rsid w:val="00760FAA"/>
    <w:rsid w:val="0076323A"/>
    <w:rsid w:val="00767B37"/>
    <w:rsid w:val="00771B63"/>
    <w:rsid w:val="00771BDF"/>
    <w:rsid w:val="007810AF"/>
    <w:rsid w:val="00782918"/>
    <w:rsid w:val="00787E36"/>
    <w:rsid w:val="00790552"/>
    <w:rsid w:val="00791DA7"/>
    <w:rsid w:val="007B13DC"/>
    <w:rsid w:val="007B4786"/>
    <w:rsid w:val="007B5BCA"/>
    <w:rsid w:val="007B5F67"/>
    <w:rsid w:val="007B5F99"/>
    <w:rsid w:val="007C06D1"/>
    <w:rsid w:val="007C31DE"/>
    <w:rsid w:val="007C367A"/>
    <w:rsid w:val="007C5E90"/>
    <w:rsid w:val="007D57A7"/>
    <w:rsid w:val="007D6DFC"/>
    <w:rsid w:val="007D7E18"/>
    <w:rsid w:val="007E3054"/>
    <w:rsid w:val="007E4071"/>
    <w:rsid w:val="007F0C73"/>
    <w:rsid w:val="007F55D8"/>
    <w:rsid w:val="007F5A5F"/>
    <w:rsid w:val="0080029B"/>
    <w:rsid w:val="00802D4F"/>
    <w:rsid w:val="00803B64"/>
    <w:rsid w:val="008058E9"/>
    <w:rsid w:val="00805FA6"/>
    <w:rsid w:val="00806912"/>
    <w:rsid w:val="00812CA4"/>
    <w:rsid w:val="00812E2C"/>
    <w:rsid w:val="008137F2"/>
    <w:rsid w:val="00815832"/>
    <w:rsid w:val="00821304"/>
    <w:rsid w:val="00821605"/>
    <w:rsid w:val="008216DF"/>
    <w:rsid w:val="00821A94"/>
    <w:rsid w:val="00822269"/>
    <w:rsid w:val="00822BA1"/>
    <w:rsid w:val="008255F0"/>
    <w:rsid w:val="008320C1"/>
    <w:rsid w:val="00837FDD"/>
    <w:rsid w:val="00840F6E"/>
    <w:rsid w:val="00841F4D"/>
    <w:rsid w:val="00842346"/>
    <w:rsid w:val="00844AA1"/>
    <w:rsid w:val="00851E3A"/>
    <w:rsid w:val="008558B0"/>
    <w:rsid w:val="00861F5D"/>
    <w:rsid w:val="00866B53"/>
    <w:rsid w:val="00871037"/>
    <w:rsid w:val="00873CEE"/>
    <w:rsid w:val="00876002"/>
    <w:rsid w:val="00884693"/>
    <w:rsid w:val="00887A49"/>
    <w:rsid w:val="00893059"/>
    <w:rsid w:val="00893DC0"/>
    <w:rsid w:val="00895C88"/>
    <w:rsid w:val="008A0CDC"/>
    <w:rsid w:val="008A0EC2"/>
    <w:rsid w:val="008A10D4"/>
    <w:rsid w:val="008A3D4D"/>
    <w:rsid w:val="008A6BC8"/>
    <w:rsid w:val="008B2803"/>
    <w:rsid w:val="008B3702"/>
    <w:rsid w:val="008B4D4F"/>
    <w:rsid w:val="008B54B9"/>
    <w:rsid w:val="008B6086"/>
    <w:rsid w:val="008B767E"/>
    <w:rsid w:val="008C072E"/>
    <w:rsid w:val="008C4572"/>
    <w:rsid w:val="008C6DF9"/>
    <w:rsid w:val="008D0948"/>
    <w:rsid w:val="008D41DC"/>
    <w:rsid w:val="008D582C"/>
    <w:rsid w:val="008D76E3"/>
    <w:rsid w:val="008E0AFD"/>
    <w:rsid w:val="008E20FA"/>
    <w:rsid w:val="008E2D8E"/>
    <w:rsid w:val="008E6DEF"/>
    <w:rsid w:val="008E7B5B"/>
    <w:rsid w:val="008E7D1F"/>
    <w:rsid w:val="008F02C4"/>
    <w:rsid w:val="008F18F9"/>
    <w:rsid w:val="008F3014"/>
    <w:rsid w:val="008F5180"/>
    <w:rsid w:val="008F6089"/>
    <w:rsid w:val="008F6568"/>
    <w:rsid w:val="00902872"/>
    <w:rsid w:val="0090479B"/>
    <w:rsid w:val="00916CD0"/>
    <w:rsid w:val="00922F5A"/>
    <w:rsid w:val="00923CD2"/>
    <w:rsid w:val="00930430"/>
    <w:rsid w:val="0093086A"/>
    <w:rsid w:val="00933300"/>
    <w:rsid w:val="00935A56"/>
    <w:rsid w:val="0094073C"/>
    <w:rsid w:val="00941861"/>
    <w:rsid w:val="00941A71"/>
    <w:rsid w:val="009421BE"/>
    <w:rsid w:val="00942DAF"/>
    <w:rsid w:val="00943FAB"/>
    <w:rsid w:val="00944066"/>
    <w:rsid w:val="00945853"/>
    <w:rsid w:val="00947A4E"/>
    <w:rsid w:val="009508E8"/>
    <w:rsid w:val="0095625B"/>
    <w:rsid w:val="009627E7"/>
    <w:rsid w:val="009629CF"/>
    <w:rsid w:val="00965845"/>
    <w:rsid w:val="009663BA"/>
    <w:rsid w:val="00970B91"/>
    <w:rsid w:val="00970DB8"/>
    <w:rsid w:val="009712B9"/>
    <w:rsid w:val="009759CC"/>
    <w:rsid w:val="00975DBE"/>
    <w:rsid w:val="0097758C"/>
    <w:rsid w:val="00982377"/>
    <w:rsid w:val="00983459"/>
    <w:rsid w:val="0098739D"/>
    <w:rsid w:val="00992491"/>
    <w:rsid w:val="00994FBA"/>
    <w:rsid w:val="00996EF4"/>
    <w:rsid w:val="00997370"/>
    <w:rsid w:val="009A220F"/>
    <w:rsid w:val="009A271D"/>
    <w:rsid w:val="009B1885"/>
    <w:rsid w:val="009B67E5"/>
    <w:rsid w:val="009B76AF"/>
    <w:rsid w:val="009C052F"/>
    <w:rsid w:val="009C23BA"/>
    <w:rsid w:val="009C2D2C"/>
    <w:rsid w:val="009C4124"/>
    <w:rsid w:val="009E58E6"/>
    <w:rsid w:val="009F12C9"/>
    <w:rsid w:val="009F342F"/>
    <w:rsid w:val="009F68D1"/>
    <w:rsid w:val="00A04A98"/>
    <w:rsid w:val="00A0512A"/>
    <w:rsid w:val="00A1011C"/>
    <w:rsid w:val="00A121E6"/>
    <w:rsid w:val="00A12521"/>
    <w:rsid w:val="00A12777"/>
    <w:rsid w:val="00A13434"/>
    <w:rsid w:val="00A23214"/>
    <w:rsid w:val="00A2742A"/>
    <w:rsid w:val="00A32794"/>
    <w:rsid w:val="00A34510"/>
    <w:rsid w:val="00A35872"/>
    <w:rsid w:val="00A40EC1"/>
    <w:rsid w:val="00A41A5C"/>
    <w:rsid w:val="00A41D3D"/>
    <w:rsid w:val="00A42D47"/>
    <w:rsid w:val="00A451F4"/>
    <w:rsid w:val="00A53E58"/>
    <w:rsid w:val="00A5731E"/>
    <w:rsid w:val="00A576B5"/>
    <w:rsid w:val="00A61A2F"/>
    <w:rsid w:val="00A62682"/>
    <w:rsid w:val="00A66250"/>
    <w:rsid w:val="00A70EB4"/>
    <w:rsid w:val="00A81951"/>
    <w:rsid w:val="00A825D8"/>
    <w:rsid w:val="00A827B2"/>
    <w:rsid w:val="00A82AA8"/>
    <w:rsid w:val="00A870EA"/>
    <w:rsid w:val="00A9085B"/>
    <w:rsid w:val="00A911FA"/>
    <w:rsid w:val="00A91F92"/>
    <w:rsid w:val="00A95F75"/>
    <w:rsid w:val="00AA028E"/>
    <w:rsid w:val="00AA2052"/>
    <w:rsid w:val="00AA2FC0"/>
    <w:rsid w:val="00AA33E4"/>
    <w:rsid w:val="00AA3AC7"/>
    <w:rsid w:val="00AA6176"/>
    <w:rsid w:val="00AA6768"/>
    <w:rsid w:val="00AB27F7"/>
    <w:rsid w:val="00AB2E9A"/>
    <w:rsid w:val="00AB5164"/>
    <w:rsid w:val="00AB72EF"/>
    <w:rsid w:val="00AB7628"/>
    <w:rsid w:val="00AC0952"/>
    <w:rsid w:val="00AC705E"/>
    <w:rsid w:val="00AD2AEC"/>
    <w:rsid w:val="00AD3264"/>
    <w:rsid w:val="00AD336B"/>
    <w:rsid w:val="00AD5BCE"/>
    <w:rsid w:val="00AE2310"/>
    <w:rsid w:val="00AE2D0F"/>
    <w:rsid w:val="00AE30BC"/>
    <w:rsid w:val="00AE51EF"/>
    <w:rsid w:val="00AE64CF"/>
    <w:rsid w:val="00AE6CEA"/>
    <w:rsid w:val="00AF022B"/>
    <w:rsid w:val="00AF0CA7"/>
    <w:rsid w:val="00AF0E84"/>
    <w:rsid w:val="00AF1D60"/>
    <w:rsid w:val="00AF3010"/>
    <w:rsid w:val="00AF68CB"/>
    <w:rsid w:val="00AF73BB"/>
    <w:rsid w:val="00B02165"/>
    <w:rsid w:val="00B07301"/>
    <w:rsid w:val="00B10B91"/>
    <w:rsid w:val="00B12B64"/>
    <w:rsid w:val="00B12DFA"/>
    <w:rsid w:val="00B15D17"/>
    <w:rsid w:val="00B15EFF"/>
    <w:rsid w:val="00B3319F"/>
    <w:rsid w:val="00B36994"/>
    <w:rsid w:val="00B375B6"/>
    <w:rsid w:val="00B375C7"/>
    <w:rsid w:val="00B438FE"/>
    <w:rsid w:val="00B43BD2"/>
    <w:rsid w:val="00B50309"/>
    <w:rsid w:val="00B55BAF"/>
    <w:rsid w:val="00B6205F"/>
    <w:rsid w:val="00B62E3C"/>
    <w:rsid w:val="00B672DC"/>
    <w:rsid w:val="00B677A5"/>
    <w:rsid w:val="00B70BD6"/>
    <w:rsid w:val="00B71E9A"/>
    <w:rsid w:val="00B72701"/>
    <w:rsid w:val="00B74297"/>
    <w:rsid w:val="00B752C2"/>
    <w:rsid w:val="00B824A1"/>
    <w:rsid w:val="00B85913"/>
    <w:rsid w:val="00B86174"/>
    <w:rsid w:val="00B87B36"/>
    <w:rsid w:val="00B87DA6"/>
    <w:rsid w:val="00B9576F"/>
    <w:rsid w:val="00BA1ACA"/>
    <w:rsid w:val="00BA3EF4"/>
    <w:rsid w:val="00BA6A0E"/>
    <w:rsid w:val="00BB1DB8"/>
    <w:rsid w:val="00BB2CEE"/>
    <w:rsid w:val="00BB34BE"/>
    <w:rsid w:val="00BB36C6"/>
    <w:rsid w:val="00BB41AD"/>
    <w:rsid w:val="00BB69F6"/>
    <w:rsid w:val="00BB6BE3"/>
    <w:rsid w:val="00BC1F28"/>
    <w:rsid w:val="00BC2878"/>
    <w:rsid w:val="00BD0B8C"/>
    <w:rsid w:val="00BD1F8B"/>
    <w:rsid w:val="00BD21A6"/>
    <w:rsid w:val="00BE35DE"/>
    <w:rsid w:val="00BE5A0E"/>
    <w:rsid w:val="00BF030B"/>
    <w:rsid w:val="00BF0CDC"/>
    <w:rsid w:val="00BF16E7"/>
    <w:rsid w:val="00BF4DD5"/>
    <w:rsid w:val="00BF65D8"/>
    <w:rsid w:val="00C01473"/>
    <w:rsid w:val="00C02662"/>
    <w:rsid w:val="00C05EE3"/>
    <w:rsid w:val="00C0774A"/>
    <w:rsid w:val="00C15C19"/>
    <w:rsid w:val="00C26306"/>
    <w:rsid w:val="00C3011F"/>
    <w:rsid w:val="00C313D6"/>
    <w:rsid w:val="00C33CD9"/>
    <w:rsid w:val="00C53A9C"/>
    <w:rsid w:val="00C53DB1"/>
    <w:rsid w:val="00C57BD6"/>
    <w:rsid w:val="00C603A4"/>
    <w:rsid w:val="00C60523"/>
    <w:rsid w:val="00C61F1C"/>
    <w:rsid w:val="00C620F3"/>
    <w:rsid w:val="00C63B85"/>
    <w:rsid w:val="00C6723C"/>
    <w:rsid w:val="00C734C1"/>
    <w:rsid w:val="00C75816"/>
    <w:rsid w:val="00C75FAF"/>
    <w:rsid w:val="00C81285"/>
    <w:rsid w:val="00C83610"/>
    <w:rsid w:val="00C85EF7"/>
    <w:rsid w:val="00C869B3"/>
    <w:rsid w:val="00C87F7F"/>
    <w:rsid w:val="00C945F8"/>
    <w:rsid w:val="00C969A1"/>
    <w:rsid w:val="00C96DF7"/>
    <w:rsid w:val="00C9703B"/>
    <w:rsid w:val="00CA1911"/>
    <w:rsid w:val="00CA253C"/>
    <w:rsid w:val="00CB26D7"/>
    <w:rsid w:val="00CB6573"/>
    <w:rsid w:val="00CB6B16"/>
    <w:rsid w:val="00CC0383"/>
    <w:rsid w:val="00CC1860"/>
    <w:rsid w:val="00CC1F95"/>
    <w:rsid w:val="00CC343B"/>
    <w:rsid w:val="00CC4CE6"/>
    <w:rsid w:val="00CC50A3"/>
    <w:rsid w:val="00CD1B17"/>
    <w:rsid w:val="00CE36F7"/>
    <w:rsid w:val="00CE4702"/>
    <w:rsid w:val="00CE570C"/>
    <w:rsid w:val="00CF04DB"/>
    <w:rsid w:val="00CF0855"/>
    <w:rsid w:val="00CF0A0F"/>
    <w:rsid w:val="00CF0CEC"/>
    <w:rsid w:val="00CF19C1"/>
    <w:rsid w:val="00CF6E6E"/>
    <w:rsid w:val="00D06251"/>
    <w:rsid w:val="00D07FF5"/>
    <w:rsid w:val="00D11FE7"/>
    <w:rsid w:val="00D1734E"/>
    <w:rsid w:val="00D17FAB"/>
    <w:rsid w:val="00D21E30"/>
    <w:rsid w:val="00D2332C"/>
    <w:rsid w:val="00D26E6C"/>
    <w:rsid w:val="00D32F83"/>
    <w:rsid w:val="00D476DE"/>
    <w:rsid w:val="00D52CBD"/>
    <w:rsid w:val="00D5620A"/>
    <w:rsid w:val="00D6148B"/>
    <w:rsid w:val="00D65F05"/>
    <w:rsid w:val="00D65F4E"/>
    <w:rsid w:val="00D7283D"/>
    <w:rsid w:val="00D73C06"/>
    <w:rsid w:val="00D81C61"/>
    <w:rsid w:val="00D845CC"/>
    <w:rsid w:val="00D84C6D"/>
    <w:rsid w:val="00D85478"/>
    <w:rsid w:val="00D85EE2"/>
    <w:rsid w:val="00D90437"/>
    <w:rsid w:val="00D913F0"/>
    <w:rsid w:val="00D923CE"/>
    <w:rsid w:val="00D967AD"/>
    <w:rsid w:val="00DA32D1"/>
    <w:rsid w:val="00DA36ED"/>
    <w:rsid w:val="00DB12CC"/>
    <w:rsid w:val="00DB4EAD"/>
    <w:rsid w:val="00DB50FF"/>
    <w:rsid w:val="00DB5831"/>
    <w:rsid w:val="00DB64D3"/>
    <w:rsid w:val="00DB7D57"/>
    <w:rsid w:val="00DC16A1"/>
    <w:rsid w:val="00DC42BA"/>
    <w:rsid w:val="00DC45B2"/>
    <w:rsid w:val="00DC5852"/>
    <w:rsid w:val="00DC5FA1"/>
    <w:rsid w:val="00DC7753"/>
    <w:rsid w:val="00DC7EC7"/>
    <w:rsid w:val="00DD3965"/>
    <w:rsid w:val="00DD7A8C"/>
    <w:rsid w:val="00DD7FF6"/>
    <w:rsid w:val="00DE30D8"/>
    <w:rsid w:val="00DE31C2"/>
    <w:rsid w:val="00DE3818"/>
    <w:rsid w:val="00DE59B9"/>
    <w:rsid w:val="00DE675B"/>
    <w:rsid w:val="00DF58F7"/>
    <w:rsid w:val="00E007B9"/>
    <w:rsid w:val="00E060D3"/>
    <w:rsid w:val="00E10A42"/>
    <w:rsid w:val="00E261D2"/>
    <w:rsid w:val="00E266DC"/>
    <w:rsid w:val="00E31644"/>
    <w:rsid w:val="00E3411D"/>
    <w:rsid w:val="00E405AC"/>
    <w:rsid w:val="00E42AEE"/>
    <w:rsid w:val="00E42BAE"/>
    <w:rsid w:val="00E43291"/>
    <w:rsid w:val="00E44EE1"/>
    <w:rsid w:val="00E45008"/>
    <w:rsid w:val="00E52AC0"/>
    <w:rsid w:val="00E53D0B"/>
    <w:rsid w:val="00E53E68"/>
    <w:rsid w:val="00E557DC"/>
    <w:rsid w:val="00E578D6"/>
    <w:rsid w:val="00E60385"/>
    <w:rsid w:val="00E64351"/>
    <w:rsid w:val="00E64393"/>
    <w:rsid w:val="00E64FF9"/>
    <w:rsid w:val="00E67659"/>
    <w:rsid w:val="00E70BEA"/>
    <w:rsid w:val="00E73BD8"/>
    <w:rsid w:val="00E810F1"/>
    <w:rsid w:val="00E82063"/>
    <w:rsid w:val="00E83BDE"/>
    <w:rsid w:val="00E83C60"/>
    <w:rsid w:val="00E86014"/>
    <w:rsid w:val="00E863C9"/>
    <w:rsid w:val="00E86CD2"/>
    <w:rsid w:val="00E87ADA"/>
    <w:rsid w:val="00E960D6"/>
    <w:rsid w:val="00EA1350"/>
    <w:rsid w:val="00EA23C9"/>
    <w:rsid w:val="00EB108B"/>
    <w:rsid w:val="00EB16E9"/>
    <w:rsid w:val="00EB1914"/>
    <w:rsid w:val="00EB52B3"/>
    <w:rsid w:val="00EB5506"/>
    <w:rsid w:val="00EB5FC8"/>
    <w:rsid w:val="00EB713F"/>
    <w:rsid w:val="00EC453E"/>
    <w:rsid w:val="00ED19A3"/>
    <w:rsid w:val="00ED2C52"/>
    <w:rsid w:val="00ED2F86"/>
    <w:rsid w:val="00ED3B10"/>
    <w:rsid w:val="00ED4A76"/>
    <w:rsid w:val="00ED4E2E"/>
    <w:rsid w:val="00EE012E"/>
    <w:rsid w:val="00EE01DA"/>
    <w:rsid w:val="00EE3724"/>
    <w:rsid w:val="00EF084B"/>
    <w:rsid w:val="00EF424F"/>
    <w:rsid w:val="00EF5D86"/>
    <w:rsid w:val="00EF74F8"/>
    <w:rsid w:val="00EF7C0A"/>
    <w:rsid w:val="00F01CDE"/>
    <w:rsid w:val="00F10E15"/>
    <w:rsid w:val="00F16480"/>
    <w:rsid w:val="00F16E54"/>
    <w:rsid w:val="00F23163"/>
    <w:rsid w:val="00F3203C"/>
    <w:rsid w:val="00F32827"/>
    <w:rsid w:val="00F335D8"/>
    <w:rsid w:val="00F36130"/>
    <w:rsid w:val="00F51F61"/>
    <w:rsid w:val="00F52EDD"/>
    <w:rsid w:val="00F54387"/>
    <w:rsid w:val="00F55C83"/>
    <w:rsid w:val="00F6074C"/>
    <w:rsid w:val="00F61EBD"/>
    <w:rsid w:val="00F6502E"/>
    <w:rsid w:val="00F655AE"/>
    <w:rsid w:val="00F7283D"/>
    <w:rsid w:val="00F7588F"/>
    <w:rsid w:val="00F769DA"/>
    <w:rsid w:val="00F77296"/>
    <w:rsid w:val="00F941FF"/>
    <w:rsid w:val="00F94672"/>
    <w:rsid w:val="00F95CDA"/>
    <w:rsid w:val="00FA58E2"/>
    <w:rsid w:val="00FA798A"/>
    <w:rsid w:val="00FA7EB0"/>
    <w:rsid w:val="00FB10F2"/>
    <w:rsid w:val="00FB24A0"/>
    <w:rsid w:val="00FB25A3"/>
    <w:rsid w:val="00FB4128"/>
    <w:rsid w:val="00FB5E65"/>
    <w:rsid w:val="00FB7066"/>
    <w:rsid w:val="00FC35D8"/>
    <w:rsid w:val="00FC3CFA"/>
    <w:rsid w:val="00FD001C"/>
    <w:rsid w:val="00FD60DF"/>
    <w:rsid w:val="00FE5F9B"/>
    <w:rsid w:val="00FE7E80"/>
    <w:rsid w:val="00FF16FD"/>
    <w:rsid w:val="00FF757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5C06"/>
  <w15:chartTrackingRefBased/>
  <w15:docId w15:val="{20617DC6-EE2C-435E-9343-682CF00C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72EF"/>
    <w:rPr>
      <w:rFonts w:ascii="Palatino Linotype" w:eastAsia="Times New Roman" w:hAnsi="Palatino Linotype"/>
      <w:szCs w:val="24"/>
      <w:lang w:val="en-US" w:bidi="he-IL"/>
    </w:rPr>
  </w:style>
  <w:style w:type="paragraph" w:styleId="Heading1">
    <w:name w:val="heading 1"/>
    <w:aliases w:val="H1"/>
    <w:next w:val="Body"/>
    <w:link w:val="Heading1Char"/>
    <w:uiPriority w:val="9"/>
    <w:qFormat/>
    <w:rsid w:val="00AB72EF"/>
    <w:pPr>
      <w:keepNext/>
      <w:keepLines/>
      <w:pageBreakBefore/>
      <w:numPr>
        <w:numId w:val="7"/>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uiPriority w:val="9"/>
    <w:qFormat/>
    <w:rsid w:val="00AB72EF"/>
    <w:pPr>
      <w:keepNext/>
      <w:keepLines/>
      <w:numPr>
        <w:ilvl w:val="1"/>
        <w:numId w:val="7"/>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uiPriority w:val="9"/>
    <w:qFormat/>
    <w:rsid w:val="00AB72EF"/>
    <w:pPr>
      <w:keepNext/>
      <w:keepLines/>
      <w:numPr>
        <w:ilvl w:val="2"/>
        <w:numId w:val="7"/>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B72EF"/>
    <w:pPr>
      <w:keepNext/>
      <w:keepLines/>
      <w:numPr>
        <w:ilvl w:val="3"/>
        <w:numId w:val="7"/>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085B"/>
    <w:pPr>
      <w:keepNext/>
      <w:keepLines/>
      <w:spacing w:before="240"/>
      <w:ind w:left="1440"/>
      <w:outlineLvl w:val="4"/>
    </w:pPr>
    <w:rPr>
      <w:rFonts w:ascii="Trebuchet MS" w:eastAsia="Times New Roman" w:hAnsi="Trebuchet MS"/>
      <w:b/>
      <w:bCs/>
      <w:iCs/>
      <w:color w:val="000080"/>
      <w:sz w:val="21"/>
      <w:szCs w:val="26"/>
      <w:lang w:eastAsia="en-AU"/>
    </w:rPr>
  </w:style>
  <w:style w:type="paragraph" w:styleId="Heading6">
    <w:name w:val="heading 6"/>
    <w:basedOn w:val="Heading5"/>
    <w:next w:val="Normal"/>
    <w:link w:val="Heading6Char"/>
    <w:qFormat/>
    <w:rsid w:val="00AB72EF"/>
    <w:pPr>
      <w:outlineLvl w:val="5"/>
    </w:pPr>
  </w:style>
  <w:style w:type="paragraph" w:styleId="Heading7">
    <w:name w:val="heading 7"/>
    <w:basedOn w:val="Heading6"/>
    <w:next w:val="Normal"/>
    <w:link w:val="Heading7Char"/>
    <w:qFormat/>
    <w:rsid w:val="00AB72EF"/>
    <w:pPr>
      <w:outlineLvl w:val="6"/>
    </w:pPr>
  </w:style>
  <w:style w:type="paragraph" w:styleId="Heading8">
    <w:name w:val="heading 8"/>
    <w:basedOn w:val="Heading7"/>
    <w:next w:val="Normal"/>
    <w:link w:val="Heading8Char"/>
    <w:qFormat/>
    <w:rsid w:val="00AB72EF"/>
    <w:pPr>
      <w:outlineLvl w:val="7"/>
    </w:pPr>
  </w:style>
  <w:style w:type="paragraph" w:styleId="Heading9">
    <w:name w:val="heading 9"/>
    <w:basedOn w:val="Heading8"/>
    <w:link w:val="Heading9Char"/>
    <w:qFormat/>
    <w:rsid w:val="00AB72E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uiPriority w:val="9"/>
    <w:rsid w:val="00AB72EF"/>
    <w:rPr>
      <w:rFonts w:ascii="Trebuchet MS" w:eastAsia="Times New Roman" w:hAnsi="Trebuchet MS"/>
      <w:b/>
      <w:bCs/>
      <w:color w:val="000080"/>
      <w:sz w:val="25"/>
      <w:szCs w:val="24"/>
      <w:lang w:val="en-US" w:bidi="he-IL"/>
    </w:rPr>
  </w:style>
  <w:style w:type="paragraph" w:customStyle="1" w:styleId="Body">
    <w:name w:val="Body"/>
    <w:link w:val="BodyChar"/>
    <w:qFormat/>
    <w:rsid w:val="00AB72EF"/>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B72EF"/>
    <w:rPr>
      <w:rFonts w:ascii="Palatino Linotype" w:eastAsia="Times New Roman" w:hAnsi="Palatino Linotype"/>
      <w:sz w:val="21"/>
      <w:szCs w:val="21"/>
      <w:lang w:val="en-US" w:bidi="he-IL"/>
    </w:rPr>
  </w:style>
  <w:style w:type="paragraph" w:customStyle="1" w:styleId="Code">
    <w:name w:val="Code"/>
    <w:basedOn w:val="Body"/>
    <w:link w:val="CodeChar"/>
    <w:qFormat/>
    <w:rsid w:val="00AA2052"/>
    <w:pPr>
      <w:shd w:val="clear" w:color="auto" w:fill="E7E6E6"/>
      <w:spacing w:before="0" w:after="20"/>
      <w:ind w:left="720"/>
    </w:pPr>
    <w:rPr>
      <w:rFonts w:ascii="Courier New" w:eastAsia="Calibri" w:hAnsi="Courier New" w:cs="Courier New"/>
      <w:color w:val="1F3864"/>
      <w:sz w:val="20"/>
      <w:lang w:val="en-AU"/>
    </w:rPr>
  </w:style>
  <w:style w:type="character" w:customStyle="1" w:styleId="CodeChar">
    <w:name w:val="Code Char"/>
    <w:link w:val="Code"/>
    <w:rsid w:val="00AA2052"/>
    <w:rPr>
      <w:rFonts w:ascii="Courier New" w:eastAsia="Calibri" w:hAnsi="Courier New" w:cs="Courier New"/>
      <w:color w:val="1F3864"/>
      <w:szCs w:val="21"/>
      <w:shd w:val="clear" w:color="auto" w:fill="E7E6E6"/>
      <w:lang w:bidi="he-IL"/>
    </w:rPr>
  </w:style>
  <w:style w:type="paragraph" w:styleId="IntenseQuote">
    <w:name w:val="Intense Quote"/>
    <w:basedOn w:val="Normal"/>
    <w:next w:val="Normal"/>
    <w:link w:val="IntenseQuoteChar"/>
    <w:uiPriority w:val="30"/>
    <w:qFormat/>
    <w:rsid w:val="004842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842F9"/>
    <w:rPr>
      <w:rFonts w:eastAsia="Times New Roman"/>
      <w:i/>
      <w:iCs/>
      <w:color w:val="5B9BD5" w:themeColor="accent1"/>
      <w:sz w:val="24"/>
      <w:szCs w:val="24"/>
      <w:lang w:val="en-US"/>
    </w:rPr>
  </w:style>
  <w:style w:type="character" w:customStyle="1" w:styleId="Heading1Char">
    <w:name w:val="Heading 1 Char"/>
    <w:aliases w:val="H1 Char"/>
    <w:link w:val="Heading1"/>
    <w:uiPriority w:val="9"/>
    <w:rsid w:val="00AB72EF"/>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uiPriority w:val="9"/>
    <w:rsid w:val="00AB72EF"/>
    <w:rPr>
      <w:rFonts w:ascii="Trebuchet MS" w:eastAsia="Times New Roman" w:hAnsi="Trebuchet MS"/>
      <w:b/>
      <w:bCs/>
      <w:color w:val="000080"/>
      <w:sz w:val="28"/>
      <w:szCs w:val="28"/>
      <w:lang w:val="en-US" w:bidi="he-IL"/>
    </w:rPr>
  </w:style>
  <w:style w:type="character" w:styleId="Hyperlink">
    <w:name w:val="Hyperlink"/>
    <w:uiPriority w:val="99"/>
    <w:rsid w:val="00AB72EF"/>
    <w:rPr>
      <w:color w:val="0000FF"/>
      <w:u w:val="single"/>
    </w:rPr>
  </w:style>
  <w:style w:type="character" w:styleId="FollowedHyperlink">
    <w:name w:val="FollowedHyperlink"/>
    <w:semiHidden/>
    <w:rsid w:val="00AB72EF"/>
    <w:rPr>
      <w:color w:val="800080"/>
      <w:u w:val="single"/>
    </w:rPr>
  </w:style>
  <w:style w:type="character" w:styleId="CommentReference">
    <w:name w:val="annotation reference"/>
    <w:semiHidden/>
    <w:rsid w:val="004842F9"/>
    <w:rPr>
      <w:sz w:val="16"/>
      <w:szCs w:val="16"/>
    </w:rPr>
  </w:style>
  <w:style w:type="paragraph" w:styleId="CommentText">
    <w:name w:val="annotation text"/>
    <w:basedOn w:val="Normal"/>
    <w:link w:val="CommentTextChar"/>
    <w:semiHidden/>
    <w:rsid w:val="00AB72EF"/>
    <w:rPr>
      <w:szCs w:val="20"/>
    </w:rPr>
  </w:style>
  <w:style w:type="character" w:customStyle="1" w:styleId="CommentTextChar">
    <w:name w:val="Comment Text Char"/>
    <w:link w:val="CommentText"/>
    <w:semiHidden/>
    <w:rsid w:val="00AB72EF"/>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B72EF"/>
    <w:rPr>
      <w:b/>
      <w:bCs/>
    </w:rPr>
  </w:style>
  <w:style w:type="character" w:customStyle="1" w:styleId="CommentSubjectChar">
    <w:name w:val="Comment Subject Char"/>
    <w:link w:val="CommentSubject"/>
    <w:semiHidden/>
    <w:rsid w:val="00AB72EF"/>
    <w:rPr>
      <w:rFonts w:ascii="Palatino Linotype" w:eastAsia="Times New Roman" w:hAnsi="Palatino Linotype"/>
      <w:b/>
      <w:bCs/>
      <w:lang w:val="en-US" w:bidi="he-IL"/>
    </w:rPr>
  </w:style>
  <w:style w:type="paragraph" w:styleId="BalloonText">
    <w:name w:val="Balloon Text"/>
    <w:basedOn w:val="Normal"/>
    <w:link w:val="BalloonTextChar"/>
    <w:semiHidden/>
    <w:rsid w:val="00AB72EF"/>
    <w:rPr>
      <w:rFonts w:ascii="Tahoma" w:hAnsi="Tahoma" w:cs="Tahoma"/>
      <w:sz w:val="16"/>
      <w:szCs w:val="16"/>
    </w:rPr>
  </w:style>
  <w:style w:type="character" w:customStyle="1" w:styleId="BalloonTextChar">
    <w:name w:val="Balloon Text Char"/>
    <w:link w:val="BalloonText"/>
    <w:semiHidden/>
    <w:rsid w:val="00AB72EF"/>
    <w:rPr>
      <w:rFonts w:ascii="Tahoma" w:eastAsia="Times New Roman" w:hAnsi="Tahoma" w:cs="Tahoma"/>
      <w:sz w:val="16"/>
      <w:szCs w:val="16"/>
      <w:lang w:val="en-US" w:bidi="he-IL"/>
    </w:rPr>
  </w:style>
  <w:style w:type="character" w:styleId="HTMLCite">
    <w:name w:val="HTML Cite"/>
    <w:semiHidden/>
    <w:rsid w:val="00AB72EF"/>
    <w:rPr>
      <w:i/>
      <w:iCs/>
    </w:rPr>
  </w:style>
  <w:style w:type="paragraph" w:styleId="NormalWeb">
    <w:name w:val="Normal (Web)"/>
    <w:basedOn w:val="Normal"/>
    <w:uiPriority w:val="99"/>
    <w:rsid w:val="00AB72EF"/>
  </w:style>
  <w:style w:type="character" w:customStyle="1" w:styleId="pre">
    <w:name w:val="pre"/>
    <w:basedOn w:val="DefaultParagraphFont"/>
    <w:rsid w:val="00C75816"/>
  </w:style>
  <w:style w:type="paragraph" w:customStyle="1" w:styleId="first">
    <w:name w:val="first"/>
    <w:basedOn w:val="Normal"/>
    <w:rsid w:val="002A3067"/>
    <w:pPr>
      <w:spacing w:before="100" w:beforeAutospacing="1" w:after="100" w:afterAutospacing="1"/>
    </w:pPr>
    <w:rPr>
      <w:lang w:eastAsia="en-AU"/>
    </w:rPr>
  </w:style>
  <w:style w:type="character" w:styleId="Strong">
    <w:name w:val="Strong"/>
    <w:uiPriority w:val="22"/>
    <w:qFormat/>
    <w:rsid w:val="00AB72EF"/>
    <w:rPr>
      <w:b/>
      <w:bCs/>
    </w:rPr>
  </w:style>
  <w:style w:type="character" w:customStyle="1" w:styleId="Heading4Char">
    <w:name w:val="Heading 4 Char"/>
    <w:aliases w:val="H4 Char"/>
    <w:link w:val="Heading4"/>
    <w:rsid w:val="00AB72EF"/>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085B"/>
    <w:rPr>
      <w:rFonts w:ascii="Trebuchet MS" w:eastAsia="Times New Roman" w:hAnsi="Trebuchet MS"/>
      <w:b/>
      <w:bCs/>
      <w:iCs/>
      <w:color w:val="000080"/>
      <w:sz w:val="21"/>
      <w:szCs w:val="26"/>
      <w:lang w:eastAsia="en-AU"/>
    </w:rPr>
  </w:style>
  <w:style w:type="character" w:customStyle="1" w:styleId="Heading6Char">
    <w:name w:val="Heading 6 Char"/>
    <w:link w:val="Heading6"/>
    <w:rsid w:val="00AB72EF"/>
    <w:rPr>
      <w:rFonts w:ascii="Trebuchet MS" w:eastAsia="Times New Roman" w:hAnsi="Trebuchet MS"/>
      <w:b/>
      <w:bCs/>
      <w:iCs/>
      <w:color w:val="000080"/>
      <w:sz w:val="21"/>
      <w:szCs w:val="26"/>
      <w:lang w:val="en-US"/>
    </w:rPr>
  </w:style>
  <w:style w:type="character" w:customStyle="1" w:styleId="Heading7Char">
    <w:name w:val="Heading 7 Char"/>
    <w:link w:val="Heading7"/>
    <w:rsid w:val="00AB72EF"/>
    <w:rPr>
      <w:rFonts w:ascii="Trebuchet MS" w:eastAsia="Times New Roman" w:hAnsi="Trebuchet MS"/>
      <w:b/>
      <w:bCs/>
      <w:iCs/>
      <w:color w:val="000080"/>
      <w:sz w:val="21"/>
      <w:szCs w:val="26"/>
      <w:lang w:val="en-US"/>
    </w:rPr>
  </w:style>
  <w:style w:type="character" w:customStyle="1" w:styleId="Heading8Char">
    <w:name w:val="Heading 8 Char"/>
    <w:link w:val="Heading8"/>
    <w:rsid w:val="00AB72EF"/>
    <w:rPr>
      <w:rFonts w:ascii="Trebuchet MS" w:eastAsia="Times New Roman" w:hAnsi="Trebuchet MS"/>
      <w:b/>
      <w:bCs/>
      <w:iCs/>
      <w:color w:val="000080"/>
      <w:sz w:val="21"/>
      <w:szCs w:val="26"/>
      <w:lang w:val="en-US"/>
    </w:rPr>
  </w:style>
  <w:style w:type="character" w:customStyle="1" w:styleId="Heading9Char">
    <w:name w:val="Heading 9 Char"/>
    <w:link w:val="Heading9"/>
    <w:rsid w:val="00AB72EF"/>
    <w:rPr>
      <w:rFonts w:ascii="Trebuchet MS" w:eastAsia="Times New Roman" w:hAnsi="Trebuchet MS"/>
      <w:b/>
      <w:bCs/>
      <w:iCs/>
      <w:color w:val="000080"/>
      <w:sz w:val="21"/>
      <w:szCs w:val="26"/>
      <w:lang w:val="en-US"/>
    </w:rPr>
  </w:style>
  <w:style w:type="paragraph" w:styleId="NoSpacing">
    <w:name w:val="No Spacing"/>
    <w:link w:val="NoSpacingChar"/>
    <w:uiPriority w:val="1"/>
    <w:qFormat/>
    <w:rsid w:val="00AB72EF"/>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B72EF"/>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4842F9"/>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B72EF"/>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AB72EF"/>
    <w:pPr>
      <w:keepLines/>
      <w:spacing w:before="120" w:after="60"/>
    </w:pPr>
    <w:rPr>
      <w:rFonts w:ascii="Trebuchet MS" w:hAnsi="Trebuchet MS"/>
      <w:sz w:val="18"/>
      <w:szCs w:val="22"/>
      <w:lang w:val="en-US" w:eastAsia="en-GB"/>
    </w:rPr>
  </w:style>
  <w:style w:type="paragraph" w:customStyle="1" w:styleId="Default">
    <w:name w:val="Default"/>
    <w:rsid w:val="004842F9"/>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4842F9"/>
    <w:rPr>
      <w:rFonts w:ascii="Calibri" w:eastAsia="Times New Roman" w:hAnsi="Calibri" w:cs="Arial"/>
      <w:kern w:val="28"/>
      <w:sz w:val="18"/>
      <w:szCs w:val="21"/>
      <w:lang w:val="x-none" w:eastAsia="en-AU" w:bidi="he-IL"/>
    </w:rPr>
  </w:style>
  <w:style w:type="paragraph" w:styleId="TOC2">
    <w:name w:val="toc 2"/>
    <w:basedOn w:val="TOC1"/>
    <w:uiPriority w:val="39"/>
    <w:rsid w:val="00AB72EF"/>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B72EF"/>
    <w:pPr>
      <w:tabs>
        <w:tab w:val="center" w:pos="4153"/>
        <w:tab w:val="right" w:pos="8306"/>
      </w:tabs>
    </w:pPr>
  </w:style>
  <w:style w:type="character" w:customStyle="1" w:styleId="HeaderChar">
    <w:name w:val="Header Char"/>
    <w:link w:val="Header"/>
    <w:rsid w:val="00AB72EF"/>
    <w:rPr>
      <w:rFonts w:ascii="Palatino Linotype" w:eastAsia="Times New Roman" w:hAnsi="Palatino Linotype"/>
      <w:szCs w:val="24"/>
      <w:lang w:val="en-US" w:bidi="he-IL"/>
    </w:rPr>
  </w:style>
  <w:style w:type="paragraph" w:styleId="Footer">
    <w:name w:val="footer"/>
    <w:basedOn w:val="Normal"/>
    <w:link w:val="FooterChar"/>
    <w:uiPriority w:val="99"/>
    <w:rsid w:val="00AB72EF"/>
    <w:pPr>
      <w:tabs>
        <w:tab w:val="center" w:pos="4153"/>
        <w:tab w:val="right" w:pos="8306"/>
      </w:tabs>
    </w:pPr>
  </w:style>
  <w:style w:type="character" w:customStyle="1" w:styleId="FooterChar">
    <w:name w:val="Footer Char"/>
    <w:link w:val="Footer"/>
    <w:uiPriority w:val="99"/>
    <w:rsid w:val="00AB72EF"/>
    <w:rPr>
      <w:rFonts w:ascii="Palatino Linotype" w:eastAsia="Times New Roman" w:hAnsi="Palatino Linotype"/>
      <w:szCs w:val="24"/>
      <w:lang w:val="en-US" w:bidi="he-IL"/>
    </w:rPr>
  </w:style>
  <w:style w:type="table" w:styleId="TableGrid">
    <w:name w:val="Table Grid"/>
    <w:basedOn w:val="TableNormal"/>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B72EF"/>
  </w:style>
  <w:style w:type="paragraph" w:styleId="ListParagraph">
    <w:name w:val="List Paragraph"/>
    <w:basedOn w:val="Normal"/>
    <w:uiPriority w:val="34"/>
    <w:qFormat/>
    <w:rsid w:val="004842F9"/>
    <w:pPr>
      <w:spacing w:after="200" w:line="276" w:lineRule="auto"/>
      <w:ind w:left="720"/>
      <w:contextualSpacing/>
    </w:pPr>
    <w:rPr>
      <w:rFonts w:ascii="Calibri" w:eastAsia="SimSun" w:hAnsi="Calibri"/>
      <w:sz w:val="22"/>
      <w:szCs w:val="22"/>
      <w:lang w:eastAsia="zh-CN"/>
    </w:rPr>
  </w:style>
  <w:style w:type="paragraph" w:styleId="TOC3">
    <w:name w:val="toc 3"/>
    <w:basedOn w:val="TOC2"/>
    <w:rsid w:val="00AB72EF"/>
    <w:pPr>
      <w:tabs>
        <w:tab w:val="clear" w:pos="2410"/>
        <w:tab w:val="left" w:pos="3261"/>
      </w:tabs>
      <w:ind w:left="3261" w:hanging="851"/>
    </w:pPr>
  </w:style>
  <w:style w:type="character" w:styleId="IntenseEmphasis">
    <w:name w:val="Intense Emphasis"/>
    <w:basedOn w:val="DefaultParagraphFont"/>
    <w:uiPriority w:val="21"/>
    <w:qFormat/>
    <w:rsid w:val="004842F9"/>
    <w:rPr>
      <w:i/>
      <w:iCs/>
      <w:color w:val="5B9BD5" w:themeColor="accent1"/>
    </w:rPr>
  </w:style>
  <w:style w:type="paragraph" w:customStyle="1" w:styleId="MyDocumentsStyle">
    <w:name w:val="My_Documents_Style"/>
    <w:basedOn w:val="Body"/>
    <w:link w:val="MyDocumentsStyleChar"/>
    <w:rsid w:val="004842F9"/>
  </w:style>
  <w:style w:type="character" w:styleId="Emphasis">
    <w:name w:val="Emphasis"/>
    <w:uiPriority w:val="20"/>
    <w:qFormat/>
    <w:rsid w:val="00AB72EF"/>
    <w:rPr>
      <w:i/>
      <w:iCs/>
    </w:rPr>
  </w:style>
  <w:style w:type="character" w:customStyle="1" w:styleId="MyDocumentsStyleChar">
    <w:name w:val="My_Documents_Style Char"/>
    <w:basedOn w:val="BodyChar"/>
    <w:link w:val="MyDocumentsStyle"/>
    <w:rsid w:val="004842F9"/>
    <w:rPr>
      <w:rFonts w:ascii="Calibri" w:eastAsia="Times New Roman" w:hAnsi="Calibri"/>
      <w:kern w:val="28"/>
      <w:sz w:val="24"/>
      <w:szCs w:val="21"/>
      <w:lang w:val="x-none" w:bidi="he-IL"/>
    </w:rPr>
  </w:style>
  <w:style w:type="character" w:customStyle="1" w:styleId="xref">
    <w:name w:val="xref"/>
    <w:basedOn w:val="DefaultParagraphFont"/>
    <w:rsid w:val="005A0BF7"/>
  </w:style>
  <w:style w:type="paragraph" w:styleId="HTMLPreformatted">
    <w:name w:val="HTML Preformatted"/>
    <w:basedOn w:val="Normal"/>
    <w:link w:val="HTMLPreformattedChar"/>
    <w:uiPriority w:val="99"/>
    <w:semiHidden/>
    <w:rsid w:val="00AB72EF"/>
    <w:rPr>
      <w:rFonts w:ascii="Courier New" w:hAnsi="Courier New" w:cs="Courier New"/>
      <w:szCs w:val="20"/>
    </w:rPr>
  </w:style>
  <w:style w:type="character" w:customStyle="1" w:styleId="HTMLPreformattedChar">
    <w:name w:val="HTML Preformatted Char"/>
    <w:link w:val="HTMLPreformatted"/>
    <w:uiPriority w:val="99"/>
    <w:semiHidden/>
    <w:rsid w:val="00AB72EF"/>
    <w:rPr>
      <w:rFonts w:ascii="Courier New" w:eastAsia="Times New Roman" w:hAnsi="Courier New" w:cs="Courier New"/>
      <w:lang w:val="en-US" w:bidi="he-IL"/>
    </w:rPr>
  </w:style>
  <w:style w:type="character" w:customStyle="1" w:styleId="pln">
    <w:name w:val="pln"/>
    <w:basedOn w:val="DefaultParagraphFont"/>
    <w:rsid w:val="00E31644"/>
  </w:style>
  <w:style w:type="character" w:customStyle="1" w:styleId="pun">
    <w:name w:val="pun"/>
    <w:basedOn w:val="DefaultParagraphFont"/>
    <w:rsid w:val="00E31644"/>
  </w:style>
  <w:style w:type="character" w:styleId="HTMLCode">
    <w:name w:val="HTML Code"/>
    <w:uiPriority w:val="99"/>
    <w:semiHidden/>
    <w:rsid w:val="00AB72EF"/>
    <w:rPr>
      <w:rFonts w:ascii="Courier New" w:hAnsi="Courier New" w:cs="Courier New"/>
      <w:sz w:val="20"/>
      <w:szCs w:val="20"/>
    </w:rPr>
  </w:style>
  <w:style w:type="character" w:customStyle="1" w:styleId="hljs-array">
    <w:name w:val="hljs-array"/>
    <w:basedOn w:val="DefaultParagraphFont"/>
    <w:rsid w:val="00554572"/>
  </w:style>
  <w:style w:type="character" w:customStyle="1" w:styleId="hljs-variable">
    <w:name w:val="hljs-variable"/>
    <w:basedOn w:val="DefaultParagraphFont"/>
    <w:rsid w:val="00554572"/>
  </w:style>
  <w:style w:type="character" w:customStyle="1" w:styleId="hljs-typename">
    <w:name w:val="hljs-typename"/>
    <w:basedOn w:val="DefaultParagraphFont"/>
    <w:rsid w:val="00554572"/>
  </w:style>
  <w:style w:type="character" w:customStyle="1" w:styleId="hljs-keyword">
    <w:name w:val="hljs-keyword"/>
    <w:basedOn w:val="DefaultParagraphFont"/>
    <w:rsid w:val="00844AA1"/>
  </w:style>
  <w:style w:type="character" w:customStyle="1" w:styleId="hljs-title">
    <w:name w:val="hljs-title"/>
    <w:basedOn w:val="DefaultParagraphFont"/>
    <w:rsid w:val="00844AA1"/>
  </w:style>
  <w:style w:type="character" w:customStyle="1" w:styleId="hljs-params">
    <w:name w:val="hljs-params"/>
    <w:basedOn w:val="DefaultParagraphFont"/>
    <w:rsid w:val="00844AA1"/>
  </w:style>
  <w:style w:type="character" w:customStyle="1" w:styleId="hljs-string">
    <w:name w:val="hljs-string"/>
    <w:basedOn w:val="DefaultParagraphFont"/>
    <w:rsid w:val="00844AA1"/>
  </w:style>
  <w:style w:type="character" w:customStyle="1" w:styleId="hljs-class">
    <w:name w:val="hljs-class"/>
    <w:basedOn w:val="DefaultParagraphFont"/>
    <w:rsid w:val="00844AA1"/>
  </w:style>
  <w:style w:type="character" w:customStyle="1" w:styleId="hljs-number">
    <w:name w:val="hljs-number"/>
    <w:basedOn w:val="DefaultParagraphFont"/>
    <w:rsid w:val="00844AA1"/>
  </w:style>
  <w:style w:type="paragraph" w:styleId="Revision">
    <w:name w:val="Revision"/>
    <w:hidden/>
    <w:uiPriority w:val="99"/>
    <w:semiHidden/>
    <w:rsid w:val="00E405AC"/>
    <w:rPr>
      <w:rFonts w:eastAsia="Times New Roman"/>
      <w:sz w:val="24"/>
      <w:szCs w:val="24"/>
      <w:lang w:val="en-US"/>
    </w:rPr>
  </w:style>
  <w:style w:type="character" w:customStyle="1" w:styleId="com">
    <w:name w:val="com"/>
    <w:basedOn w:val="DefaultParagraphFont"/>
    <w:rsid w:val="003D4FAF"/>
  </w:style>
  <w:style w:type="character" w:customStyle="1" w:styleId="kwd">
    <w:name w:val="kwd"/>
    <w:basedOn w:val="DefaultParagraphFont"/>
    <w:rsid w:val="003D4FAF"/>
  </w:style>
  <w:style w:type="character" w:customStyle="1" w:styleId="str">
    <w:name w:val="str"/>
    <w:basedOn w:val="DefaultParagraphFont"/>
    <w:rsid w:val="003D4FAF"/>
  </w:style>
  <w:style w:type="character" w:customStyle="1" w:styleId="lit">
    <w:name w:val="lit"/>
    <w:basedOn w:val="DefaultParagraphFont"/>
    <w:rsid w:val="003D4FAF"/>
  </w:style>
  <w:style w:type="character" w:customStyle="1" w:styleId="typ">
    <w:name w:val="typ"/>
    <w:basedOn w:val="DefaultParagraphFont"/>
    <w:rsid w:val="003D4FAF"/>
  </w:style>
  <w:style w:type="paragraph" w:customStyle="1" w:styleId="AppendixA">
    <w:name w:val="Appendix A"/>
    <w:basedOn w:val="Heading1"/>
    <w:next w:val="Body"/>
    <w:link w:val="AppendixAChar"/>
    <w:qFormat/>
    <w:rsid w:val="004842F9"/>
    <w:pPr>
      <w:numPr>
        <w:numId w:val="1"/>
      </w:numPr>
    </w:pPr>
    <w:rPr>
      <w:rFonts w:eastAsia="Calibri"/>
    </w:rPr>
  </w:style>
  <w:style w:type="character" w:customStyle="1" w:styleId="AppendixAChar">
    <w:name w:val="Appendix A Char"/>
    <w:link w:val="AppendixA"/>
    <w:rsid w:val="004842F9"/>
    <w:rPr>
      <w:rFonts w:ascii="Trebuchet MS" w:eastAsia="Calibri" w:hAnsi="Trebuchet MS"/>
      <w:b/>
      <w:bCs/>
      <w:color w:val="000080"/>
      <w:sz w:val="36"/>
      <w:szCs w:val="36"/>
      <w:lang w:val="en-US" w:bidi="he-IL"/>
    </w:rPr>
  </w:style>
  <w:style w:type="paragraph" w:customStyle="1" w:styleId="AppendixA1">
    <w:name w:val="Appendix A.1"/>
    <w:basedOn w:val="Heading2"/>
    <w:next w:val="Body"/>
    <w:link w:val="AppendixA1Char"/>
    <w:qFormat/>
    <w:rsid w:val="004842F9"/>
    <w:pPr>
      <w:numPr>
        <w:numId w:val="2"/>
      </w:numPr>
    </w:pPr>
    <w:rPr>
      <w:rFonts w:eastAsia="Calibri"/>
    </w:rPr>
  </w:style>
  <w:style w:type="character" w:customStyle="1" w:styleId="AppendixA1Char">
    <w:name w:val="Appendix A.1 Char"/>
    <w:link w:val="AppendixA1"/>
    <w:rsid w:val="004842F9"/>
    <w:rPr>
      <w:rFonts w:ascii="Trebuchet MS" w:eastAsia="Calibri" w:hAnsi="Trebuchet MS"/>
      <w:b/>
      <w:bCs/>
      <w:color w:val="000080"/>
      <w:sz w:val="28"/>
      <w:szCs w:val="28"/>
      <w:lang w:val="en-US" w:bidi="he-IL"/>
    </w:rPr>
  </w:style>
  <w:style w:type="character" w:customStyle="1" w:styleId="gp">
    <w:name w:val="gp"/>
    <w:basedOn w:val="DefaultParagraphFont"/>
    <w:rsid w:val="00406E1B"/>
  </w:style>
  <w:style w:type="character" w:customStyle="1" w:styleId="k">
    <w:name w:val="k"/>
    <w:basedOn w:val="DefaultParagraphFont"/>
    <w:rsid w:val="00406E1B"/>
  </w:style>
  <w:style w:type="character" w:customStyle="1" w:styleId="nc">
    <w:name w:val="nc"/>
    <w:basedOn w:val="DefaultParagraphFont"/>
    <w:rsid w:val="00406E1B"/>
  </w:style>
  <w:style w:type="character" w:customStyle="1" w:styleId="p">
    <w:name w:val="p"/>
    <w:basedOn w:val="DefaultParagraphFont"/>
    <w:rsid w:val="00406E1B"/>
  </w:style>
  <w:style w:type="character" w:customStyle="1" w:styleId="nf">
    <w:name w:val="nf"/>
    <w:basedOn w:val="DefaultParagraphFont"/>
    <w:rsid w:val="00406E1B"/>
  </w:style>
  <w:style w:type="character" w:customStyle="1" w:styleId="bp">
    <w:name w:val="bp"/>
    <w:basedOn w:val="DefaultParagraphFont"/>
    <w:rsid w:val="00406E1B"/>
  </w:style>
  <w:style w:type="character" w:customStyle="1" w:styleId="o">
    <w:name w:val="o"/>
    <w:basedOn w:val="DefaultParagraphFont"/>
    <w:rsid w:val="00406E1B"/>
  </w:style>
  <w:style w:type="character" w:customStyle="1" w:styleId="n">
    <w:name w:val="n"/>
    <w:basedOn w:val="DefaultParagraphFont"/>
    <w:rsid w:val="00406E1B"/>
  </w:style>
  <w:style w:type="character" w:customStyle="1" w:styleId="mi">
    <w:name w:val="mi"/>
    <w:basedOn w:val="DefaultParagraphFont"/>
    <w:rsid w:val="00406E1B"/>
  </w:style>
  <w:style w:type="character" w:customStyle="1" w:styleId="go">
    <w:name w:val="go"/>
    <w:basedOn w:val="DefaultParagraphFont"/>
    <w:rsid w:val="00325C6D"/>
  </w:style>
  <w:style w:type="character" w:customStyle="1" w:styleId="copybutton">
    <w:name w:val="copybutton"/>
    <w:basedOn w:val="DefaultParagraphFont"/>
    <w:rsid w:val="00325C6D"/>
  </w:style>
  <w:style w:type="character" w:customStyle="1" w:styleId="kn">
    <w:name w:val="kn"/>
    <w:basedOn w:val="DefaultParagraphFont"/>
    <w:rsid w:val="00B672DC"/>
  </w:style>
  <w:style w:type="character" w:customStyle="1" w:styleId="nn">
    <w:name w:val="nn"/>
    <w:basedOn w:val="DefaultParagraphFont"/>
    <w:rsid w:val="00B672DC"/>
  </w:style>
  <w:style w:type="character" w:customStyle="1" w:styleId="nb">
    <w:name w:val="nb"/>
    <w:basedOn w:val="DefaultParagraphFont"/>
    <w:rsid w:val="00B672DC"/>
  </w:style>
  <w:style w:type="character" w:customStyle="1" w:styleId="mf">
    <w:name w:val="mf"/>
    <w:basedOn w:val="DefaultParagraphFont"/>
    <w:rsid w:val="00B672DC"/>
  </w:style>
  <w:style w:type="character" w:styleId="HTMLTypewriter">
    <w:name w:val="HTML Typewriter"/>
    <w:semiHidden/>
    <w:rsid w:val="00AB72EF"/>
    <w:rPr>
      <w:rFonts w:ascii="Courier New" w:hAnsi="Courier New" w:cs="Courier New"/>
      <w:sz w:val="20"/>
      <w:szCs w:val="20"/>
    </w:rPr>
  </w:style>
  <w:style w:type="character" w:customStyle="1" w:styleId="UnresolvedMention1">
    <w:name w:val="Unresolved Mention1"/>
    <w:basedOn w:val="DefaultParagraphFont"/>
    <w:uiPriority w:val="99"/>
    <w:semiHidden/>
    <w:unhideWhenUsed/>
    <w:rsid w:val="00E83BDE"/>
    <w:rPr>
      <w:color w:val="808080"/>
      <w:shd w:val="clear" w:color="auto" w:fill="E6E6E6"/>
    </w:rPr>
  </w:style>
  <w:style w:type="paragraph" w:customStyle="1" w:styleId="qtextpara">
    <w:name w:val="qtext_para"/>
    <w:basedOn w:val="Normal"/>
    <w:rsid w:val="001715ED"/>
    <w:pPr>
      <w:spacing w:before="100" w:beforeAutospacing="1" w:after="100" w:afterAutospacing="1"/>
    </w:pPr>
    <w:rPr>
      <w:lang w:val="en-AU" w:eastAsia="en-AU"/>
    </w:rPr>
  </w:style>
  <w:style w:type="paragraph" w:customStyle="1" w:styleId="NoBreakHeading1">
    <w:name w:val="No Break Heading 1"/>
    <w:basedOn w:val="Heading1"/>
    <w:link w:val="NoBreakHeading1Char"/>
    <w:qFormat/>
    <w:rsid w:val="004842F9"/>
    <w:pPr>
      <w:pageBreakBefore w:val="0"/>
      <w:numPr>
        <w:numId w:val="3"/>
      </w:numPr>
      <w:tabs>
        <w:tab w:val="num" w:pos="1531"/>
      </w:tabs>
    </w:pPr>
  </w:style>
  <w:style w:type="character" w:customStyle="1" w:styleId="NoBreakHeading1Char">
    <w:name w:val="No Break Heading 1 Char"/>
    <w:basedOn w:val="Heading1Char"/>
    <w:link w:val="NoBreakHeading1"/>
    <w:rsid w:val="004842F9"/>
    <w:rPr>
      <w:rFonts w:ascii="Trebuchet MS" w:eastAsia="Times New Roman" w:hAnsi="Trebuchet MS"/>
      <w:b/>
      <w:bCs/>
      <w:color w:val="000080"/>
      <w:sz w:val="36"/>
      <w:szCs w:val="36"/>
      <w:lang w:val="en-US" w:bidi="he-IL"/>
    </w:rPr>
  </w:style>
  <w:style w:type="character" w:customStyle="1" w:styleId="s">
    <w:name w:val="s"/>
    <w:basedOn w:val="DefaultParagraphFont"/>
    <w:rsid w:val="00227A2C"/>
  </w:style>
  <w:style w:type="character" w:customStyle="1" w:styleId="err">
    <w:name w:val="err"/>
    <w:basedOn w:val="DefaultParagraphFont"/>
    <w:rsid w:val="00227A2C"/>
  </w:style>
  <w:style w:type="character" w:customStyle="1" w:styleId="c">
    <w:name w:val="c"/>
    <w:basedOn w:val="DefaultParagraphFont"/>
    <w:rsid w:val="00876002"/>
  </w:style>
  <w:style w:type="character" w:customStyle="1" w:styleId="hljs-meta">
    <w:name w:val="hljs-meta"/>
    <w:basedOn w:val="DefaultParagraphFont"/>
    <w:rsid w:val="00A66250"/>
  </w:style>
  <w:style w:type="character" w:customStyle="1" w:styleId="hljs-function">
    <w:name w:val="hljs-function"/>
    <w:basedOn w:val="DefaultParagraphFont"/>
    <w:rsid w:val="00A66250"/>
  </w:style>
  <w:style w:type="paragraph" w:customStyle="1" w:styleId="ContentsTitle">
    <w:name w:val="Contents Title"/>
    <w:semiHidden/>
    <w:rsid w:val="00AB72EF"/>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B72EF"/>
    <w:rPr>
      <w:rFonts w:ascii="Trebuchet MS" w:eastAsia="Times New Roman" w:hAnsi="Trebuchet MS"/>
      <w:sz w:val="2"/>
      <w:szCs w:val="2"/>
      <w:lang w:val="en-US" w:bidi="he-IL"/>
    </w:rPr>
  </w:style>
  <w:style w:type="paragraph" w:customStyle="1" w:styleId="ContentsListFiguresHeading">
    <w:name w:val="Contents List Figures Heading"/>
    <w:semiHidden/>
    <w:rsid w:val="00AB72EF"/>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B72EF"/>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B72EF"/>
    <w:pPr>
      <w:keepNext/>
      <w:keepLines/>
      <w:spacing w:before="240"/>
    </w:pPr>
    <w:rPr>
      <w:rFonts w:ascii="Trebuchet MS" w:hAnsi="Trebuchet MS"/>
      <w:b/>
      <w:color w:val="000080"/>
      <w:lang w:val="en-GB"/>
    </w:rPr>
  </w:style>
  <w:style w:type="paragraph" w:customStyle="1" w:styleId="NDSSubtitle">
    <w:name w:val="NDS Subtitle"/>
    <w:semiHidden/>
    <w:rsid w:val="00AB72EF"/>
    <w:rPr>
      <w:rFonts w:ascii="Trebuchet MS" w:eastAsia="Times New Roman" w:hAnsi="Trebuchet MS"/>
      <w:b/>
      <w:bCs/>
      <w:sz w:val="40"/>
      <w:szCs w:val="32"/>
      <w:lang w:val="en-US" w:bidi="he-IL"/>
    </w:rPr>
  </w:style>
  <w:style w:type="paragraph" w:customStyle="1" w:styleId="NDSMetadata">
    <w:name w:val="NDS Metadata"/>
    <w:semiHidden/>
    <w:rsid w:val="00AB72EF"/>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B72EF"/>
    <w:pPr>
      <w:numPr>
        <w:numId w:val="10"/>
      </w:numPr>
    </w:pPr>
  </w:style>
  <w:style w:type="paragraph" w:customStyle="1" w:styleId="BodyBulletL2">
    <w:name w:val="Body Bullet L2"/>
    <w:basedOn w:val="BodyBulletL1"/>
    <w:link w:val="BodyBulletL2Char"/>
    <w:rsid w:val="00AB72EF"/>
    <w:pPr>
      <w:numPr>
        <w:ilvl w:val="6"/>
      </w:numPr>
    </w:pPr>
  </w:style>
  <w:style w:type="paragraph" w:customStyle="1" w:styleId="BodyBulletL1">
    <w:name w:val="Body Bullet L1"/>
    <w:basedOn w:val="Body"/>
    <w:link w:val="BodyBulletL1Char"/>
    <w:rsid w:val="00AB72EF"/>
    <w:pPr>
      <w:numPr>
        <w:ilvl w:val="5"/>
        <w:numId w:val="5"/>
      </w:numPr>
    </w:pPr>
  </w:style>
  <w:style w:type="paragraph" w:customStyle="1" w:styleId="BodyBulletL3">
    <w:name w:val="Body Bullet L3"/>
    <w:basedOn w:val="BodyBulletL2"/>
    <w:link w:val="BodyBulletL3Char"/>
    <w:rsid w:val="00AB72EF"/>
    <w:pPr>
      <w:numPr>
        <w:ilvl w:val="7"/>
      </w:numPr>
    </w:pPr>
  </w:style>
  <w:style w:type="paragraph" w:customStyle="1" w:styleId="HeaderFooterText">
    <w:name w:val="Header Footer Text"/>
    <w:semiHidden/>
    <w:rsid w:val="00AB72EF"/>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B72EF"/>
    <w:pPr>
      <w:tabs>
        <w:tab w:val="clear" w:pos="4253"/>
      </w:tabs>
      <w:ind w:left="4253" w:firstLine="0"/>
    </w:pPr>
    <w:rPr>
      <w:szCs w:val="21"/>
    </w:rPr>
  </w:style>
  <w:style w:type="paragraph" w:styleId="TOC6">
    <w:name w:val="toc 6"/>
    <w:basedOn w:val="TOC2"/>
    <w:semiHidden/>
    <w:rsid w:val="00AB72EF"/>
    <w:pPr>
      <w:ind w:hanging="992"/>
    </w:pPr>
  </w:style>
  <w:style w:type="paragraph" w:customStyle="1" w:styleId="BodyListL2">
    <w:name w:val="Body List L2"/>
    <w:basedOn w:val="BodyListL1"/>
    <w:link w:val="BodyListL2Char"/>
    <w:rsid w:val="00AB72EF"/>
    <w:pPr>
      <w:numPr>
        <w:numId w:val="15"/>
      </w:numPr>
    </w:pPr>
  </w:style>
  <w:style w:type="paragraph" w:customStyle="1" w:styleId="BodyNotesHeading">
    <w:name w:val="Body Notes Heading"/>
    <w:basedOn w:val="BodyNotesPlain"/>
    <w:next w:val="BodyNotesPlain"/>
    <w:rsid w:val="00AB72EF"/>
    <w:pPr>
      <w:keepNext/>
      <w:numPr>
        <w:ilvl w:val="1"/>
      </w:numPr>
    </w:pPr>
    <w:rPr>
      <w:b/>
    </w:rPr>
  </w:style>
  <w:style w:type="paragraph" w:customStyle="1" w:styleId="BodyListL1">
    <w:name w:val="Body List L1"/>
    <w:basedOn w:val="Body"/>
    <w:link w:val="BodyListL1Char"/>
    <w:rsid w:val="00AB72EF"/>
    <w:pPr>
      <w:numPr>
        <w:ilvl w:val="5"/>
        <w:numId w:val="14"/>
      </w:numPr>
    </w:pPr>
  </w:style>
  <w:style w:type="paragraph" w:customStyle="1" w:styleId="BodyListL3">
    <w:name w:val="Body List L3"/>
    <w:basedOn w:val="BodyListL2"/>
    <w:rsid w:val="00AB72EF"/>
    <w:pPr>
      <w:numPr>
        <w:numId w:val="16"/>
      </w:numPr>
    </w:pPr>
  </w:style>
  <w:style w:type="table" w:customStyle="1" w:styleId="Table">
    <w:name w:val="Table"/>
    <w:basedOn w:val="TableNormal"/>
    <w:rsid w:val="00AB72EF"/>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B72EF"/>
    <w:rPr>
      <w:rFonts w:ascii="Trebuchet MS" w:hAnsi="Trebuchet MS"/>
      <w:sz w:val="18"/>
      <w:szCs w:val="22"/>
      <w:lang w:val="en-US" w:eastAsia="en-GB"/>
    </w:rPr>
  </w:style>
  <w:style w:type="numbering" w:styleId="111111">
    <w:name w:val="Outline List 2"/>
    <w:basedOn w:val="NoList"/>
    <w:semiHidden/>
    <w:rsid w:val="00AB72EF"/>
    <w:pPr>
      <w:numPr>
        <w:numId w:val="11"/>
      </w:numPr>
    </w:pPr>
  </w:style>
  <w:style w:type="paragraph" w:customStyle="1" w:styleId="TableSpace">
    <w:name w:val="Table Space"/>
    <w:next w:val="Body"/>
    <w:rsid w:val="00AB72EF"/>
    <w:pPr>
      <w:keepLines/>
      <w:spacing w:line="120" w:lineRule="auto"/>
    </w:pPr>
    <w:rPr>
      <w:rFonts w:ascii="Palatino Linotype" w:eastAsia="Times New Roman" w:hAnsi="Palatino Linotype"/>
      <w:sz w:val="21"/>
      <w:lang w:val="en-GB" w:eastAsia="en-GB"/>
    </w:rPr>
  </w:style>
  <w:style w:type="paragraph" w:customStyle="1" w:styleId="BodyNote">
    <w:name w:val="Body Note"/>
    <w:rsid w:val="00AB72EF"/>
    <w:pPr>
      <w:keepLines/>
      <w:numPr>
        <w:ilvl w:val="2"/>
        <w:numId w:val="10"/>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B72EF"/>
    <w:pPr>
      <w:tabs>
        <w:tab w:val="clear" w:pos="3261"/>
        <w:tab w:val="left" w:pos="4253"/>
      </w:tabs>
      <w:ind w:left="4252" w:hanging="992"/>
    </w:pPr>
  </w:style>
  <w:style w:type="paragraph" w:customStyle="1" w:styleId="TableBulletL1">
    <w:name w:val="Table Bullet L1"/>
    <w:basedOn w:val="TableBody"/>
    <w:rsid w:val="00AB72EF"/>
    <w:pPr>
      <w:numPr>
        <w:ilvl w:val="5"/>
        <w:numId w:val="8"/>
      </w:numPr>
    </w:pPr>
  </w:style>
  <w:style w:type="paragraph" w:customStyle="1" w:styleId="ContentsListTablesHeading">
    <w:name w:val="Contents List Tables Heading"/>
    <w:semiHidden/>
    <w:rsid w:val="00AB72EF"/>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B72EF"/>
    <w:pPr>
      <w:ind w:left="1843"/>
    </w:pPr>
  </w:style>
  <w:style w:type="paragraph" w:customStyle="1" w:styleId="BodyIndentL2">
    <w:name w:val="Body Indent L2"/>
    <w:basedOn w:val="BodyIndentL1"/>
    <w:rsid w:val="00AB72EF"/>
    <w:pPr>
      <w:ind w:left="2268"/>
    </w:pPr>
  </w:style>
  <w:style w:type="paragraph" w:customStyle="1" w:styleId="FigureFlushRight">
    <w:name w:val="Figure Flush Right"/>
    <w:basedOn w:val="FigureIndented"/>
    <w:next w:val="FigureCaption"/>
    <w:rsid w:val="00AB72EF"/>
    <w:pPr>
      <w:ind w:left="0"/>
      <w:jc w:val="right"/>
    </w:pPr>
  </w:style>
  <w:style w:type="paragraph" w:customStyle="1" w:styleId="FigureInTableCaption">
    <w:name w:val="Figure In Table Caption"/>
    <w:basedOn w:val="FigureCaption"/>
    <w:next w:val="TableBody"/>
    <w:rsid w:val="00AB72EF"/>
    <w:pPr>
      <w:tabs>
        <w:tab w:val="clear" w:pos="2552"/>
        <w:tab w:val="left" w:pos="992"/>
      </w:tabs>
      <w:ind w:left="992" w:hanging="992"/>
    </w:pPr>
    <w:rPr>
      <w:sz w:val="18"/>
      <w:szCs w:val="18"/>
    </w:rPr>
  </w:style>
  <w:style w:type="paragraph" w:customStyle="1" w:styleId="FigureIndented">
    <w:name w:val="Figure Indented"/>
    <w:next w:val="FigureCaption"/>
    <w:rsid w:val="00AB72EF"/>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B72EF"/>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B72EF"/>
    <w:pPr>
      <w:ind w:left="2693"/>
    </w:pPr>
  </w:style>
  <w:style w:type="paragraph" w:customStyle="1" w:styleId="AppendixH2">
    <w:name w:val="Appendix H2"/>
    <w:basedOn w:val="Heading2"/>
    <w:next w:val="Body"/>
    <w:rsid w:val="00AB72EF"/>
    <w:pPr>
      <w:ind w:left="1418" w:hanging="1418"/>
    </w:pPr>
  </w:style>
  <w:style w:type="paragraph" w:customStyle="1" w:styleId="CodeParagraph">
    <w:name w:val="Code Paragraph"/>
    <w:link w:val="CodeParagraphChar"/>
    <w:rsid w:val="00AB72EF"/>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B72EF"/>
    <w:pPr>
      <w:numPr>
        <w:ilvl w:val="6"/>
      </w:numPr>
    </w:pPr>
  </w:style>
  <w:style w:type="paragraph" w:customStyle="1" w:styleId="TableCaption">
    <w:name w:val="Table Caption"/>
    <w:basedOn w:val="FigureCaption"/>
    <w:rsid w:val="00AB72EF"/>
    <w:pPr>
      <w:keepNext/>
      <w:spacing w:after="60"/>
    </w:pPr>
  </w:style>
  <w:style w:type="paragraph" w:customStyle="1" w:styleId="BodyNotesPlain">
    <w:name w:val="Body Notes Plain"/>
    <w:basedOn w:val="BodyNote"/>
    <w:rsid w:val="00AB72EF"/>
    <w:pPr>
      <w:numPr>
        <w:numId w:val="6"/>
      </w:numPr>
    </w:pPr>
  </w:style>
  <w:style w:type="paragraph" w:customStyle="1" w:styleId="TableHeading">
    <w:name w:val="Table Heading"/>
    <w:basedOn w:val="TableBody"/>
    <w:rsid w:val="00AB72EF"/>
    <w:pPr>
      <w:keepNext/>
    </w:pPr>
    <w:rPr>
      <w:b/>
      <w:bCs/>
    </w:rPr>
  </w:style>
  <w:style w:type="paragraph" w:customStyle="1" w:styleId="BodyNotesBullet">
    <w:name w:val="Body Notes Bullet"/>
    <w:basedOn w:val="BodyNote"/>
    <w:rsid w:val="00AB72EF"/>
    <w:pPr>
      <w:numPr>
        <w:ilvl w:val="3"/>
        <w:numId w:val="6"/>
      </w:numPr>
    </w:pPr>
  </w:style>
  <w:style w:type="paragraph" w:customStyle="1" w:styleId="BodyNotesNumber">
    <w:name w:val="Body Notes Number"/>
    <w:basedOn w:val="BodyNotesBullet"/>
    <w:rsid w:val="00AB72EF"/>
    <w:pPr>
      <w:numPr>
        <w:ilvl w:val="4"/>
      </w:numPr>
    </w:pPr>
  </w:style>
  <w:style w:type="paragraph" w:customStyle="1" w:styleId="TableBulletL3">
    <w:name w:val="Table Bullet L3"/>
    <w:basedOn w:val="TableBulletL2"/>
    <w:rsid w:val="00AB72EF"/>
    <w:pPr>
      <w:numPr>
        <w:ilvl w:val="7"/>
      </w:numPr>
    </w:pPr>
  </w:style>
  <w:style w:type="paragraph" w:customStyle="1" w:styleId="TableListL1">
    <w:name w:val="Table List L1"/>
    <w:basedOn w:val="TableBody"/>
    <w:link w:val="TableListL1Char"/>
    <w:rsid w:val="00AB72EF"/>
    <w:pPr>
      <w:numPr>
        <w:ilvl w:val="5"/>
        <w:numId w:val="9"/>
      </w:numPr>
    </w:pPr>
  </w:style>
  <w:style w:type="paragraph" w:customStyle="1" w:styleId="TableListL2">
    <w:name w:val="Table List L2"/>
    <w:basedOn w:val="TableListL1"/>
    <w:link w:val="TableListL2Char"/>
    <w:rsid w:val="00AB72EF"/>
    <w:pPr>
      <w:numPr>
        <w:numId w:val="29"/>
      </w:numPr>
    </w:pPr>
  </w:style>
  <w:style w:type="paragraph" w:customStyle="1" w:styleId="TableListL3">
    <w:name w:val="Table List L3"/>
    <w:basedOn w:val="TableListL2"/>
    <w:link w:val="TableListL3Char"/>
    <w:rsid w:val="00AB72EF"/>
    <w:pPr>
      <w:numPr>
        <w:numId w:val="30"/>
      </w:numPr>
    </w:pPr>
  </w:style>
  <w:style w:type="character" w:styleId="FootnoteReference">
    <w:name w:val="footnote reference"/>
    <w:semiHidden/>
    <w:rsid w:val="00AB72EF"/>
    <w:rPr>
      <w:vertAlign w:val="superscript"/>
    </w:rPr>
  </w:style>
  <w:style w:type="paragraph" w:customStyle="1" w:styleId="ImportantHeading">
    <w:name w:val="Important Heading"/>
    <w:next w:val="ImportantBody"/>
    <w:link w:val="ImportantHeadingCharChar"/>
    <w:rsid w:val="00AB72EF"/>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B72EF"/>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B72EF"/>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B72EF"/>
    <w:pPr>
      <w:keepNext w:val="0"/>
    </w:pPr>
    <w:rPr>
      <w:b w:val="0"/>
      <w:caps w:val="0"/>
      <w:sz w:val="20"/>
      <w:szCs w:val="20"/>
    </w:rPr>
  </w:style>
  <w:style w:type="paragraph" w:customStyle="1" w:styleId="ImportantBody">
    <w:name w:val="Important Body"/>
    <w:basedOn w:val="ImportantHeading"/>
    <w:rsid w:val="00AB72EF"/>
    <w:pPr>
      <w:keepNext w:val="0"/>
    </w:pPr>
    <w:rPr>
      <w:b w:val="0"/>
      <w:caps w:val="0"/>
      <w:sz w:val="20"/>
    </w:rPr>
  </w:style>
  <w:style w:type="paragraph" w:customStyle="1" w:styleId="FigureInTable">
    <w:name w:val="Figure In Table"/>
    <w:basedOn w:val="FigureIndented"/>
    <w:next w:val="FigureInTableCaption"/>
    <w:rsid w:val="00AB72EF"/>
    <w:pPr>
      <w:ind w:left="0"/>
    </w:pPr>
    <w:rPr>
      <w:sz w:val="18"/>
      <w:szCs w:val="18"/>
    </w:rPr>
  </w:style>
  <w:style w:type="paragraph" w:styleId="Caption">
    <w:name w:val="caption"/>
    <w:basedOn w:val="Normal"/>
    <w:next w:val="Normal"/>
    <w:qFormat/>
    <w:rsid w:val="00AB72EF"/>
    <w:rPr>
      <w:b/>
      <w:bCs/>
      <w:szCs w:val="20"/>
    </w:rPr>
  </w:style>
  <w:style w:type="paragraph" w:styleId="Closing">
    <w:name w:val="Closing"/>
    <w:basedOn w:val="Normal"/>
    <w:link w:val="ClosingChar"/>
    <w:semiHidden/>
    <w:rsid w:val="00AB72EF"/>
    <w:pPr>
      <w:ind w:left="4252"/>
    </w:pPr>
  </w:style>
  <w:style w:type="character" w:customStyle="1" w:styleId="ClosingChar">
    <w:name w:val="Closing Char"/>
    <w:link w:val="Closing"/>
    <w:semiHidden/>
    <w:rsid w:val="00AB72EF"/>
    <w:rPr>
      <w:rFonts w:ascii="Palatino Linotype" w:eastAsia="Times New Roman" w:hAnsi="Palatino Linotype"/>
      <w:szCs w:val="24"/>
      <w:lang w:val="en-US" w:bidi="he-IL"/>
    </w:rPr>
  </w:style>
  <w:style w:type="paragraph" w:styleId="Date">
    <w:name w:val="Date"/>
    <w:basedOn w:val="Normal"/>
    <w:next w:val="Normal"/>
    <w:link w:val="DateChar"/>
    <w:semiHidden/>
    <w:rsid w:val="00AB72EF"/>
  </w:style>
  <w:style w:type="character" w:customStyle="1" w:styleId="DateChar">
    <w:name w:val="Date Char"/>
    <w:link w:val="Date"/>
    <w:semiHidden/>
    <w:rsid w:val="00AB72EF"/>
    <w:rPr>
      <w:rFonts w:ascii="Palatino Linotype" w:eastAsia="Times New Roman" w:hAnsi="Palatino Linotype"/>
      <w:szCs w:val="24"/>
      <w:lang w:val="en-US" w:bidi="he-IL"/>
    </w:rPr>
  </w:style>
  <w:style w:type="paragraph" w:styleId="Subtitle">
    <w:name w:val="Subtitle"/>
    <w:basedOn w:val="Normal"/>
    <w:link w:val="SubtitleChar"/>
    <w:qFormat/>
    <w:rsid w:val="00AB72EF"/>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B72EF"/>
    <w:rPr>
      <w:rFonts w:ascii="Arial" w:eastAsia="Times New Roman" w:hAnsi="Arial"/>
      <w:color w:val="000000"/>
      <w:lang w:val="en-GB" w:eastAsia="en-GB"/>
    </w:rPr>
  </w:style>
  <w:style w:type="paragraph" w:styleId="DocumentMap">
    <w:name w:val="Document Map"/>
    <w:basedOn w:val="Normal"/>
    <w:link w:val="DocumentMapChar"/>
    <w:semiHidden/>
    <w:rsid w:val="00AB72EF"/>
    <w:pPr>
      <w:shd w:val="clear" w:color="auto" w:fill="000080"/>
    </w:pPr>
    <w:rPr>
      <w:rFonts w:ascii="Tahoma" w:hAnsi="Tahoma" w:cs="Tahoma"/>
      <w:szCs w:val="20"/>
    </w:rPr>
  </w:style>
  <w:style w:type="character" w:customStyle="1" w:styleId="DocumentMapChar">
    <w:name w:val="Document Map Char"/>
    <w:link w:val="DocumentMap"/>
    <w:semiHidden/>
    <w:rsid w:val="00AB72EF"/>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B72EF"/>
  </w:style>
  <w:style w:type="character" w:customStyle="1" w:styleId="E-mailSignatureChar">
    <w:name w:val="E-mail Signature Char"/>
    <w:link w:val="E-mailSignature"/>
    <w:semiHidden/>
    <w:rsid w:val="00AB72EF"/>
    <w:rPr>
      <w:rFonts w:ascii="Palatino Linotype" w:eastAsia="Times New Roman" w:hAnsi="Palatino Linotype"/>
      <w:szCs w:val="24"/>
      <w:lang w:val="en-US" w:bidi="he-IL"/>
    </w:rPr>
  </w:style>
  <w:style w:type="paragraph" w:customStyle="1" w:styleId="TableNote">
    <w:name w:val="Table Note"/>
    <w:basedOn w:val="BodyNote"/>
    <w:rsid w:val="00AB72EF"/>
    <w:pPr>
      <w:numPr>
        <w:ilvl w:val="0"/>
        <w:numId w:val="0"/>
      </w:numPr>
      <w:tabs>
        <w:tab w:val="left" w:pos="992"/>
      </w:tabs>
      <w:spacing w:after="60"/>
    </w:pPr>
    <w:rPr>
      <w:sz w:val="18"/>
      <w:szCs w:val="20"/>
      <w:lang w:eastAsia="en-GB" w:bidi="ar-SA"/>
    </w:rPr>
  </w:style>
  <w:style w:type="character" w:customStyle="1" w:styleId="CodeCharacter">
    <w:name w:val="Code Character"/>
    <w:rsid w:val="00AB72EF"/>
    <w:rPr>
      <w:rFonts w:ascii="Lucida Console" w:hAnsi="Lucida Console"/>
      <w:noProof/>
      <w:color w:val="000080"/>
      <w:sz w:val="18"/>
      <w:szCs w:val="18"/>
    </w:rPr>
  </w:style>
  <w:style w:type="paragraph" w:styleId="EndnoteText">
    <w:name w:val="endnote text"/>
    <w:basedOn w:val="Normal"/>
    <w:link w:val="EndnoteTextChar"/>
    <w:semiHidden/>
    <w:rsid w:val="00AB72EF"/>
    <w:rPr>
      <w:szCs w:val="20"/>
    </w:rPr>
  </w:style>
  <w:style w:type="character" w:customStyle="1" w:styleId="EndnoteTextChar">
    <w:name w:val="Endnote Text Char"/>
    <w:link w:val="EndnoteText"/>
    <w:semiHidden/>
    <w:rsid w:val="00AB72EF"/>
    <w:rPr>
      <w:rFonts w:ascii="Palatino Linotype" w:eastAsia="Times New Roman" w:hAnsi="Palatino Linotype"/>
      <w:lang w:val="en-US" w:bidi="he-IL"/>
    </w:rPr>
  </w:style>
  <w:style w:type="paragraph" w:styleId="EnvelopeAddress">
    <w:name w:val="envelope address"/>
    <w:basedOn w:val="Normal"/>
    <w:semiHidden/>
    <w:rsid w:val="00AB72EF"/>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B72EF"/>
    <w:rPr>
      <w:rFonts w:ascii="Arial" w:hAnsi="Arial" w:cs="Arial"/>
      <w:szCs w:val="20"/>
    </w:rPr>
  </w:style>
  <w:style w:type="paragraph" w:styleId="FootnoteText">
    <w:name w:val="footnote text"/>
    <w:link w:val="FootnoteTextChar"/>
    <w:semiHidden/>
    <w:rsid w:val="00AB72EF"/>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B72EF"/>
    <w:rPr>
      <w:rFonts w:ascii="Palatino Linotype" w:eastAsia="Times New Roman" w:hAnsi="Palatino Linotype"/>
      <w:sz w:val="18"/>
      <w:lang w:val="en-US" w:bidi="he-IL"/>
    </w:rPr>
  </w:style>
  <w:style w:type="paragraph" w:styleId="HTMLAddress">
    <w:name w:val="HTML Address"/>
    <w:basedOn w:val="Normal"/>
    <w:link w:val="HTMLAddressChar"/>
    <w:semiHidden/>
    <w:rsid w:val="00AB72EF"/>
    <w:rPr>
      <w:i/>
      <w:iCs/>
    </w:rPr>
  </w:style>
  <w:style w:type="character" w:customStyle="1" w:styleId="HTMLAddressChar">
    <w:name w:val="HTML Address Char"/>
    <w:link w:val="HTMLAddress"/>
    <w:semiHidden/>
    <w:rsid w:val="00AB72EF"/>
    <w:rPr>
      <w:rFonts w:ascii="Palatino Linotype" w:eastAsia="Times New Roman" w:hAnsi="Palatino Linotype"/>
      <w:i/>
      <w:iCs/>
      <w:szCs w:val="24"/>
      <w:lang w:val="en-US" w:bidi="he-IL"/>
    </w:rPr>
  </w:style>
  <w:style w:type="paragraph" w:styleId="Index1">
    <w:name w:val="index 1"/>
    <w:semiHidden/>
    <w:rsid w:val="00AB72EF"/>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B72EF"/>
    <w:pPr>
      <w:ind w:left="568"/>
    </w:pPr>
  </w:style>
  <w:style w:type="paragraph" w:styleId="Index3">
    <w:name w:val="index 3"/>
    <w:basedOn w:val="Index2"/>
    <w:semiHidden/>
    <w:rsid w:val="00AB72EF"/>
    <w:pPr>
      <w:ind w:left="851"/>
    </w:pPr>
  </w:style>
  <w:style w:type="paragraph" w:styleId="Index4">
    <w:name w:val="index 4"/>
    <w:basedOn w:val="Index3"/>
    <w:semiHidden/>
    <w:rsid w:val="00AB72EF"/>
    <w:pPr>
      <w:ind w:left="1135"/>
    </w:pPr>
  </w:style>
  <w:style w:type="paragraph" w:styleId="Index5">
    <w:name w:val="index 5"/>
    <w:basedOn w:val="Index4"/>
    <w:semiHidden/>
    <w:rsid w:val="00AB72EF"/>
    <w:pPr>
      <w:ind w:left="1418"/>
    </w:pPr>
  </w:style>
  <w:style w:type="paragraph" w:styleId="Index6">
    <w:name w:val="index 6"/>
    <w:basedOn w:val="Normal"/>
    <w:next w:val="Normal"/>
    <w:autoRedefine/>
    <w:semiHidden/>
    <w:rsid w:val="00AB72EF"/>
    <w:pPr>
      <w:ind w:left="1440" w:hanging="240"/>
    </w:pPr>
    <w:rPr>
      <w:sz w:val="18"/>
      <w:szCs w:val="18"/>
    </w:rPr>
  </w:style>
  <w:style w:type="paragraph" w:styleId="Index7">
    <w:name w:val="index 7"/>
    <w:basedOn w:val="Normal"/>
    <w:next w:val="Normal"/>
    <w:autoRedefine/>
    <w:semiHidden/>
    <w:rsid w:val="00AB72EF"/>
    <w:pPr>
      <w:ind w:left="1680" w:hanging="240"/>
    </w:pPr>
    <w:rPr>
      <w:sz w:val="18"/>
      <w:szCs w:val="18"/>
    </w:rPr>
  </w:style>
  <w:style w:type="paragraph" w:styleId="Index8">
    <w:name w:val="index 8"/>
    <w:basedOn w:val="Normal"/>
    <w:next w:val="Normal"/>
    <w:autoRedefine/>
    <w:semiHidden/>
    <w:rsid w:val="00AB72EF"/>
    <w:pPr>
      <w:ind w:left="1920" w:hanging="240"/>
    </w:pPr>
    <w:rPr>
      <w:sz w:val="18"/>
      <w:szCs w:val="18"/>
    </w:rPr>
  </w:style>
  <w:style w:type="paragraph" w:styleId="Index9">
    <w:name w:val="index 9"/>
    <w:basedOn w:val="Normal"/>
    <w:next w:val="Normal"/>
    <w:autoRedefine/>
    <w:semiHidden/>
    <w:rsid w:val="00AB72EF"/>
    <w:pPr>
      <w:ind w:left="2160" w:hanging="240"/>
    </w:pPr>
    <w:rPr>
      <w:sz w:val="18"/>
      <w:szCs w:val="18"/>
    </w:rPr>
  </w:style>
  <w:style w:type="paragraph" w:styleId="IndexHeading">
    <w:name w:val="index heading"/>
    <w:next w:val="Index1"/>
    <w:semiHidden/>
    <w:rsid w:val="00AB72EF"/>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B72EF"/>
    <w:pPr>
      <w:ind w:left="283" w:hanging="283"/>
    </w:pPr>
  </w:style>
  <w:style w:type="paragraph" w:styleId="List2">
    <w:name w:val="List 2"/>
    <w:basedOn w:val="Normal"/>
    <w:semiHidden/>
    <w:rsid w:val="00AB72EF"/>
    <w:pPr>
      <w:ind w:left="566" w:hanging="283"/>
    </w:pPr>
  </w:style>
  <w:style w:type="paragraph" w:styleId="List3">
    <w:name w:val="List 3"/>
    <w:basedOn w:val="Normal"/>
    <w:semiHidden/>
    <w:rsid w:val="00AB72EF"/>
    <w:pPr>
      <w:ind w:left="849" w:hanging="283"/>
    </w:pPr>
  </w:style>
  <w:style w:type="paragraph" w:styleId="List4">
    <w:name w:val="List 4"/>
    <w:basedOn w:val="Normal"/>
    <w:semiHidden/>
    <w:rsid w:val="00AB72EF"/>
    <w:pPr>
      <w:ind w:left="1132" w:hanging="283"/>
    </w:pPr>
  </w:style>
  <w:style w:type="paragraph" w:styleId="List5">
    <w:name w:val="List 5"/>
    <w:basedOn w:val="Normal"/>
    <w:semiHidden/>
    <w:rsid w:val="00AB72EF"/>
    <w:pPr>
      <w:ind w:left="1415" w:hanging="283"/>
    </w:pPr>
  </w:style>
  <w:style w:type="paragraph" w:styleId="ListBullet">
    <w:name w:val="List Bullet"/>
    <w:basedOn w:val="Normal"/>
    <w:semiHidden/>
    <w:rsid w:val="00AB72EF"/>
    <w:pPr>
      <w:tabs>
        <w:tab w:val="num" w:pos="360"/>
      </w:tabs>
      <w:ind w:left="360" w:hanging="360"/>
    </w:pPr>
  </w:style>
  <w:style w:type="paragraph" w:styleId="ListBullet2">
    <w:name w:val="List Bullet 2"/>
    <w:basedOn w:val="Normal"/>
    <w:semiHidden/>
    <w:rsid w:val="00AB72EF"/>
    <w:pPr>
      <w:tabs>
        <w:tab w:val="num" w:pos="643"/>
      </w:tabs>
      <w:ind w:left="643" w:hanging="360"/>
    </w:pPr>
  </w:style>
  <w:style w:type="paragraph" w:styleId="ListBullet3">
    <w:name w:val="List Bullet 3"/>
    <w:basedOn w:val="Normal"/>
    <w:semiHidden/>
    <w:rsid w:val="00AB72EF"/>
    <w:pPr>
      <w:tabs>
        <w:tab w:val="num" w:pos="926"/>
      </w:tabs>
      <w:ind w:left="926" w:hanging="360"/>
    </w:pPr>
  </w:style>
  <w:style w:type="paragraph" w:styleId="ListBullet4">
    <w:name w:val="List Bullet 4"/>
    <w:basedOn w:val="Normal"/>
    <w:semiHidden/>
    <w:rsid w:val="00AB72EF"/>
    <w:pPr>
      <w:tabs>
        <w:tab w:val="num" w:pos="1209"/>
      </w:tabs>
      <w:ind w:left="1209" w:hanging="360"/>
    </w:pPr>
  </w:style>
  <w:style w:type="paragraph" w:styleId="ListBullet5">
    <w:name w:val="List Bullet 5"/>
    <w:basedOn w:val="Normal"/>
    <w:semiHidden/>
    <w:rsid w:val="00AB72EF"/>
    <w:pPr>
      <w:tabs>
        <w:tab w:val="num" w:pos="1492"/>
      </w:tabs>
      <w:ind w:left="1492" w:hanging="360"/>
    </w:pPr>
  </w:style>
  <w:style w:type="paragraph" w:styleId="ListContinue">
    <w:name w:val="List Continue"/>
    <w:basedOn w:val="Normal"/>
    <w:semiHidden/>
    <w:rsid w:val="00AB72EF"/>
    <w:pPr>
      <w:spacing w:after="120"/>
      <w:ind w:left="283"/>
    </w:pPr>
  </w:style>
  <w:style w:type="paragraph" w:styleId="ListContinue2">
    <w:name w:val="List Continue 2"/>
    <w:basedOn w:val="Normal"/>
    <w:semiHidden/>
    <w:rsid w:val="00AB72EF"/>
    <w:pPr>
      <w:spacing w:after="120"/>
      <w:ind w:left="566"/>
    </w:pPr>
  </w:style>
  <w:style w:type="paragraph" w:styleId="ListContinue3">
    <w:name w:val="List Continue 3"/>
    <w:basedOn w:val="Normal"/>
    <w:semiHidden/>
    <w:rsid w:val="00AB72EF"/>
    <w:pPr>
      <w:spacing w:after="120"/>
      <w:ind w:left="849"/>
    </w:pPr>
  </w:style>
  <w:style w:type="paragraph" w:styleId="ListContinue4">
    <w:name w:val="List Continue 4"/>
    <w:basedOn w:val="Normal"/>
    <w:semiHidden/>
    <w:rsid w:val="00AB72EF"/>
    <w:pPr>
      <w:spacing w:after="120"/>
      <w:ind w:left="1132"/>
    </w:pPr>
  </w:style>
  <w:style w:type="paragraph" w:styleId="ListContinue5">
    <w:name w:val="List Continue 5"/>
    <w:basedOn w:val="Normal"/>
    <w:semiHidden/>
    <w:rsid w:val="00AB72EF"/>
    <w:pPr>
      <w:spacing w:after="120"/>
      <w:ind w:left="1415"/>
    </w:pPr>
  </w:style>
  <w:style w:type="paragraph" w:styleId="ListNumber">
    <w:name w:val="List Number"/>
    <w:basedOn w:val="Normal"/>
    <w:semiHidden/>
    <w:rsid w:val="00AB72EF"/>
    <w:pPr>
      <w:tabs>
        <w:tab w:val="num" w:pos="360"/>
      </w:tabs>
      <w:ind w:left="360" w:hanging="360"/>
    </w:pPr>
  </w:style>
  <w:style w:type="paragraph" w:styleId="ListNumber2">
    <w:name w:val="List Number 2"/>
    <w:basedOn w:val="Normal"/>
    <w:semiHidden/>
    <w:rsid w:val="00AB72EF"/>
    <w:pPr>
      <w:tabs>
        <w:tab w:val="num" w:pos="643"/>
      </w:tabs>
      <w:ind w:left="643" w:hanging="360"/>
    </w:pPr>
  </w:style>
  <w:style w:type="paragraph" w:styleId="ListNumber3">
    <w:name w:val="List Number 3"/>
    <w:basedOn w:val="Normal"/>
    <w:semiHidden/>
    <w:rsid w:val="00AB72EF"/>
    <w:pPr>
      <w:tabs>
        <w:tab w:val="num" w:pos="926"/>
      </w:tabs>
      <w:ind w:left="926" w:hanging="360"/>
    </w:pPr>
  </w:style>
  <w:style w:type="paragraph" w:styleId="ListNumber4">
    <w:name w:val="List Number 4"/>
    <w:basedOn w:val="Normal"/>
    <w:semiHidden/>
    <w:rsid w:val="00AB72EF"/>
    <w:pPr>
      <w:tabs>
        <w:tab w:val="num" w:pos="1209"/>
      </w:tabs>
      <w:ind w:left="1209" w:hanging="360"/>
    </w:pPr>
  </w:style>
  <w:style w:type="paragraph" w:styleId="ListNumber5">
    <w:name w:val="List Number 5"/>
    <w:basedOn w:val="Normal"/>
    <w:semiHidden/>
    <w:rsid w:val="00AB72EF"/>
    <w:pPr>
      <w:tabs>
        <w:tab w:val="num" w:pos="1492"/>
      </w:tabs>
      <w:ind w:left="1492" w:hanging="360"/>
    </w:pPr>
  </w:style>
  <w:style w:type="paragraph" w:styleId="MacroText">
    <w:name w:val="macro"/>
    <w:link w:val="MacroTextChar"/>
    <w:semiHidden/>
    <w:rsid w:val="00AB7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B72EF"/>
    <w:rPr>
      <w:rFonts w:ascii="Courier New" w:eastAsia="Times New Roman" w:hAnsi="Courier New" w:cs="Courier New"/>
      <w:lang w:val="en-US" w:bidi="he-IL"/>
    </w:rPr>
  </w:style>
  <w:style w:type="paragraph" w:styleId="MessageHeader">
    <w:name w:val="Message Header"/>
    <w:basedOn w:val="Normal"/>
    <w:link w:val="MessageHeaderChar"/>
    <w:semiHidden/>
    <w:rsid w:val="00AB72E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B72EF"/>
    <w:rPr>
      <w:rFonts w:ascii="Arial" w:eastAsia="Times New Roman" w:hAnsi="Arial" w:cs="Arial"/>
      <w:szCs w:val="24"/>
      <w:shd w:val="pct20" w:color="auto" w:fill="auto"/>
      <w:lang w:val="en-US" w:bidi="he-IL"/>
    </w:rPr>
  </w:style>
  <w:style w:type="paragraph" w:styleId="NormalIndent">
    <w:name w:val="Normal Indent"/>
    <w:basedOn w:val="Normal"/>
    <w:semiHidden/>
    <w:rsid w:val="00AB72EF"/>
    <w:pPr>
      <w:ind w:left="720"/>
    </w:pPr>
  </w:style>
  <w:style w:type="paragraph" w:styleId="NoteHeading">
    <w:name w:val="Note Heading"/>
    <w:basedOn w:val="Normal"/>
    <w:next w:val="Normal"/>
    <w:link w:val="NoteHeadingChar"/>
    <w:semiHidden/>
    <w:rsid w:val="00AB72EF"/>
  </w:style>
  <w:style w:type="character" w:customStyle="1" w:styleId="NoteHeadingChar">
    <w:name w:val="Note Heading Char"/>
    <w:link w:val="NoteHeading"/>
    <w:semiHidden/>
    <w:rsid w:val="00AB72EF"/>
    <w:rPr>
      <w:rFonts w:ascii="Palatino Linotype" w:eastAsia="Times New Roman" w:hAnsi="Palatino Linotype"/>
      <w:szCs w:val="24"/>
      <w:lang w:val="en-US" w:bidi="he-IL"/>
    </w:rPr>
  </w:style>
  <w:style w:type="paragraph" w:styleId="PlainText">
    <w:name w:val="Plain Text"/>
    <w:basedOn w:val="Normal"/>
    <w:link w:val="PlainTextChar"/>
    <w:semiHidden/>
    <w:rsid w:val="00AB72EF"/>
    <w:rPr>
      <w:rFonts w:ascii="Courier New" w:hAnsi="Courier New" w:cs="Courier New"/>
      <w:szCs w:val="20"/>
    </w:rPr>
  </w:style>
  <w:style w:type="character" w:customStyle="1" w:styleId="PlainTextChar">
    <w:name w:val="Plain Text Char"/>
    <w:link w:val="PlainText"/>
    <w:semiHidden/>
    <w:rsid w:val="00AB72EF"/>
    <w:rPr>
      <w:rFonts w:ascii="Courier New" w:eastAsia="Times New Roman" w:hAnsi="Courier New" w:cs="Courier New"/>
      <w:lang w:val="en-US" w:bidi="he-IL"/>
    </w:rPr>
  </w:style>
  <w:style w:type="paragraph" w:styleId="Salutation">
    <w:name w:val="Salutation"/>
    <w:basedOn w:val="Normal"/>
    <w:next w:val="Normal"/>
    <w:link w:val="SalutationChar"/>
    <w:semiHidden/>
    <w:rsid w:val="00AB72EF"/>
  </w:style>
  <w:style w:type="character" w:customStyle="1" w:styleId="SalutationChar">
    <w:name w:val="Salutation Char"/>
    <w:link w:val="Salutation"/>
    <w:semiHidden/>
    <w:rsid w:val="00AB72EF"/>
    <w:rPr>
      <w:rFonts w:ascii="Palatino Linotype" w:eastAsia="Times New Roman" w:hAnsi="Palatino Linotype"/>
      <w:szCs w:val="24"/>
      <w:lang w:val="en-US" w:bidi="he-IL"/>
    </w:rPr>
  </w:style>
  <w:style w:type="paragraph" w:styleId="Signature">
    <w:name w:val="Signature"/>
    <w:basedOn w:val="Normal"/>
    <w:link w:val="SignatureChar"/>
    <w:semiHidden/>
    <w:rsid w:val="00AB72EF"/>
    <w:pPr>
      <w:ind w:left="4252"/>
    </w:pPr>
  </w:style>
  <w:style w:type="character" w:customStyle="1" w:styleId="SignatureChar">
    <w:name w:val="Signature Char"/>
    <w:link w:val="Signature"/>
    <w:semiHidden/>
    <w:rsid w:val="00AB72EF"/>
    <w:rPr>
      <w:rFonts w:ascii="Palatino Linotype" w:eastAsia="Times New Roman" w:hAnsi="Palatino Linotype"/>
      <w:szCs w:val="24"/>
      <w:lang w:val="en-US" w:bidi="he-IL"/>
    </w:rPr>
  </w:style>
  <w:style w:type="paragraph" w:styleId="TableofAuthorities">
    <w:name w:val="table of authorities"/>
    <w:basedOn w:val="Normal"/>
    <w:next w:val="Normal"/>
    <w:semiHidden/>
    <w:rsid w:val="00AB72EF"/>
    <w:pPr>
      <w:ind w:left="240" w:hanging="240"/>
    </w:pPr>
  </w:style>
  <w:style w:type="paragraph" w:styleId="TableofFigures">
    <w:name w:val="table of figures"/>
    <w:basedOn w:val="TOC6"/>
    <w:semiHidden/>
    <w:rsid w:val="00AB72EF"/>
  </w:style>
  <w:style w:type="numbering" w:styleId="1ai">
    <w:name w:val="Outline List 1"/>
    <w:basedOn w:val="NoList"/>
    <w:semiHidden/>
    <w:rsid w:val="00AB72EF"/>
    <w:pPr>
      <w:numPr>
        <w:numId w:val="12"/>
      </w:numPr>
    </w:pPr>
  </w:style>
  <w:style w:type="paragraph" w:styleId="TOAHeading">
    <w:name w:val="toa heading"/>
    <w:basedOn w:val="Normal"/>
    <w:next w:val="Normal"/>
    <w:semiHidden/>
    <w:rsid w:val="00AB72EF"/>
    <w:pPr>
      <w:spacing w:before="120"/>
    </w:pPr>
    <w:rPr>
      <w:rFonts w:ascii="Arial" w:hAnsi="Arial" w:cs="Arial"/>
      <w:b/>
      <w:bCs/>
    </w:rPr>
  </w:style>
  <w:style w:type="paragraph" w:styleId="TOC7">
    <w:name w:val="toc 7"/>
    <w:semiHidden/>
    <w:rsid w:val="00AB72EF"/>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B72EF"/>
    <w:pPr>
      <w:tabs>
        <w:tab w:val="clear" w:pos="1843"/>
        <w:tab w:val="left" w:pos="2835"/>
      </w:tabs>
      <w:ind w:left="2836" w:hanging="1418"/>
    </w:pPr>
  </w:style>
  <w:style w:type="paragraph" w:styleId="TOC9">
    <w:name w:val="toc 9"/>
    <w:basedOn w:val="Normal"/>
    <w:next w:val="Normal"/>
    <w:autoRedefine/>
    <w:semiHidden/>
    <w:rsid w:val="00AB72EF"/>
    <w:pPr>
      <w:ind w:left="1920"/>
    </w:pPr>
  </w:style>
  <w:style w:type="paragraph" w:customStyle="1" w:styleId="BodyNotesIndent">
    <w:name w:val="Body Notes Indent"/>
    <w:basedOn w:val="BodyNotesPlain"/>
    <w:rsid w:val="00AB72EF"/>
    <w:pPr>
      <w:numPr>
        <w:ilvl w:val="0"/>
        <w:numId w:val="0"/>
      </w:numPr>
      <w:tabs>
        <w:tab w:val="left" w:pos="2127"/>
      </w:tabs>
      <w:ind w:left="2126" w:hanging="425"/>
    </w:pPr>
  </w:style>
  <w:style w:type="paragraph" w:customStyle="1" w:styleId="TOC61ptSpacer">
    <w:name w:val="TOC 6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B72EF"/>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B72EF"/>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B72EF"/>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B72EF"/>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B72EF"/>
    <w:rPr>
      <w:rFonts w:ascii="Palatino Linotype" w:eastAsia="Times New Roman" w:hAnsi="Palatino Linotype"/>
      <w:sz w:val="21"/>
      <w:szCs w:val="21"/>
      <w:lang w:val="en-US" w:bidi="he-IL"/>
    </w:rPr>
  </w:style>
  <w:style w:type="character" w:customStyle="1" w:styleId="CodeParagraphChar">
    <w:name w:val="Code Paragraph Char"/>
    <w:link w:val="CodeParagraph"/>
    <w:rsid w:val="00AB72EF"/>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B72EF"/>
    <w:pPr>
      <w:tabs>
        <w:tab w:val="clear" w:pos="1418"/>
        <w:tab w:val="num" w:pos="2268"/>
      </w:tabs>
      <w:ind w:left="2268" w:hanging="2268"/>
    </w:pPr>
  </w:style>
  <w:style w:type="paragraph" w:customStyle="1" w:styleId="AppendixH3">
    <w:name w:val="Appendix H3"/>
    <w:basedOn w:val="Heading3"/>
    <w:next w:val="Body"/>
    <w:rsid w:val="00AB72EF"/>
  </w:style>
  <w:style w:type="paragraph" w:customStyle="1" w:styleId="AppendixH4">
    <w:name w:val="Appendix H4"/>
    <w:basedOn w:val="Heading4"/>
    <w:next w:val="Body"/>
    <w:rsid w:val="00AB72EF"/>
  </w:style>
  <w:style w:type="paragraph" w:customStyle="1" w:styleId="AppendixH5">
    <w:name w:val="Appendix H5"/>
    <w:basedOn w:val="Heading5"/>
    <w:next w:val="Body"/>
    <w:rsid w:val="00AB72EF"/>
    <w:pPr>
      <w:numPr>
        <w:ilvl w:val="4"/>
        <w:numId w:val="4"/>
      </w:numPr>
      <w:tabs>
        <w:tab w:val="num" w:pos="2268"/>
      </w:tabs>
      <w:ind w:left="2268" w:hanging="2268"/>
    </w:pPr>
  </w:style>
  <w:style w:type="paragraph" w:styleId="BodyText">
    <w:name w:val="Body Text"/>
    <w:link w:val="BodyTextChar"/>
    <w:semiHidden/>
    <w:rsid w:val="00AB72EF"/>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B72EF"/>
    <w:rPr>
      <w:rFonts w:ascii="Palatino Linotype" w:eastAsia="Times New Roman" w:hAnsi="Palatino Linotype"/>
      <w:sz w:val="21"/>
      <w:lang w:val="en-GB" w:eastAsia="en-GB"/>
    </w:rPr>
  </w:style>
  <w:style w:type="numbering" w:styleId="ArticleSection">
    <w:name w:val="Outline List 3"/>
    <w:basedOn w:val="NoList"/>
    <w:semiHidden/>
    <w:rsid w:val="00AB72EF"/>
    <w:pPr>
      <w:numPr>
        <w:numId w:val="13"/>
      </w:numPr>
    </w:pPr>
  </w:style>
  <w:style w:type="paragraph" w:customStyle="1" w:styleId="BodyBullet1">
    <w:name w:val="Body Bullet 1"/>
    <w:basedOn w:val="Normal"/>
    <w:semiHidden/>
    <w:rsid w:val="00AB72EF"/>
    <w:pPr>
      <w:tabs>
        <w:tab w:val="num" w:pos="425"/>
      </w:tabs>
      <w:ind w:left="425" w:hanging="425"/>
    </w:pPr>
  </w:style>
  <w:style w:type="paragraph" w:customStyle="1" w:styleId="TOC71ptSpacer">
    <w:name w:val="TOC 7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B72EF"/>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B72EF"/>
    <w:pPr>
      <w:spacing w:after="120"/>
      <w:ind w:left="1440" w:right="1440"/>
    </w:pPr>
  </w:style>
  <w:style w:type="paragraph" w:styleId="BodyText2">
    <w:name w:val="Body Text 2"/>
    <w:basedOn w:val="Normal"/>
    <w:link w:val="BodyText2Char"/>
    <w:semiHidden/>
    <w:rsid w:val="00AB72EF"/>
    <w:pPr>
      <w:spacing w:after="120" w:line="480" w:lineRule="auto"/>
    </w:pPr>
  </w:style>
  <w:style w:type="character" w:customStyle="1" w:styleId="BodyText2Char">
    <w:name w:val="Body Text 2 Char"/>
    <w:link w:val="BodyText2"/>
    <w:semiHidden/>
    <w:rsid w:val="00AB72EF"/>
    <w:rPr>
      <w:rFonts w:ascii="Palatino Linotype" w:eastAsia="Times New Roman" w:hAnsi="Palatino Linotype"/>
      <w:szCs w:val="24"/>
      <w:lang w:val="en-US" w:bidi="he-IL"/>
    </w:rPr>
  </w:style>
  <w:style w:type="paragraph" w:styleId="BodyText3">
    <w:name w:val="Body Text 3"/>
    <w:basedOn w:val="Normal"/>
    <w:link w:val="BodyText3Char"/>
    <w:semiHidden/>
    <w:rsid w:val="00AB72EF"/>
    <w:pPr>
      <w:spacing w:after="120"/>
    </w:pPr>
    <w:rPr>
      <w:sz w:val="16"/>
      <w:szCs w:val="16"/>
    </w:rPr>
  </w:style>
  <w:style w:type="character" w:customStyle="1" w:styleId="BodyText3Char">
    <w:name w:val="Body Text 3 Char"/>
    <w:link w:val="BodyText3"/>
    <w:semiHidden/>
    <w:rsid w:val="00AB72EF"/>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B72EF"/>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B72EF"/>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B72EF"/>
    <w:pPr>
      <w:spacing w:after="120"/>
      <w:ind w:left="283"/>
    </w:pPr>
  </w:style>
  <w:style w:type="character" w:customStyle="1" w:styleId="BodyTextIndentChar">
    <w:name w:val="Body Text Indent Char"/>
    <w:link w:val="BodyTextIndent"/>
    <w:semiHidden/>
    <w:rsid w:val="00AB72EF"/>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B72EF"/>
    <w:pPr>
      <w:ind w:firstLine="210"/>
    </w:pPr>
  </w:style>
  <w:style w:type="character" w:customStyle="1" w:styleId="BodyTextFirstIndent2Char">
    <w:name w:val="Body Text First Indent 2 Char"/>
    <w:basedOn w:val="BodyTextIndentChar"/>
    <w:link w:val="BodyTextFirstIndent2"/>
    <w:semiHidden/>
    <w:rsid w:val="00AB72EF"/>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B72EF"/>
    <w:pPr>
      <w:spacing w:after="120" w:line="480" w:lineRule="auto"/>
      <w:ind w:left="283"/>
    </w:pPr>
  </w:style>
  <w:style w:type="character" w:customStyle="1" w:styleId="BodyTextIndent2Char">
    <w:name w:val="Body Text Indent 2 Char"/>
    <w:link w:val="BodyTextIndent2"/>
    <w:semiHidden/>
    <w:rsid w:val="00AB72EF"/>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B72EF"/>
    <w:pPr>
      <w:spacing w:after="120"/>
      <w:ind w:left="283"/>
    </w:pPr>
    <w:rPr>
      <w:sz w:val="16"/>
      <w:szCs w:val="16"/>
    </w:rPr>
  </w:style>
  <w:style w:type="character" w:customStyle="1" w:styleId="BodyTextIndent3Char">
    <w:name w:val="Body Text Indent 3 Char"/>
    <w:link w:val="BodyTextIndent3"/>
    <w:semiHidden/>
    <w:rsid w:val="00AB72EF"/>
    <w:rPr>
      <w:rFonts w:ascii="Palatino Linotype" w:eastAsia="Times New Roman" w:hAnsi="Palatino Linotype"/>
      <w:sz w:val="16"/>
      <w:szCs w:val="16"/>
      <w:lang w:val="en-US" w:bidi="he-IL"/>
    </w:rPr>
  </w:style>
  <w:style w:type="character" w:styleId="HTMLAcronym">
    <w:name w:val="HTML Acronym"/>
    <w:basedOn w:val="DefaultParagraphFont"/>
    <w:semiHidden/>
    <w:rsid w:val="00AB72EF"/>
  </w:style>
  <w:style w:type="character" w:styleId="HTMLDefinition">
    <w:name w:val="HTML Definition"/>
    <w:semiHidden/>
    <w:rsid w:val="00AB72EF"/>
    <w:rPr>
      <w:i/>
      <w:iCs/>
    </w:rPr>
  </w:style>
  <w:style w:type="character" w:styleId="HTMLKeyboard">
    <w:name w:val="HTML Keyboard"/>
    <w:semiHidden/>
    <w:rsid w:val="00AB72EF"/>
    <w:rPr>
      <w:rFonts w:ascii="Courier New" w:hAnsi="Courier New" w:cs="Courier New"/>
      <w:sz w:val="20"/>
      <w:szCs w:val="20"/>
    </w:rPr>
  </w:style>
  <w:style w:type="character" w:styleId="HTMLSample">
    <w:name w:val="HTML Sample"/>
    <w:semiHidden/>
    <w:rsid w:val="00AB72EF"/>
    <w:rPr>
      <w:rFonts w:ascii="Courier New" w:hAnsi="Courier New" w:cs="Courier New"/>
    </w:rPr>
  </w:style>
  <w:style w:type="character" w:styleId="HTMLVariable">
    <w:name w:val="HTML Variable"/>
    <w:semiHidden/>
    <w:rsid w:val="00AB72EF"/>
    <w:rPr>
      <w:i/>
      <w:iCs/>
    </w:rPr>
  </w:style>
  <w:style w:type="character" w:styleId="LineNumber">
    <w:name w:val="line number"/>
    <w:basedOn w:val="DefaultParagraphFont"/>
    <w:semiHidden/>
    <w:rsid w:val="00AB72EF"/>
  </w:style>
  <w:style w:type="table" w:styleId="Table3Deffects1">
    <w:name w:val="Table 3D effects 1"/>
    <w:basedOn w:val="TableNormal"/>
    <w:semiHidden/>
    <w:rsid w:val="00AB72EF"/>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72EF"/>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72EF"/>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72EF"/>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72EF"/>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B72EF"/>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72EF"/>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72EF"/>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B72EF"/>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72EF"/>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72EF"/>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72EF"/>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72EF"/>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B72EF"/>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B72EF"/>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72EF"/>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72EF"/>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72EF"/>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72EF"/>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72EF"/>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B72EF"/>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72EF"/>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72EF"/>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72EF"/>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B72EF"/>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72EF"/>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B72EF"/>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72EF"/>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B72EF"/>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72EF"/>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72EF"/>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B72EF"/>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B72EF"/>
    <w:rPr>
      <w:rFonts w:ascii="Arial" w:eastAsia="Times New Roman" w:hAnsi="Arial" w:cs="Arial"/>
      <w:b/>
      <w:bCs/>
      <w:kern w:val="28"/>
      <w:sz w:val="32"/>
      <w:szCs w:val="32"/>
      <w:lang w:val="en-US" w:bidi="he-IL"/>
    </w:rPr>
  </w:style>
  <w:style w:type="paragraph" w:customStyle="1" w:styleId="TableIndentL1">
    <w:name w:val="Table Indent L1"/>
    <w:basedOn w:val="TableBody"/>
    <w:rsid w:val="00AB72EF"/>
    <w:pPr>
      <w:ind w:left="425"/>
    </w:pPr>
    <w:rPr>
      <w:szCs w:val="18"/>
    </w:rPr>
  </w:style>
  <w:style w:type="paragraph" w:customStyle="1" w:styleId="TableIndentL2">
    <w:name w:val="Table Indent L2"/>
    <w:basedOn w:val="TableIndentL1"/>
    <w:rsid w:val="00AB72EF"/>
    <w:pPr>
      <w:ind w:left="851"/>
    </w:pPr>
  </w:style>
  <w:style w:type="paragraph" w:customStyle="1" w:styleId="TableIndentL3">
    <w:name w:val="Table Indent L3"/>
    <w:basedOn w:val="TableIndentL2"/>
    <w:rsid w:val="00AB72EF"/>
    <w:pPr>
      <w:ind w:left="1276"/>
    </w:pPr>
  </w:style>
  <w:style w:type="paragraph" w:customStyle="1" w:styleId="NDSMetadataSpacer-Short">
    <w:name w:val="NDS Metadata Spacer - Short"/>
    <w:semiHidden/>
    <w:rsid w:val="00AB72EF"/>
    <w:rPr>
      <w:rFonts w:ascii="Palatino Linotype" w:eastAsia="Times New Roman" w:hAnsi="Palatino Linotype"/>
      <w:sz w:val="16"/>
      <w:szCs w:val="16"/>
      <w:lang w:val="en-US" w:bidi="he-IL"/>
    </w:rPr>
  </w:style>
  <w:style w:type="character" w:customStyle="1" w:styleId="ConfigFileName">
    <w:name w:val="Config File Name"/>
    <w:rsid w:val="00AB72EF"/>
    <w:rPr>
      <w:rFonts w:ascii="Courier New" w:hAnsi="Courier New" w:cs="Courier New"/>
      <w:noProof/>
    </w:rPr>
  </w:style>
  <w:style w:type="paragraph" w:customStyle="1" w:styleId="CHIndexSubheading">
    <w:name w:val="CH_Index Subheading"/>
    <w:basedOn w:val="CHIndexHeading"/>
    <w:rsid w:val="00AB72EF"/>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B72EF"/>
    <w:rPr>
      <w:rFonts w:ascii="Trebuchet MS" w:eastAsia="Times New Roman" w:hAnsi="Trebuchet MS"/>
      <w:lang w:val="en-US" w:bidi="he-IL"/>
    </w:rPr>
  </w:style>
  <w:style w:type="paragraph" w:customStyle="1" w:styleId="FooterSecondPage">
    <w:name w:val="Footer Second Page"/>
    <w:semiHidden/>
    <w:rsid w:val="00AB72EF"/>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B72EF"/>
    <w:rPr>
      <w:rFonts w:ascii="Trebuchet MS" w:hAnsi="Trebuchet MS"/>
      <w:b/>
      <w:bCs/>
      <w:sz w:val="22"/>
      <w:szCs w:val="22"/>
      <w:lang w:val="en-US" w:bidi="he-IL"/>
    </w:rPr>
  </w:style>
  <w:style w:type="paragraph" w:customStyle="1" w:styleId="NDSMetadataSpacer-Top">
    <w:name w:val="NDS Metadata Spacer - Top"/>
    <w:semiHidden/>
    <w:rsid w:val="00AB72EF"/>
    <w:pPr>
      <w:spacing w:after="1120"/>
    </w:pPr>
    <w:rPr>
      <w:rFonts w:ascii="Palatino Linotype" w:eastAsia="Times New Roman" w:hAnsi="Palatino Linotype"/>
      <w:sz w:val="16"/>
      <w:szCs w:val="24"/>
      <w:lang w:val="en-US" w:bidi="he-IL"/>
    </w:rPr>
  </w:style>
  <w:style w:type="character" w:customStyle="1" w:styleId="ConfigParamName">
    <w:name w:val="Config Param Name"/>
    <w:rsid w:val="00AB72EF"/>
    <w:rPr>
      <w:rFonts w:ascii="Arial" w:hAnsi="Arial" w:cs="Arial"/>
      <w:noProof/>
      <w:color w:val="0000FF"/>
      <w:sz w:val="16"/>
      <w:szCs w:val="16"/>
    </w:rPr>
  </w:style>
  <w:style w:type="paragraph" w:customStyle="1" w:styleId="NDSMainTitle">
    <w:name w:val="NDS Main Title"/>
    <w:semiHidden/>
    <w:rsid w:val="00AB72EF"/>
    <w:rPr>
      <w:rFonts w:ascii="Trebuchet MS" w:eastAsia="Times New Roman" w:hAnsi="Trebuchet MS"/>
      <w:b/>
      <w:bCs/>
      <w:sz w:val="48"/>
      <w:szCs w:val="36"/>
      <w:lang w:val="en-US" w:bidi="he-IL"/>
    </w:rPr>
  </w:style>
  <w:style w:type="paragraph" w:customStyle="1" w:styleId="NDSProjectName">
    <w:name w:val="NDS Project Name"/>
    <w:semiHidden/>
    <w:rsid w:val="00AB72EF"/>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B72EF"/>
    <w:rPr>
      <w:b/>
      <w:bCs/>
      <w:color w:val="004386"/>
    </w:rPr>
  </w:style>
  <w:style w:type="character" w:customStyle="1" w:styleId="DatabaseFieldName">
    <w:name w:val="Database Field Name"/>
    <w:rsid w:val="00AB72EF"/>
    <w:rPr>
      <w:i/>
      <w:noProof/>
    </w:rPr>
  </w:style>
  <w:style w:type="paragraph" w:customStyle="1" w:styleId="CodeParagraphPageWidth">
    <w:name w:val="Code Paragraph (Page Width)"/>
    <w:basedOn w:val="CodeParagraph"/>
    <w:rsid w:val="00AB72EF"/>
    <w:pPr>
      <w:ind w:left="0"/>
    </w:pPr>
  </w:style>
  <w:style w:type="paragraph" w:customStyle="1" w:styleId="SectionBreak">
    <w:name w:val="Section Break"/>
    <w:semiHidden/>
    <w:rsid w:val="00AB72EF"/>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B72EF"/>
    <w:rPr>
      <w:vanish/>
      <w:color w:val="FF0000"/>
    </w:rPr>
  </w:style>
  <w:style w:type="paragraph" w:customStyle="1" w:styleId="NDSMetadataHeading">
    <w:name w:val="NDS Metadata Heading"/>
    <w:link w:val="NDSMetadataHeadingChar"/>
    <w:semiHidden/>
    <w:rsid w:val="00AB72EF"/>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B72EF"/>
    <w:pPr>
      <w:spacing w:after="360"/>
    </w:pPr>
  </w:style>
  <w:style w:type="character" w:customStyle="1" w:styleId="DatabaseTableName">
    <w:name w:val="Database Table Name"/>
    <w:rsid w:val="00AB72EF"/>
    <w:rPr>
      <w:b/>
      <w:noProof/>
    </w:rPr>
  </w:style>
  <w:style w:type="character" w:customStyle="1" w:styleId="ProcessName">
    <w:name w:val="Process Name"/>
    <w:rsid w:val="00AB72EF"/>
    <w:rPr>
      <w:rFonts w:ascii="Courier New" w:hAnsi="Courier New"/>
      <w:caps/>
      <w:noProof/>
    </w:rPr>
  </w:style>
  <w:style w:type="table" w:customStyle="1" w:styleId="Table-NoHeadingRow">
    <w:name w:val="Table - No Heading Row"/>
    <w:basedOn w:val="Table"/>
    <w:rsid w:val="00AB72EF"/>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B72EF"/>
    <w:rPr>
      <w:i/>
      <w:color w:val="FF0000"/>
    </w:rPr>
  </w:style>
  <w:style w:type="paragraph" w:customStyle="1" w:styleId="FigureInList">
    <w:name w:val="Figure In List"/>
    <w:basedOn w:val="FigureIndented"/>
    <w:rsid w:val="00AB72EF"/>
    <w:pPr>
      <w:ind w:left="1843"/>
    </w:pPr>
    <w:rPr>
      <w:lang w:val="en-GB"/>
    </w:rPr>
  </w:style>
  <w:style w:type="paragraph" w:customStyle="1" w:styleId="FigureInListCaption">
    <w:name w:val="Figure In List Caption"/>
    <w:basedOn w:val="FigureCaption"/>
    <w:rsid w:val="00AB72EF"/>
    <w:pPr>
      <w:tabs>
        <w:tab w:val="clear" w:pos="2552"/>
        <w:tab w:val="left" w:pos="2977"/>
      </w:tabs>
      <w:ind w:left="2977"/>
    </w:pPr>
    <w:rPr>
      <w:lang w:val="en-GB"/>
    </w:rPr>
  </w:style>
  <w:style w:type="paragraph" w:customStyle="1" w:styleId="BodyListL1Restart">
    <w:name w:val="Body List L1 Restart"/>
    <w:basedOn w:val="BodyListL1"/>
    <w:next w:val="BodyListL1"/>
    <w:rsid w:val="00AB72EF"/>
    <w:pPr>
      <w:numPr>
        <w:ilvl w:val="4"/>
      </w:numPr>
    </w:pPr>
  </w:style>
  <w:style w:type="paragraph" w:customStyle="1" w:styleId="BodyListL2Restart">
    <w:name w:val="Body List L2 Restart"/>
    <w:basedOn w:val="BodyListL2"/>
    <w:next w:val="BodyListL2"/>
    <w:rsid w:val="00AB72EF"/>
    <w:pPr>
      <w:numPr>
        <w:ilvl w:val="4"/>
      </w:numPr>
    </w:pPr>
  </w:style>
  <w:style w:type="paragraph" w:customStyle="1" w:styleId="BodyListL3Restart">
    <w:name w:val="Body List L3 Restart"/>
    <w:basedOn w:val="BodyListL3"/>
    <w:next w:val="BodyListL3"/>
    <w:rsid w:val="00AB72EF"/>
    <w:pPr>
      <w:numPr>
        <w:ilvl w:val="4"/>
      </w:numPr>
    </w:pPr>
  </w:style>
  <w:style w:type="table" w:customStyle="1" w:styleId="Table-HeadingColumn">
    <w:name w:val="Table - Heading Column"/>
    <w:basedOn w:val="Table"/>
    <w:rsid w:val="00AB72EF"/>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B72EF"/>
    <w:pPr>
      <w:numPr>
        <w:numId w:val="17"/>
      </w:numPr>
    </w:pPr>
  </w:style>
  <w:style w:type="numbering" w:customStyle="1" w:styleId="NATListBodyBullets">
    <w:name w:val="NAT List Body Bullets"/>
    <w:basedOn w:val="NoList"/>
    <w:semiHidden/>
    <w:rsid w:val="00AB72EF"/>
    <w:pPr>
      <w:numPr>
        <w:numId w:val="18"/>
      </w:numPr>
    </w:pPr>
  </w:style>
  <w:style w:type="numbering" w:customStyle="1" w:styleId="NATListBodyListLevel1">
    <w:name w:val="NAT List Body List Level 1"/>
    <w:basedOn w:val="NoList"/>
    <w:semiHidden/>
    <w:rsid w:val="00AB72EF"/>
    <w:pPr>
      <w:numPr>
        <w:numId w:val="19"/>
      </w:numPr>
    </w:pPr>
  </w:style>
  <w:style w:type="numbering" w:customStyle="1" w:styleId="NATListBodyListLevel2">
    <w:name w:val="NAT List Body List Level 2"/>
    <w:basedOn w:val="NoList"/>
    <w:semiHidden/>
    <w:rsid w:val="00AB72EF"/>
    <w:pPr>
      <w:numPr>
        <w:numId w:val="20"/>
      </w:numPr>
    </w:pPr>
  </w:style>
  <w:style w:type="numbering" w:customStyle="1" w:styleId="NATListBodyListLevel3">
    <w:name w:val="NAT List Body List Level 3"/>
    <w:basedOn w:val="NoList"/>
    <w:semiHidden/>
    <w:rsid w:val="00AB72EF"/>
    <w:pPr>
      <w:numPr>
        <w:numId w:val="21"/>
      </w:numPr>
    </w:pPr>
  </w:style>
  <w:style w:type="numbering" w:customStyle="1" w:styleId="NATListBodyNote">
    <w:name w:val="NAT List Body Note"/>
    <w:basedOn w:val="NoList"/>
    <w:semiHidden/>
    <w:rsid w:val="00AB72EF"/>
    <w:pPr>
      <w:numPr>
        <w:numId w:val="22"/>
      </w:numPr>
    </w:pPr>
  </w:style>
  <w:style w:type="numbering" w:customStyle="1" w:styleId="NATListBodyNotes">
    <w:name w:val="NAT List Body Notes"/>
    <w:basedOn w:val="NoList"/>
    <w:semiHidden/>
    <w:rsid w:val="00AB72EF"/>
    <w:pPr>
      <w:numPr>
        <w:numId w:val="23"/>
      </w:numPr>
    </w:pPr>
  </w:style>
  <w:style w:type="numbering" w:customStyle="1" w:styleId="NATListHeadings">
    <w:name w:val="NAT List Headings"/>
    <w:basedOn w:val="NoList"/>
    <w:semiHidden/>
    <w:rsid w:val="00AB72EF"/>
    <w:pPr>
      <w:numPr>
        <w:numId w:val="24"/>
      </w:numPr>
    </w:pPr>
  </w:style>
  <w:style w:type="numbering" w:customStyle="1" w:styleId="NATListTableBullets">
    <w:name w:val="NAT List Table Bullets"/>
    <w:basedOn w:val="NoList"/>
    <w:semiHidden/>
    <w:rsid w:val="00AB72EF"/>
    <w:pPr>
      <w:numPr>
        <w:numId w:val="25"/>
      </w:numPr>
    </w:pPr>
  </w:style>
  <w:style w:type="numbering" w:customStyle="1" w:styleId="NATListTableListLevel1">
    <w:name w:val="NAT List Table List Level 1"/>
    <w:basedOn w:val="NoList"/>
    <w:semiHidden/>
    <w:rsid w:val="00AB72EF"/>
    <w:pPr>
      <w:numPr>
        <w:numId w:val="26"/>
      </w:numPr>
    </w:pPr>
  </w:style>
  <w:style w:type="numbering" w:customStyle="1" w:styleId="NATListTableListLevel2">
    <w:name w:val="NAT List Table List Level 2"/>
    <w:basedOn w:val="NoList"/>
    <w:semiHidden/>
    <w:rsid w:val="00AB72EF"/>
    <w:pPr>
      <w:numPr>
        <w:numId w:val="27"/>
      </w:numPr>
    </w:pPr>
  </w:style>
  <w:style w:type="numbering" w:customStyle="1" w:styleId="NATListTableListLevel3">
    <w:name w:val="NAT List Table List Level 3"/>
    <w:basedOn w:val="NoList"/>
    <w:semiHidden/>
    <w:rsid w:val="00AB72EF"/>
    <w:pPr>
      <w:numPr>
        <w:numId w:val="28"/>
      </w:numPr>
    </w:pPr>
  </w:style>
  <w:style w:type="character" w:customStyle="1" w:styleId="TableListL1Char">
    <w:name w:val="Table List L1 Char"/>
    <w:basedOn w:val="TableBodyCharChar"/>
    <w:link w:val="TableListL1"/>
    <w:rsid w:val="00AB72EF"/>
    <w:rPr>
      <w:rFonts w:ascii="Trebuchet MS" w:hAnsi="Trebuchet MS"/>
      <w:sz w:val="18"/>
      <w:szCs w:val="22"/>
      <w:lang w:val="en-US" w:eastAsia="en-GB"/>
    </w:rPr>
  </w:style>
  <w:style w:type="paragraph" w:customStyle="1" w:styleId="TableListL1Restart">
    <w:name w:val="Table List L1 Restart"/>
    <w:basedOn w:val="TableListL1"/>
    <w:next w:val="TableListL1"/>
    <w:rsid w:val="00AB72EF"/>
    <w:pPr>
      <w:numPr>
        <w:ilvl w:val="4"/>
      </w:numPr>
    </w:pPr>
  </w:style>
  <w:style w:type="character" w:customStyle="1" w:styleId="TableListL2Char">
    <w:name w:val="Table List L2 Char"/>
    <w:basedOn w:val="TableListL1Char"/>
    <w:link w:val="TableListL2"/>
    <w:rsid w:val="00AB72EF"/>
    <w:rPr>
      <w:rFonts w:ascii="Trebuchet MS" w:hAnsi="Trebuchet MS"/>
      <w:sz w:val="18"/>
      <w:szCs w:val="22"/>
      <w:lang w:val="en-US" w:eastAsia="en-GB"/>
    </w:rPr>
  </w:style>
  <w:style w:type="paragraph" w:customStyle="1" w:styleId="TableListL2Restart">
    <w:name w:val="Table List L2 Restart"/>
    <w:basedOn w:val="TableListL2"/>
    <w:next w:val="TableListL2"/>
    <w:rsid w:val="00AB72EF"/>
    <w:pPr>
      <w:numPr>
        <w:ilvl w:val="4"/>
      </w:numPr>
    </w:pPr>
  </w:style>
  <w:style w:type="character" w:customStyle="1" w:styleId="TableListL3Char">
    <w:name w:val="Table List L3 Char"/>
    <w:basedOn w:val="TableListL2Char"/>
    <w:link w:val="TableListL3"/>
    <w:rsid w:val="00AB72EF"/>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B72EF"/>
    <w:pPr>
      <w:numPr>
        <w:ilvl w:val="4"/>
      </w:numPr>
    </w:pPr>
  </w:style>
  <w:style w:type="character" w:customStyle="1" w:styleId="TableListL3RestartChar">
    <w:name w:val="Table List L3 Restart Char"/>
    <w:basedOn w:val="TableListL3Char"/>
    <w:link w:val="TableListL3Restart"/>
    <w:rsid w:val="00AB72EF"/>
    <w:rPr>
      <w:rFonts w:ascii="Trebuchet MS" w:hAnsi="Trebuchet MS"/>
      <w:sz w:val="18"/>
      <w:szCs w:val="22"/>
      <w:lang w:val="en-US" w:eastAsia="en-GB"/>
    </w:rPr>
  </w:style>
  <w:style w:type="table" w:customStyle="1" w:styleId="Table-HeadingRowandColumn">
    <w:name w:val="Table - Heading Row and Column"/>
    <w:basedOn w:val="Table"/>
    <w:rsid w:val="00AB72EF"/>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B72EF"/>
    <w:rPr>
      <w:color w:val="808080"/>
    </w:rPr>
  </w:style>
  <w:style w:type="character" w:customStyle="1" w:styleId="UnresolvedMention2">
    <w:name w:val="Unresolved Mention2"/>
    <w:basedOn w:val="DefaultParagraphFont"/>
    <w:uiPriority w:val="99"/>
    <w:semiHidden/>
    <w:unhideWhenUsed/>
    <w:rsid w:val="00220EEB"/>
    <w:rPr>
      <w:color w:val="605E5C"/>
      <w:shd w:val="clear" w:color="auto" w:fill="E1DFDD"/>
    </w:rPr>
  </w:style>
  <w:style w:type="character" w:customStyle="1" w:styleId="UnresolvedMention21">
    <w:name w:val="Unresolved Mention21"/>
    <w:basedOn w:val="DefaultParagraphFont"/>
    <w:uiPriority w:val="99"/>
    <w:semiHidden/>
    <w:unhideWhenUsed/>
    <w:rsid w:val="005D7889"/>
    <w:rPr>
      <w:color w:val="605E5C"/>
      <w:shd w:val="clear" w:color="auto" w:fill="E1DFDD"/>
    </w:rPr>
  </w:style>
  <w:style w:type="character" w:customStyle="1" w:styleId="s1">
    <w:name w:val="s1"/>
    <w:basedOn w:val="DefaultParagraphFont"/>
    <w:rsid w:val="00E73BD8"/>
  </w:style>
  <w:style w:type="character" w:styleId="UnresolvedMention">
    <w:name w:val="Unresolved Mention"/>
    <w:basedOn w:val="DefaultParagraphFont"/>
    <w:uiPriority w:val="99"/>
    <w:semiHidden/>
    <w:unhideWhenUsed/>
    <w:rsid w:val="002A0B0C"/>
    <w:rPr>
      <w:color w:val="605E5C"/>
      <w:shd w:val="clear" w:color="auto" w:fill="E1DFDD"/>
    </w:rPr>
  </w:style>
  <w:style w:type="paragraph" w:customStyle="1" w:styleId="wrappable">
    <w:name w:val="wrappable"/>
    <w:basedOn w:val="Normal"/>
    <w:rsid w:val="00C81285"/>
    <w:pPr>
      <w:spacing w:before="100" w:beforeAutospacing="1" w:after="100" w:afterAutospacing="1"/>
    </w:pPr>
    <w:rPr>
      <w:rFonts w:ascii="Times New Roman" w:hAnsi="Times New Roman"/>
      <w:sz w:val="24"/>
      <w:lang w:val="en-AU" w:eastAsia="en-AU"/>
    </w:rPr>
  </w:style>
  <w:style w:type="character" w:customStyle="1" w:styleId="pl-k">
    <w:name w:val="pl-k"/>
    <w:basedOn w:val="DefaultParagraphFont"/>
    <w:rsid w:val="007B4786"/>
  </w:style>
  <w:style w:type="character" w:customStyle="1" w:styleId="pl-c1">
    <w:name w:val="pl-c1"/>
    <w:basedOn w:val="DefaultParagraphFont"/>
    <w:rsid w:val="007B4786"/>
  </w:style>
  <w:style w:type="character" w:customStyle="1" w:styleId="pl-s">
    <w:name w:val="pl-s"/>
    <w:basedOn w:val="DefaultParagraphFont"/>
    <w:rsid w:val="007B4786"/>
  </w:style>
  <w:style w:type="character" w:customStyle="1" w:styleId="pl-pds">
    <w:name w:val="pl-pds"/>
    <w:basedOn w:val="DefaultParagraphFont"/>
    <w:rsid w:val="007B4786"/>
  </w:style>
  <w:style w:type="character" w:customStyle="1" w:styleId="pl-c">
    <w:name w:val="pl-c"/>
    <w:basedOn w:val="DefaultParagraphFont"/>
    <w:rsid w:val="007B4786"/>
  </w:style>
  <w:style w:type="paragraph" w:customStyle="1" w:styleId="graf">
    <w:name w:val="graf"/>
    <w:basedOn w:val="Normal"/>
    <w:rsid w:val="00884693"/>
    <w:pPr>
      <w:spacing w:before="100" w:beforeAutospacing="1" w:after="100" w:afterAutospacing="1"/>
    </w:pPr>
    <w:rPr>
      <w:rFonts w:ascii="Times New Roman" w:hAnsi="Times New Roman"/>
      <w:sz w:val="24"/>
      <w:lang w:val="en-AU" w:eastAsia="en-AU"/>
    </w:rPr>
  </w:style>
  <w:style w:type="character" w:customStyle="1" w:styleId="pl-en">
    <w:name w:val="pl-en"/>
    <w:basedOn w:val="DefaultParagraphFont"/>
    <w:rsid w:val="00DC42BA"/>
  </w:style>
  <w:style w:type="character" w:customStyle="1" w:styleId="pl-smi">
    <w:name w:val="pl-smi"/>
    <w:basedOn w:val="DefaultParagraphFont"/>
    <w:rsid w:val="00DC42BA"/>
  </w:style>
  <w:style w:type="character" w:customStyle="1" w:styleId="token">
    <w:name w:val="token"/>
    <w:basedOn w:val="DefaultParagraphFont"/>
    <w:rsid w:val="006E3821"/>
  </w:style>
  <w:style w:type="character" w:customStyle="1" w:styleId="nt">
    <w:name w:val="nt"/>
    <w:basedOn w:val="DefaultParagraphFont"/>
    <w:rsid w:val="00E86CD2"/>
  </w:style>
  <w:style w:type="character" w:customStyle="1" w:styleId="na">
    <w:name w:val="na"/>
    <w:basedOn w:val="DefaultParagraphFont"/>
    <w:rsid w:val="00E86CD2"/>
  </w:style>
  <w:style w:type="character" w:customStyle="1" w:styleId="nx">
    <w:name w:val="nx"/>
    <w:basedOn w:val="DefaultParagraphFont"/>
    <w:rsid w:val="00E86CD2"/>
  </w:style>
  <w:style w:type="character" w:customStyle="1" w:styleId="markup--quote">
    <w:name w:val="markup--quote"/>
    <w:basedOn w:val="DefaultParagraphFont"/>
    <w:rsid w:val="005650F0"/>
  </w:style>
  <w:style w:type="character" w:customStyle="1" w:styleId="hljs-attr">
    <w:name w:val="hljs-attr"/>
    <w:basedOn w:val="DefaultParagraphFont"/>
    <w:rsid w:val="008B767E"/>
  </w:style>
  <w:style w:type="character" w:customStyle="1" w:styleId="hljs-builtin">
    <w:name w:val="hljs-built_in"/>
    <w:basedOn w:val="DefaultParagraphFont"/>
    <w:rsid w:val="00C05EE3"/>
  </w:style>
  <w:style w:type="paragraph" w:customStyle="1" w:styleId="summary">
    <w:name w:val="summary"/>
    <w:basedOn w:val="Normal"/>
    <w:rsid w:val="00821A94"/>
    <w:pPr>
      <w:spacing w:before="100" w:beforeAutospacing="1" w:after="100" w:afterAutospacing="1"/>
    </w:pPr>
    <w:rPr>
      <w:rFonts w:ascii="Times New Roman" w:hAnsi="Times New Roman"/>
      <w:sz w:val="24"/>
      <w:lang w:val="en-AU" w:eastAsia="en-AU"/>
    </w:rPr>
  </w:style>
  <w:style w:type="character" w:customStyle="1" w:styleId="ilfuvd">
    <w:name w:val="ilfuvd"/>
    <w:basedOn w:val="DefaultParagraphFont"/>
    <w:rsid w:val="007B5F67"/>
  </w:style>
  <w:style w:type="character" w:customStyle="1" w:styleId="hljs-interface">
    <w:name w:val="hljs-interface"/>
    <w:basedOn w:val="DefaultParagraphFont"/>
    <w:rsid w:val="004D1909"/>
  </w:style>
  <w:style w:type="character" w:customStyle="1" w:styleId="hljs-constructor">
    <w:name w:val="hljs-constructor"/>
    <w:basedOn w:val="DefaultParagraphFont"/>
    <w:rsid w:val="00A61A2F"/>
  </w:style>
  <w:style w:type="character" w:customStyle="1" w:styleId="pl-e">
    <w:name w:val="pl-e"/>
    <w:basedOn w:val="DefaultParagraphFont"/>
    <w:rsid w:val="005B2555"/>
  </w:style>
  <w:style w:type="character" w:customStyle="1" w:styleId="pl-v">
    <w:name w:val="pl-v"/>
    <w:basedOn w:val="DefaultParagraphFont"/>
    <w:rsid w:val="005B2555"/>
  </w:style>
  <w:style w:type="character" w:customStyle="1" w:styleId="Emphasis1">
    <w:name w:val="Emphasis1"/>
    <w:basedOn w:val="DefaultParagraphFont"/>
    <w:rsid w:val="00E67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885">
      <w:bodyDiv w:val="1"/>
      <w:marLeft w:val="0"/>
      <w:marRight w:val="0"/>
      <w:marTop w:val="0"/>
      <w:marBottom w:val="0"/>
      <w:divBdr>
        <w:top w:val="none" w:sz="0" w:space="0" w:color="auto"/>
        <w:left w:val="none" w:sz="0" w:space="0" w:color="auto"/>
        <w:bottom w:val="none" w:sz="0" w:space="0" w:color="auto"/>
        <w:right w:val="none" w:sz="0" w:space="0" w:color="auto"/>
      </w:divBdr>
    </w:div>
    <w:div w:id="25839502">
      <w:bodyDiv w:val="1"/>
      <w:marLeft w:val="0"/>
      <w:marRight w:val="0"/>
      <w:marTop w:val="0"/>
      <w:marBottom w:val="0"/>
      <w:divBdr>
        <w:top w:val="none" w:sz="0" w:space="0" w:color="auto"/>
        <w:left w:val="none" w:sz="0" w:space="0" w:color="auto"/>
        <w:bottom w:val="none" w:sz="0" w:space="0" w:color="auto"/>
        <w:right w:val="none" w:sz="0" w:space="0" w:color="auto"/>
      </w:divBdr>
    </w:div>
    <w:div w:id="47995712">
      <w:bodyDiv w:val="1"/>
      <w:marLeft w:val="0"/>
      <w:marRight w:val="0"/>
      <w:marTop w:val="0"/>
      <w:marBottom w:val="0"/>
      <w:divBdr>
        <w:top w:val="none" w:sz="0" w:space="0" w:color="auto"/>
        <w:left w:val="none" w:sz="0" w:space="0" w:color="auto"/>
        <w:bottom w:val="none" w:sz="0" w:space="0" w:color="auto"/>
        <w:right w:val="none" w:sz="0" w:space="0" w:color="auto"/>
      </w:divBdr>
    </w:div>
    <w:div w:id="49234607">
      <w:bodyDiv w:val="1"/>
      <w:marLeft w:val="0"/>
      <w:marRight w:val="0"/>
      <w:marTop w:val="0"/>
      <w:marBottom w:val="0"/>
      <w:divBdr>
        <w:top w:val="none" w:sz="0" w:space="0" w:color="auto"/>
        <w:left w:val="none" w:sz="0" w:space="0" w:color="auto"/>
        <w:bottom w:val="none" w:sz="0" w:space="0" w:color="auto"/>
        <w:right w:val="none" w:sz="0" w:space="0" w:color="auto"/>
      </w:divBdr>
    </w:div>
    <w:div w:id="53744381">
      <w:bodyDiv w:val="1"/>
      <w:marLeft w:val="0"/>
      <w:marRight w:val="0"/>
      <w:marTop w:val="0"/>
      <w:marBottom w:val="0"/>
      <w:divBdr>
        <w:top w:val="none" w:sz="0" w:space="0" w:color="auto"/>
        <w:left w:val="none" w:sz="0" w:space="0" w:color="auto"/>
        <w:bottom w:val="none" w:sz="0" w:space="0" w:color="auto"/>
        <w:right w:val="none" w:sz="0" w:space="0" w:color="auto"/>
      </w:divBdr>
      <w:divsChild>
        <w:div w:id="877083502">
          <w:marLeft w:val="0"/>
          <w:marRight w:val="0"/>
          <w:marTop w:val="0"/>
          <w:marBottom w:val="0"/>
          <w:divBdr>
            <w:top w:val="none" w:sz="0" w:space="0" w:color="auto"/>
            <w:left w:val="none" w:sz="0" w:space="0" w:color="auto"/>
            <w:bottom w:val="none" w:sz="0" w:space="0" w:color="auto"/>
            <w:right w:val="none" w:sz="0" w:space="0" w:color="auto"/>
          </w:divBdr>
        </w:div>
      </w:divsChild>
    </w:div>
    <w:div w:id="55856846">
      <w:bodyDiv w:val="1"/>
      <w:marLeft w:val="0"/>
      <w:marRight w:val="0"/>
      <w:marTop w:val="0"/>
      <w:marBottom w:val="0"/>
      <w:divBdr>
        <w:top w:val="none" w:sz="0" w:space="0" w:color="auto"/>
        <w:left w:val="none" w:sz="0" w:space="0" w:color="auto"/>
        <w:bottom w:val="none" w:sz="0" w:space="0" w:color="auto"/>
        <w:right w:val="none" w:sz="0" w:space="0" w:color="auto"/>
      </w:divBdr>
    </w:div>
    <w:div w:id="59058379">
      <w:bodyDiv w:val="1"/>
      <w:marLeft w:val="0"/>
      <w:marRight w:val="0"/>
      <w:marTop w:val="0"/>
      <w:marBottom w:val="0"/>
      <w:divBdr>
        <w:top w:val="none" w:sz="0" w:space="0" w:color="auto"/>
        <w:left w:val="none" w:sz="0" w:space="0" w:color="auto"/>
        <w:bottom w:val="none" w:sz="0" w:space="0" w:color="auto"/>
        <w:right w:val="none" w:sz="0" w:space="0" w:color="auto"/>
      </w:divBdr>
    </w:div>
    <w:div w:id="59865967">
      <w:bodyDiv w:val="1"/>
      <w:marLeft w:val="0"/>
      <w:marRight w:val="0"/>
      <w:marTop w:val="0"/>
      <w:marBottom w:val="0"/>
      <w:divBdr>
        <w:top w:val="none" w:sz="0" w:space="0" w:color="auto"/>
        <w:left w:val="none" w:sz="0" w:space="0" w:color="auto"/>
        <w:bottom w:val="none" w:sz="0" w:space="0" w:color="auto"/>
        <w:right w:val="none" w:sz="0" w:space="0" w:color="auto"/>
      </w:divBdr>
    </w:div>
    <w:div w:id="67726838">
      <w:bodyDiv w:val="1"/>
      <w:marLeft w:val="0"/>
      <w:marRight w:val="0"/>
      <w:marTop w:val="0"/>
      <w:marBottom w:val="0"/>
      <w:divBdr>
        <w:top w:val="none" w:sz="0" w:space="0" w:color="auto"/>
        <w:left w:val="none" w:sz="0" w:space="0" w:color="auto"/>
        <w:bottom w:val="none" w:sz="0" w:space="0" w:color="auto"/>
        <w:right w:val="none" w:sz="0" w:space="0" w:color="auto"/>
      </w:divBdr>
    </w:div>
    <w:div w:id="106435469">
      <w:bodyDiv w:val="1"/>
      <w:marLeft w:val="0"/>
      <w:marRight w:val="0"/>
      <w:marTop w:val="0"/>
      <w:marBottom w:val="0"/>
      <w:divBdr>
        <w:top w:val="none" w:sz="0" w:space="0" w:color="auto"/>
        <w:left w:val="none" w:sz="0" w:space="0" w:color="auto"/>
        <w:bottom w:val="none" w:sz="0" w:space="0" w:color="auto"/>
        <w:right w:val="none" w:sz="0" w:space="0" w:color="auto"/>
      </w:divBdr>
    </w:div>
    <w:div w:id="110561781">
      <w:bodyDiv w:val="1"/>
      <w:marLeft w:val="0"/>
      <w:marRight w:val="0"/>
      <w:marTop w:val="0"/>
      <w:marBottom w:val="0"/>
      <w:divBdr>
        <w:top w:val="none" w:sz="0" w:space="0" w:color="auto"/>
        <w:left w:val="none" w:sz="0" w:space="0" w:color="auto"/>
        <w:bottom w:val="none" w:sz="0" w:space="0" w:color="auto"/>
        <w:right w:val="none" w:sz="0" w:space="0" w:color="auto"/>
      </w:divBdr>
      <w:divsChild>
        <w:div w:id="823163102">
          <w:marLeft w:val="0"/>
          <w:marRight w:val="0"/>
          <w:marTop w:val="0"/>
          <w:marBottom w:val="0"/>
          <w:divBdr>
            <w:top w:val="none" w:sz="0" w:space="0" w:color="auto"/>
            <w:left w:val="none" w:sz="0" w:space="0" w:color="auto"/>
            <w:bottom w:val="none" w:sz="0" w:space="0" w:color="auto"/>
            <w:right w:val="none" w:sz="0" w:space="0" w:color="auto"/>
          </w:divBdr>
          <w:divsChild>
            <w:div w:id="660887603">
              <w:marLeft w:val="0"/>
              <w:marRight w:val="0"/>
              <w:marTop w:val="0"/>
              <w:marBottom w:val="0"/>
              <w:divBdr>
                <w:top w:val="none" w:sz="0" w:space="0" w:color="auto"/>
                <w:left w:val="none" w:sz="0" w:space="0" w:color="auto"/>
                <w:bottom w:val="none" w:sz="0" w:space="0" w:color="auto"/>
                <w:right w:val="none" w:sz="0" w:space="0" w:color="auto"/>
              </w:divBdr>
            </w:div>
            <w:div w:id="869148003">
              <w:marLeft w:val="0"/>
              <w:marRight w:val="0"/>
              <w:marTop w:val="0"/>
              <w:marBottom w:val="0"/>
              <w:divBdr>
                <w:top w:val="none" w:sz="0" w:space="0" w:color="auto"/>
                <w:left w:val="none" w:sz="0" w:space="0" w:color="auto"/>
                <w:bottom w:val="none" w:sz="0" w:space="0" w:color="auto"/>
                <w:right w:val="none" w:sz="0" w:space="0" w:color="auto"/>
              </w:divBdr>
            </w:div>
            <w:div w:id="1626498001">
              <w:marLeft w:val="0"/>
              <w:marRight w:val="0"/>
              <w:marTop w:val="0"/>
              <w:marBottom w:val="0"/>
              <w:divBdr>
                <w:top w:val="none" w:sz="0" w:space="0" w:color="auto"/>
                <w:left w:val="none" w:sz="0" w:space="0" w:color="auto"/>
                <w:bottom w:val="none" w:sz="0" w:space="0" w:color="auto"/>
                <w:right w:val="none" w:sz="0" w:space="0" w:color="auto"/>
              </w:divBdr>
            </w:div>
            <w:div w:id="2000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8826">
      <w:bodyDiv w:val="1"/>
      <w:marLeft w:val="0"/>
      <w:marRight w:val="0"/>
      <w:marTop w:val="0"/>
      <w:marBottom w:val="0"/>
      <w:divBdr>
        <w:top w:val="none" w:sz="0" w:space="0" w:color="auto"/>
        <w:left w:val="none" w:sz="0" w:space="0" w:color="auto"/>
        <w:bottom w:val="none" w:sz="0" w:space="0" w:color="auto"/>
        <w:right w:val="none" w:sz="0" w:space="0" w:color="auto"/>
      </w:divBdr>
    </w:div>
    <w:div w:id="126244277">
      <w:bodyDiv w:val="1"/>
      <w:marLeft w:val="0"/>
      <w:marRight w:val="0"/>
      <w:marTop w:val="0"/>
      <w:marBottom w:val="0"/>
      <w:divBdr>
        <w:top w:val="none" w:sz="0" w:space="0" w:color="auto"/>
        <w:left w:val="none" w:sz="0" w:space="0" w:color="auto"/>
        <w:bottom w:val="none" w:sz="0" w:space="0" w:color="auto"/>
        <w:right w:val="none" w:sz="0" w:space="0" w:color="auto"/>
      </w:divBdr>
    </w:div>
    <w:div w:id="126777909">
      <w:bodyDiv w:val="1"/>
      <w:marLeft w:val="0"/>
      <w:marRight w:val="0"/>
      <w:marTop w:val="0"/>
      <w:marBottom w:val="0"/>
      <w:divBdr>
        <w:top w:val="none" w:sz="0" w:space="0" w:color="auto"/>
        <w:left w:val="none" w:sz="0" w:space="0" w:color="auto"/>
        <w:bottom w:val="none" w:sz="0" w:space="0" w:color="auto"/>
        <w:right w:val="none" w:sz="0" w:space="0" w:color="auto"/>
      </w:divBdr>
    </w:div>
    <w:div w:id="134876797">
      <w:bodyDiv w:val="1"/>
      <w:marLeft w:val="0"/>
      <w:marRight w:val="0"/>
      <w:marTop w:val="0"/>
      <w:marBottom w:val="0"/>
      <w:divBdr>
        <w:top w:val="none" w:sz="0" w:space="0" w:color="auto"/>
        <w:left w:val="none" w:sz="0" w:space="0" w:color="auto"/>
        <w:bottom w:val="none" w:sz="0" w:space="0" w:color="auto"/>
        <w:right w:val="none" w:sz="0" w:space="0" w:color="auto"/>
      </w:divBdr>
      <w:divsChild>
        <w:div w:id="1208177316">
          <w:marLeft w:val="0"/>
          <w:marRight w:val="0"/>
          <w:marTop w:val="0"/>
          <w:marBottom w:val="0"/>
          <w:divBdr>
            <w:top w:val="none" w:sz="0" w:space="0" w:color="auto"/>
            <w:left w:val="none" w:sz="0" w:space="0" w:color="auto"/>
            <w:bottom w:val="none" w:sz="0" w:space="0" w:color="auto"/>
            <w:right w:val="none" w:sz="0" w:space="0" w:color="auto"/>
          </w:divBdr>
          <w:divsChild>
            <w:div w:id="101102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768900">
      <w:bodyDiv w:val="1"/>
      <w:marLeft w:val="0"/>
      <w:marRight w:val="0"/>
      <w:marTop w:val="0"/>
      <w:marBottom w:val="0"/>
      <w:divBdr>
        <w:top w:val="none" w:sz="0" w:space="0" w:color="auto"/>
        <w:left w:val="none" w:sz="0" w:space="0" w:color="auto"/>
        <w:bottom w:val="none" w:sz="0" w:space="0" w:color="auto"/>
        <w:right w:val="none" w:sz="0" w:space="0" w:color="auto"/>
      </w:divBdr>
      <w:divsChild>
        <w:div w:id="1192645451">
          <w:marLeft w:val="0"/>
          <w:marRight w:val="0"/>
          <w:marTop w:val="0"/>
          <w:marBottom w:val="0"/>
          <w:divBdr>
            <w:top w:val="none" w:sz="0" w:space="0" w:color="auto"/>
            <w:left w:val="none" w:sz="0" w:space="0" w:color="auto"/>
            <w:bottom w:val="none" w:sz="0" w:space="0" w:color="auto"/>
            <w:right w:val="none" w:sz="0" w:space="0" w:color="auto"/>
          </w:divBdr>
          <w:divsChild>
            <w:div w:id="1939439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94672">
          <w:marLeft w:val="0"/>
          <w:marRight w:val="0"/>
          <w:marTop w:val="0"/>
          <w:marBottom w:val="0"/>
          <w:divBdr>
            <w:top w:val="none" w:sz="0" w:space="0" w:color="auto"/>
            <w:left w:val="none" w:sz="0" w:space="0" w:color="auto"/>
            <w:bottom w:val="none" w:sz="0" w:space="0" w:color="auto"/>
            <w:right w:val="none" w:sz="0" w:space="0" w:color="auto"/>
          </w:divBdr>
          <w:divsChild>
            <w:div w:id="22676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220674">
      <w:bodyDiv w:val="1"/>
      <w:marLeft w:val="0"/>
      <w:marRight w:val="0"/>
      <w:marTop w:val="0"/>
      <w:marBottom w:val="0"/>
      <w:divBdr>
        <w:top w:val="none" w:sz="0" w:space="0" w:color="auto"/>
        <w:left w:val="none" w:sz="0" w:space="0" w:color="auto"/>
        <w:bottom w:val="none" w:sz="0" w:space="0" w:color="auto"/>
        <w:right w:val="none" w:sz="0" w:space="0" w:color="auto"/>
      </w:divBdr>
    </w:div>
    <w:div w:id="158817470">
      <w:bodyDiv w:val="1"/>
      <w:marLeft w:val="0"/>
      <w:marRight w:val="0"/>
      <w:marTop w:val="0"/>
      <w:marBottom w:val="0"/>
      <w:divBdr>
        <w:top w:val="none" w:sz="0" w:space="0" w:color="auto"/>
        <w:left w:val="none" w:sz="0" w:space="0" w:color="auto"/>
        <w:bottom w:val="none" w:sz="0" w:space="0" w:color="auto"/>
        <w:right w:val="none" w:sz="0" w:space="0" w:color="auto"/>
      </w:divBdr>
    </w:div>
    <w:div w:id="200288461">
      <w:bodyDiv w:val="1"/>
      <w:marLeft w:val="0"/>
      <w:marRight w:val="0"/>
      <w:marTop w:val="0"/>
      <w:marBottom w:val="0"/>
      <w:divBdr>
        <w:top w:val="none" w:sz="0" w:space="0" w:color="auto"/>
        <w:left w:val="none" w:sz="0" w:space="0" w:color="auto"/>
        <w:bottom w:val="none" w:sz="0" w:space="0" w:color="auto"/>
        <w:right w:val="none" w:sz="0" w:space="0" w:color="auto"/>
      </w:divBdr>
    </w:div>
    <w:div w:id="200703308">
      <w:bodyDiv w:val="1"/>
      <w:marLeft w:val="0"/>
      <w:marRight w:val="0"/>
      <w:marTop w:val="0"/>
      <w:marBottom w:val="0"/>
      <w:divBdr>
        <w:top w:val="none" w:sz="0" w:space="0" w:color="auto"/>
        <w:left w:val="none" w:sz="0" w:space="0" w:color="auto"/>
        <w:bottom w:val="none" w:sz="0" w:space="0" w:color="auto"/>
        <w:right w:val="none" w:sz="0" w:space="0" w:color="auto"/>
      </w:divBdr>
    </w:div>
    <w:div w:id="222762139">
      <w:bodyDiv w:val="1"/>
      <w:marLeft w:val="0"/>
      <w:marRight w:val="0"/>
      <w:marTop w:val="0"/>
      <w:marBottom w:val="0"/>
      <w:divBdr>
        <w:top w:val="none" w:sz="0" w:space="0" w:color="auto"/>
        <w:left w:val="none" w:sz="0" w:space="0" w:color="auto"/>
        <w:bottom w:val="none" w:sz="0" w:space="0" w:color="auto"/>
        <w:right w:val="none" w:sz="0" w:space="0" w:color="auto"/>
      </w:divBdr>
    </w:div>
    <w:div w:id="228733893">
      <w:bodyDiv w:val="1"/>
      <w:marLeft w:val="0"/>
      <w:marRight w:val="0"/>
      <w:marTop w:val="0"/>
      <w:marBottom w:val="0"/>
      <w:divBdr>
        <w:top w:val="none" w:sz="0" w:space="0" w:color="auto"/>
        <w:left w:val="none" w:sz="0" w:space="0" w:color="auto"/>
        <w:bottom w:val="none" w:sz="0" w:space="0" w:color="auto"/>
        <w:right w:val="none" w:sz="0" w:space="0" w:color="auto"/>
      </w:divBdr>
      <w:divsChild>
        <w:div w:id="1359356650">
          <w:marLeft w:val="0"/>
          <w:marRight w:val="0"/>
          <w:marTop w:val="0"/>
          <w:marBottom w:val="0"/>
          <w:divBdr>
            <w:top w:val="none" w:sz="0" w:space="0" w:color="auto"/>
            <w:left w:val="none" w:sz="0" w:space="0" w:color="auto"/>
            <w:bottom w:val="none" w:sz="0" w:space="0" w:color="auto"/>
            <w:right w:val="none" w:sz="0" w:space="0" w:color="auto"/>
          </w:divBdr>
          <w:divsChild>
            <w:div w:id="987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3182">
      <w:bodyDiv w:val="1"/>
      <w:marLeft w:val="0"/>
      <w:marRight w:val="0"/>
      <w:marTop w:val="0"/>
      <w:marBottom w:val="0"/>
      <w:divBdr>
        <w:top w:val="none" w:sz="0" w:space="0" w:color="auto"/>
        <w:left w:val="none" w:sz="0" w:space="0" w:color="auto"/>
        <w:bottom w:val="none" w:sz="0" w:space="0" w:color="auto"/>
        <w:right w:val="none" w:sz="0" w:space="0" w:color="auto"/>
      </w:divBdr>
    </w:div>
    <w:div w:id="255016671">
      <w:bodyDiv w:val="1"/>
      <w:marLeft w:val="0"/>
      <w:marRight w:val="0"/>
      <w:marTop w:val="0"/>
      <w:marBottom w:val="0"/>
      <w:divBdr>
        <w:top w:val="none" w:sz="0" w:space="0" w:color="auto"/>
        <w:left w:val="none" w:sz="0" w:space="0" w:color="auto"/>
        <w:bottom w:val="none" w:sz="0" w:space="0" w:color="auto"/>
        <w:right w:val="none" w:sz="0" w:space="0" w:color="auto"/>
      </w:divBdr>
    </w:div>
    <w:div w:id="258611166">
      <w:bodyDiv w:val="1"/>
      <w:marLeft w:val="0"/>
      <w:marRight w:val="0"/>
      <w:marTop w:val="0"/>
      <w:marBottom w:val="0"/>
      <w:divBdr>
        <w:top w:val="none" w:sz="0" w:space="0" w:color="auto"/>
        <w:left w:val="none" w:sz="0" w:space="0" w:color="auto"/>
        <w:bottom w:val="none" w:sz="0" w:space="0" w:color="auto"/>
        <w:right w:val="none" w:sz="0" w:space="0" w:color="auto"/>
      </w:divBdr>
      <w:divsChild>
        <w:div w:id="846290117">
          <w:marLeft w:val="0"/>
          <w:marRight w:val="0"/>
          <w:marTop w:val="0"/>
          <w:marBottom w:val="0"/>
          <w:divBdr>
            <w:top w:val="none" w:sz="0" w:space="0" w:color="auto"/>
            <w:left w:val="none" w:sz="0" w:space="0" w:color="auto"/>
            <w:bottom w:val="none" w:sz="0" w:space="0" w:color="auto"/>
            <w:right w:val="none" w:sz="0" w:space="0" w:color="auto"/>
          </w:divBdr>
          <w:divsChild>
            <w:div w:id="224072379">
              <w:marLeft w:val="0"/>
              <w:marRight w:val="0"/>
              <w:marTop w:val="0"/>
              <w:marBottom w:val="0"/>
              <w:divBdr>
                <w:top w:val="none" w:sz="0" w:space="0" w:color="auto"/>
                <w:left w:val="none" w:sz="0" w:space="0" w:color="auto"/>
                <w:bottom w:val="none" w:sz="0" w:space="0" w:color="auto"/>
                <w:right w:val="none" w:sz="0" w:space="0" w:color="auto"/>
              </w:divBdr>
            </w:div>
            <w:div w:id="414011431">
              <w:marLeft w:val="0"/>
              <w:marRight w:val="0"/>
              <w:marTop w:val="0"/>
              <w:marBottom w:val="0"/>
              <w:divBdr>
                <w:top w:val="none" w:sz="0" w:space="0" w:color="auto"/>
                <w:left w:val="none" w:sz="0" w:space="0" w:color="auto"/>
                <w:bottom w:val="none" w:sz="0" w:space="0" w:color="auto"/>
                <w:right w:val="none" w:sz="0" w:space="0" w:color="auto"/>
              </w:divBdr>
            </w:div>
            <w:div w:id="1505437637">
              <w:marLeft w:val="0"/>
              <w:marRight w:val="0"/>
              <w:marTop w:val="0"/>
              <w:marBottom w:val="0"/>
              <w:divBdr>
                <w:top w:val="none" w:sz="0" w:space="0" w:color="auto"/>
                <w:left w:val="none" w:sz="0" w:space="0" w:color="auto"/>
                <w:bottom w:val="none" w:sz="0" w:space="0" w:color="auto"/>
                <w:right w:val="none" w:sz="0" w:space="0" w:color="auto"/>
              </w:divBdr>
            </w:div>
            <w:div w:id="2038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6528">
      <w:bodyDiv w:val="1"/>
      <w:marLeft w:val="0"/>
      <w:marRight w:val="0"/>
      <w:marTop w:val="0"/>
      <w:marBottom w:val="0"/>
      <w:divBdr>
        <w:top w:val="none" w:sz="0" w:space="0" w:color="auto"/>
        <w:left w:val="none" w:sz="0" w:space="0" w:color="auto"/>
        <w:bottom w:val="none" w:sz="0" w:space="0" w:color="auto"/>
        <w:right w:val="none" w:sz="0" w:space="0" w:color="auto"/>
      </w:divBdr>
      <w:divsChild>
        <w:div w:id="949628414">
          <w:marLeft w:val="0"/>
          <w:marRight w:val="0"/>
          <w:marTop w:val="0"/>
          <w:marBottom w:val="0"/>
          <w:divBdr>
            <w:top w:val="none" w:sz="0" w:space="0" w:color="auto"/>
            <w:left w:val="none" w:sz="0" w:space="0" w:color="auto"/>
            <w:bottom w:val="none" w:sz="0" w:space="0" w:color="auto"/>
            <w:right w:val="none" w:sz="0" w:space="0" w:color="auto"/>
          </w:divBdr>
          <w:divsChild>
            <w:div w:id="889919993">
              <w:marLeft w:val="0"/>
              <w:marRight w:val="0"/>
              <w:marTop w:val="0"/>
              <w:marBottom w:val="0"/>
              <w:divBdr>
                <w:top w:val="none" w:sz="0" w:space="0" w:color="auto"/>
                <w:left w:val="none" w:sz="0" w:space="0" w:color="auto"/>
                <w:bottom w:val="none" w:sz="0" w:space="0" w:color="auto"/>
                <w:right w:val="none" w:sz="0" w:space="0" w:color="auto"/>
              </w:divBdr>
            </w:div>
            <w:div w:id="960956165">
              <w:marLeft w:val="0"/>
              <w:marRight w:val="0"/>
              <w:marTop w:val="0"/>
              <w:marBottom w:val="0"/>
              <w:divBdr>
                <w:top w:val="none" w:sz="0" w:space="0" w:color="auto"/>
                <w:left w:val="none" w:sz="0" w:space="0" w:color="auto"/>
                <w:bottom w:val="none" w:sz="0" w:space="0" w:color="auto"/>
                <w:right w:val="none" w:sz="0" w:space="0" w:color="auto"/>
              </w:divBdr>
            </w:div>
            <w:div w:id="1206135499">
              <w:marLeft w:val="0"/>
              <w:marRight w:val="0"/>
              <w:marTop w:val="0"/>
              <w:marBottom w:val="0"/>
              <w:divBdr>
                <w:top w:val="none" w:sz="0" w:space="0" w:color="auto"/>
                <w:left w:val="none" w:sz="0" w:space="0" w:color="auto"/>
                <w:bottom w:val="none" w:sz="0" w:space="0" w:color="auto"/>
                <w:right w:val="none" w:sz="0" w:space="0" w:color="auto"/>
              </w:divBdr>
            </w:div>
            <w:div w:id="1646472952">
              <w:marLeft w:val="0"/>
              <w:marRight w:val="0"/>
              <w:marTop w:val="0"/>
              <w:marBottom w:val="0"/>
              <w:divBdr>
                <w:top w:val="none" w:sz="0" w:space="0" w:color="auto"/>
                <w:left w:val="none" w:sz="0" w:space="0" w:color="auto"/>
                <w:bottom w:val="none" w:sz="0" w:space="0" w:color="auto"/>
                <w:right w:val="none" w:sz="0" w:space="0" w:color="auto"/>
              </w:divBdr>
            </w:div>
            <w:div w:id="1766490019">
              <w:marLeft w:val="0"/>
              <w:marRight w:val="0"/>
              <w:marTop w:val="0"/>
              <w:marBottom w:val="0"/>
              <w:divBdr>
                <w:top w:val="none" w:sz="0" w:space="0" w:color="auto"/>
                <w:left w:val="none" w:sz="0" w:space="0" w:color="auto"/>
                <w:bottom w:val="none" w:sz="0" w:space="0" w:color="auto"/>
                <w:right w:val="none" w:sz="0" w:space="0" w:color="auto"/>
              </w:divBdr>
            </w:div>
            <w:div w:id="2054385411">
              <w:marLeft w:val="0"/>
              <w:marRight w:val="0"/>
              <w:marTop w:val="0"/>
              <w:marBottom w:val="0"/>
              <w:divBdr>
                <w:top w:val="none" w:sz="0" w:space="0" w:color="auto"/>
                <w:left w:val="none" w:sz="0" w:space="0" w:color="auto"/>
                <w:bottom w:val="none" w:sz="0" w:space="0" w:color="auto"/>
                <w:right w:val="none" w:sz="0" w:space="0" w:color="auto"/>
              </w:divBdr>
            </w:div>
            <w:div w:id="2058820823">
              <w:marLeft w:val="0"/>
              <w:marRight w:val="0"/>
              <w:marTop w:val="0"/>
              <w:marBottom w:val="0"/>
              <w:divBdr>
                <w:top w:val="none" w:sz="0" w:space="0" w:color="auto"/>
                <w:left w:val="none" w:sz="0" w:space="0" w:color="auto"/>
                <w:bottom w:val="none" w:sz="0" w:space="0" w:color="auto"/>
                <w:right w:val="none" w:sz="0" w:space="0" w:color="auto"/>
              </w:divBdr>
            </w:div>
            <w:div w:id="2142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455">
      <w:bodyDiv w:val="1"/>
      <w:marLeft w:val="0"/>
      <w:marRight w:val="0"/>
      <w:marTop w:val="0"/>
      <w:marBottom w:val="0"/>
      <w:divBdr>
        <w:top w:val="none" w:sz="0" w:space="0" w:color="auto"/>
        <w:left w:val="none" w:sz="0" w:space="0" w:color="auto"/>
        <w:bottom w:val="none" w:sz="0" w:space="0" w:color="auto"/>
        <w:right w:val="none" w:sz="0" w:space="0" w:color="auto"/>
      </w:divBdr>
      <w:divsChild>
        <w:div w:id="491718370">
          <w:marLeft w:val="0"/>
          <w:marRight w:val="0"/>
          <w:marTop w:val="0"/>
          <w:marBottom w:val="0"/>
          <w:divBdr>
            <w:top w:val="none" w:sz="0" w:space="0" w:color="auto"/>
            <w:left w:val="none" w:sz="0" w:space="0" w:color="auto"/>
            <w:bottom w:val="none" w:sz="0" w:space="0" w:color="auto"/>
            <w:right w:val="none" w:sz="0" w:space="0" w:color="auto"/>
          </w:divBdr>
          <w:divsChild>
            <w:div w:id="1927225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969283">
      <w:bodyDiv w:val="1"/>
      <w:marLeft w:val="0"/>
      <w:marRight w:val="0"/>
      <w:marTop w:val="0"/>
      <w:marBottom w:val="0"/>
      <w:divBdr>
        <w:top w:val="none" w:sz="0" w:space="0" w:color="auto"/>
        <w:left w:val="none" w:sz="0" w:space="0" w:color="auto"/>
        <w:bottom w:val="none" w:sz="0" w:space="0" w:color="auto"/>
        <w:right w:val="none" w:sz="0" w:space="0" w:color="auto"/>
      </w:divBdr>
      <w:divsChild>
        <w:div w:id="1291857553">
          <w:marLeft w:val="0"/>
          <w:marRight w:val="0"/>
          <w:marTop w:val="0"/>
          <w:marBottom w:val="0"/>
          <w:divBdr>
            <w:top w:val="none" w:sz="0" w:space="0" w:color="auto"/>
            <w:left w:val="none" w:sz="0" w:space="0" w:color="auto"/>
            <w:bottom w:val="none" w:sz="0" w:space="0" w:color="auto"/>
            <w:right w:val="none" w:sz="0" w:space="0" w:color="auto"/>
          </w:divBdr>
          <w:divsChild>
            <w:div w:id="403455319">
              <w:marLeft w:val="0"/>
              <w:marRight w:val="0"/>
              <w:marTop w:val="0"/>
              <w:marBottom w:val="0"/>
              <w:divBdr>
                <w:top w:val="none" w:sz="0" w:space="0" w:color="auto"/>
                <w:left w:val="none" w:sz="0" w:space="0" w:color="auto"/>
                <w:bottom w:val="none" w:sz="0" w:space="0" w:color="auto"/>
                <w:right w:val="none" w:sz="0" w:space="0" w:color="auto"/>
              </w:divBdr>
            </w:div>
            <w:div w:id="854228712">
              <w:marLeft w:val="0"/>
              <w:marRight w:val="0"/>
              <w:marTop w:val="0"/>
              <w:marBottom w:val="0"/>
              <w:divBdr>
                <w:top w:val="none" w:sz="0" w:space="0" w:color="auto"/>
                <w:left w:val="none" w:sz="0" w:space="0" w:color="auto"/>
                <w:bottom w:val="none" w:sz="0" w:space="0" w:color="auto"/>
                <w:right w:val="none" w:sz="0" w:space="0" w:color="auto"/>
              </w:divBdr>
            </w:div>
            <w:div w:id="1109817856">
              <w:marLeft w:val="0"/>
              <w:marRight w:val="0"/>
              <w:marTop w:val="0"/>
              <w:marBottom w:val="0"/>
              <w:divBdr>
                <w:top w:val="none" w:sz="0" w:space="0" w:color="auto"/>
                <w:left w:val="none" w:sz="0" w:space="0" w:color="auto"/>
                <w:bottom w:val="none" w:sz="0" w:space="0" w:color="auto"/>
                <w:right w:val="none" w:sz="0" w:space="0" w:color="auto"/>
              </w:divBdr>
            </w:div>
            <w:div w:id="1802184063">
              <w:marLeft w:val="0"/>
              <w:marRight w:val="0"/>
              <w:marTop w:val="0"/>
              <w:marBottom w:val="0"/>
              <w:divBdr>
                <w:top w:val="none" w:sz="0" w:space="0" w:color="auto"/>
                <w:left w:val="none" w:sz="0" w:space="0" w:color="auto"/>
                <w:bottom w:val="none" w:sz="0" w:space="0" w:color="auto"/>
                <w:right w:val="none" w:sz="0" w:space="0" w:color="auto"/>
              </w:divBdr>
            </w:div>
            <w:div w:id="1841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418">
      <w:bodyDiv w:val="1"/>
      <w:marLeft w:val="0"/>
      <w:marRight w:val="0"/>
      <w:marTop w:val="0"/>
      <w:marBottom w:val="0"/>
      <w:divBdr>
        <w:top w:val="none" w:sz="0" w:space="0" w:color="auto"/>
        <w:left w:val="none" w:sz="0" w:space="0" w:color="auto"/>
        <w:bottom w:val="none" w:sz="0" w:space="0" w:color="auto"/>
        <w:right w:val="none" w:sz="0" w:space="0" w:color="auto"/>
      </w:divBdr>
    </w:div>
    <w:div w:id="309217943">
      <w:bodyDiv w:val="1"/>
      <w:marLeft w:val="0"/>
      <w:marRight w:val="0"/>
      <w:marTop w:val="0"/>
      <w:marBottom w:val="0"/>
      <w:divBdr>
        <w:top w:val="none" w:sz="0" w:space="0" w:color="auto"/>
        <w:left w:val="none" w:sz="0" w:space="0" w:color="auto"/>
        <w:bottom w:val="none" w:sz="0" w:space="0" w:color="auto"/>
        <w:right w:val="none" w:sz="0" w:space="0" w:color="auto"/>
      </w:divBdr>
    </w:div>
    <w:div w:id="315913065">
      <w:bodyDiv w:val="1"/>
      <w:marLeft w:val="0"/>
      <w:marRight w:val="0"/>
      <w:marTop w:val="0"/>
      <w:marBottom w:val="0"/>
      <w:divBdr>
        <w:top w:val="none" w:sz="0" w:space="0" w:color="auto"/>
        <w:left w:val="none" w:sz="0" w:space="0" w:color="auto"/>
        <w:bottom w:val="none" w:sz="0" w:space="0" w:color="auto"/>
        <w:right w:val="none" w:sz="0" w:space="0" w:color="auto"/>
      </w:divBdr>
    </w:div>
    <w:div w:id="331614679">
      <w:bodyDiv w:val="1"/>
      <w:marLeft w:val="0"/>
      <w:marRight w:val="0"/>
      <w:marTop w:val="0"/>
      <w:marBottom w:val="0"/>
      <w:divBdr>
        <w:top w:val="none" w:sz="0" w:space="0" w:color="auto"/>
        <w:left w:val="none" w:sz="0" w:space="0" w:color="auto"/>
        <w:bottom w:val="none" w:sz="0" w:space="0" w:color="auto"/>
        <w:right w:val="none" w:sz="0" w:space="0" w:color="auto"/>
      </w:divBdr>
    </w:div>
    <w:div w:id="356850429">
      <w:bodyDiv w:val="1"/>
      <w:marLeft w:val="0"/>
      <w:marRight w:val="0"/>
      <w:marTop w:val="0"/>
      <w:marBottom w:val="0"/>
      <w:divBdr>
        <w:top w:val="none" w:sz="0" w:space="0" w:color="auto"/>
        <w:left w:val="none" w:sz="0" w:space="0" w:color="auto"/>
        <w:bottom w:val="none" w:sz="0" w:space="0" w:color="auto"/>
        <w:right w:val="none" w:sz="0" w:space="0" w:color="auto"/>
      </w:divBdr>
      <w:divsChild>
        <w:div w:id="994992315">
          <w:marLeft w:val="0"/>
          <w:marRight w:val="0"/>
          <w:marTop w:val="0"/>
          <w:marBottom w:val="0"/>
          <w:divBdr>
            <w:top w:val="none" w:sz="0" w:space="0" w:color="auto"/>
            <w:left w:val="none" w:sz="0" w:space="0" w:color="auto"/>
            <w:bottom w:val="none" w:sz="0" w:space="0" w:color="auto"/>
            <w:right w:val="none" w:sz="0" w:space="0" w:color="auto"/>
          </w:divBdr>
          <w:divsChild>
            <w:div w:id="12269771">
              <w:marLeft w:val="0"/>
              <w:marRight w:val="0"/>
              <w:marTop w:val="0"/>
              <w:marBottom w:val="0"/>
              <w:divBdr>
                <w:top w:val="none" w:sz="0" w:space="0" w:color="auto"/>
                <w:left w:val="none" w:sz="0" w:space="0" w:color="auto"/>
                <w:bottom w:val="none" w:sz="0" w:space="0" w:color="auto"/>
                <w:right w:val="none" w:sz="0" w:space="0" w:color="auto"/>
              </w:divBdr>
            </w:div>
            <w:div w:id="78254191">
              <w:marLeft w:val="0"/>
              <w:marRight w:val="0"/>
              <w:marTop w:val="0"/>
              <w:marBottom w:val="0"/>
              <w:divBdr>
                <w:top w:val="none" w:sz="0" w:space="0" w:color="auto"/>
                <w:left w:val="none" w:sz="0" w:space="0" w:color="auto"/>
                <w:bottom w:val="none" w:sz="0" w:space="0" w:color="auto"/>
                <w:right w:val="none" w:sz="0" w:space="0" w:color="auto"/>
              </w:divBdr>
            </w:div>
            <w:div w:id="84155605">
              <w:marLeft w:val="0"/>
              <w:marRight w:val="0"/>
              <w:marTop w:val="0"/>
              <w:marBottom w:val="0"/>
              <w:divBdr>
                <w:top w:val="none" w:sz="0" w:space="0" w:color="auto"/>
                <w:left w:val="none" w:sz="0" w:space="0" w:color="auto"/>
                <w:bottom w:val="none" w:sz="0" w:space="0" w:color="auto"/>
                <w:right w:val="none" w:sz="0" w:space="0" w:color="auto"/>
              </w:divBdr>
            </w:div>
            <w:div w:id="254098679">
              <w:marLeft w:val="0"/>
              <w:marRight w:val="0"/>
              <w:marTop w:val="0"/>
              <w:marBottom w:val="0"/>
              <w:divBdr>
                <w:top w:val="none" w:sz="0" w:space="0" w:color="auto"/>
                <w:left w:val="none" w:sz="0" w:space="0" w:color="auto"/>
                <w:bottom w:val="none" w:sz="0" w:space="0" w:color="auto"/>
                <w:right w:val="none" w:sz="0" w:space="0" w:color="auto"/>
              </w:divBdr>
            </w:div>
            <w:div w:id="325213624">
              <w:marLeft w:val="0"/>
              <w:marRight w:val="0"/>
              <w:marTop w:val="0"/>
              <w:marBottom w:val="0"/>
              <w:divBdr>
                <w:top w:val="none" w:sz="0" w:space="0" w:color="auto"/>
                <w:left w:val="none" w:sz="0" w:space="0" w:color="auto"/>
                <w:bottom w:val="none" w:sz="0" w:space="0" w:color="auto"/>
                <w:right w:val="none" w:sz="0" w:space="0" w:color="auto"/>
              </w:divBdr>
            </w:div>
            <w:div w:id="382295660">
              <w:marLeft w:val="0"/>
              <w:marRight w:val="0"/>
              <w:marTop w:val="0"/>
              <w:marBottom w:val="0"/>
              <w:divBdr>
                <w:top w:val="none" w:sz="0" w:space="0" w:color="auto"/>
                <w:left w:val="none" w:sz="0" w:space="0" w:color="auto"/>
                <w:bottom w:val="none" w:sz="0" w:space="0" w:color="auto"/>
                <w:right w:val="none" w:sz="0" w:space="0" w:color="auto"/>
              </w:divBdr>
            </w:div>
            <w:div w:id="787817219">
              <w:marLeft w:val="0"/>
              <w:marRight w:val="0"/>
              <w:marTop w:val="0"/>
              <w:marBottom w:val="0"/>
              <w:divBdr>
                <w:top w:val="none" w:sz="0" w:space="0" w:color="auto"/>
                <w:left w:val="none" w:sz="0" w:space="0" w:color="auto"/>
                <w:bottom w:val="none" w:sz="0" w:space="0" w:color="auto"/>
                <w:right w:val="none" w:sz="0" w:space="0" w:color="auto"/>
              </w:divBdr>
            </w:div>
            <w:div w:id="898252073">
              <w:marLeft w:val="0"/>
              <w:marRight w:val="0"/>
              <w:marTop w:val="0"/>
              <w:marBottom w:val="0"/>
              <w:divBdr>
                <w:top w:val="none" w:sz="0" w:space="0" w:color="auto"/>
                <w:left w:val="none" w:sz="0" w:space="0" w:color="auto"/>
                <w:bottom w:val="none" w:sz="0" w:space="0" w:color="auto"/>
                <w:right w:val="none" w:sz="0" w:space="0" w:color="auto"/>
              </w:divBdr>
            </w:div>
            <w:div w:id="905913931">
              <w:marLeft w:val="0"/>
              <w:marRight w:val="0"/>
              <w:marTop w:val="0"/>
              <w:marBottom w:val="0"/>
              <w:divBdr>
                <w:top w:val="none" w:sz="0" w:space="0" w:color="auto"/>
                <w:left w:val="none" w:sz="0" w:space="0" w:color="auto"/>
                <w:bottom w:val="none" w:sz="0" w:space="0" w:color="auto"/>
                <w:right w:val="none" w:sz="0" w:space="0" w:color="auto"/>
              </w:divBdr>
            </w:div>
            <w:div w:id="994841232">
              <w:marLeft w:val="0"/>
              <w:marRight w:val="0"/>
              <w:marTop w:val="0"/>
              <w:marBottom w:val="0"/>
              <w:divBdr>
                <w:top w:val="none" w:sz="0" w:space="0" w:color="auto"/>
                <w:left w:val="none" w:sz="0" w:space="0" w:color="auto"/>
                <w:bottom w:val="none" w:sz="0" w:space="0" w:color="auto"/>
                <w:right w:val="none" w:sz="0" w:space="0" w:color="auto"/>
              </w:divBdr>
            </w:div>
            <w:div w:id="1017580031">
              <w:marLeft w:val="0"/>
              <w:marRight w:val="0"/>
              <w:marTop w:val="0"/>
              <w:marBottom w:val="0"/>
              <w:divBdr>
                <w:top w:val="none" w:sz="0" w:space="0" w:color="auto"/>
                <w:left w:val="none" w:sz="0" w:space="0" w:color="auto"/>
                <w:bottom w:val="none" w:sz="0" w:space="0" w:color="auto"/>
                <w:right w:val="none" w:sz="0" w:space="0" w:color="auto"/>
              </w:divBdr>
            </w:div>
            <w:div w:id="1105081488">
              <w:marLeft w:val="0"/>
              <w:marRight w:val="0"/>
              <w:marTop w:val="0"/>
              <w:marBottom w:val="0"/>
              <w:divBdr>
                <w:top w:val="none" w:sz="0" w:space="0" w:color="auto"/>
                <w:left w:val="none" w:sz="0" w:space="0" w:color="auto"/>
                <w:bottom w:val="none" w:sz="0" w:space="0" w:color="auto"/>
                <w:right w:val="none" w:sz="0" w:space="0" w:color="auto"/>
              </w:divBdr>
            </w:div>
            <w:div w:id="1259868610">
              <w:marLeft w:val="0"/>
              <w:marRight w:val="0"/>
              <w:marTop w:val="0"/>
              <w:marBottom w:val="0"/>
              <w:divBdr>
                <w:top w:val="none" w:sz="0" w:space="0" w:color="auto"/>
                <w:left w:val="none" w:sz="0" w:space="0" w:color="auto"/>
                <w:bottom w:val="none" w:sz="0" w:space="0" w:color="auto"/>
                <w:right w:val="none" w:sz="0" w:space="0" w:color="auto"/>
              </w:divBdr>
            </w:div>
            <w:div w:id="1472406651">
              <w:marLeft w:val="0"/>
              <w:marRight w:val="0"/>
              <w:marTop w:val="0"/>
              <w:marBottom w:val="0"/>
              <w:divBdr>
                <w:top w:val="none" w:sz="0" w:space="0" w:color="auto"/>
                <w:left w:val="none" w:sz="0" w:space="0" w:color="auto"/>
                <w:bottom w:val="none" w:sz="0" w:space="0" w:color="auto"/>
                <w:right w:val="none" w:sz="0" w:space="0" w:color="auto"/>
              </w:divBdr>
            </w:div>
            <w:div w:id="1476028371">
              <w:marLeft w:val="0"/>
              <w:marRight w:val="0"/>
              <w:marTop w:val="0"/>
              <w:marBottom w:val="0"/>
              <w:divBdr>
                <w:top w:val="none" w:sz="0" w:space="0" w:color="auto"/>
                <w:left w:val="none" w:sz="0" w:space="0" w:color="auto"/>
                <w:bottom w:val="none" w:sz="0" w:space="0" w:color="auto"/>
                <w:right w:val="none" w:sz="0" w:space="0" w:color="auto"/>
              </w:divBdr>
            </w:div>
            <w:div w:id="1482847385">
              <w:marLeft w:val="0"/>
              <w:marRight w:val="0"/>
              <w:marTop w:val="0"/>
              <w:marBottom w:val="0"/>
              <w:divBdr>
                <w:top w:val="none" w:sz="0" w:space="0" w:color="auto"/>
                <w:left w:val="none" w:sz="0" w:space="0" w:color="auto"/>
                <w:bottom w:val="none" w:sz="0" w:space="0" w:color="auto"/>
                <w:right w:val="none" w:sz="0" w:space="0" w:color="auto"/>
              </w:divBdr>
            </w:div>
            <w:div w:id="1556621461">
              <w:marLeft w:val="0"/>
              <w:marRight w:val="0"/>
              <w:marTop w:val="0"/>
              <w:marBottom w:val="0"/>
              <w:divBdr>
                <w:top w:val="none" w:sz="0" w:space="0" w:color="auto"/>
                <w:left w:val="none" w:sz="0" w:space="0" w:color="auto"/>
                <w:bottom w:val="none" w:sz="0" w:space="0" w:color="auto"/>
                <w:right w:val="none" w:sz="0" w:space="0" w:color="auto"/>
              </w:divBdr>
            </w:div>
            <w:div w:id="1909074887">
              <w:marLeft w:val="0"/>
              <w:marRight w:val="0"/>
              <w:marTop w:val="0"/>
              <w:marBottom w:val="0"/>
              <w:divBdr>
                <w:top w:val="none" w:sz="0" w:space="0" w:color="auto"/>
                <w:left w:val="none" w:sz="0" w:space="0" w:color="auto"/>
                <w:bottom w:val="none" w:sz="0" w:space="0" w:color="auto"/>
                <w:right w:val="none" w:sz="0" w:space="0" w:color="auto"/>
              </w:divBdr>
            </w:div>
            <w:div w:id="1918710714">
              <w:marLeft w:val="0"/>
              <w:marRight w:val="0"/>
              <w:marTop w:val="0"/>
              <w:marBottom w:val="0"/>
              <w:divBdr>
                <w:top w:val="none" w:sz="0" w:space="0" w:color="auto"/>
                <w:left w:val="none" w:sz="0" w:space="0" w:color="auto"/>
                <w:bottom w:val="none" w:sz="0" w:space="0" w:color="auto"/>
                <w:right w:val="none" w:sz="0" w:space="0" w:color="auto"/>
              </w:divBdr>
            </w:div>
            <w:div w:id="1972318358">
              <w:marLeft w:val="0"/>
              <w:marRight w:val="0"/>
              <w:marTop w:val="0"/>
              <w:marBottom w:val="0"/>
              <w:divBdr>
                <w:top w:val="none" w:sz="0" w:space="0" w:color="auto"/>
                <w:left w:val="none" w:sz="0" w:space="0" w:color="auto"/>
                <w:bottom w:val="none" w:sz="0" w:space="0" w:color="auto"/>
                <w:right w:val="none" w:sz="0" w:space="0" w:color="auto"/>
              </w:divBdr>
            </w:div>
            <w:div w:id="2068532666">
              <w:marLeft w:val="0"/>
              <w:marRight w:val="0"/>
              <w:marTop w:val="0"/>
              <w:marBottom w:val="0"/>
              <w:divBdr>
                <w:top w:val="none" w:sz="0" w:space="0" w:color="auto"/>
                <w:left w:val="none" w:sz="0" w:space="0" w:color="auto"/>
                <w:bottom w:val="none" w:sz="0" w:space="0" w:color="auto"/>
                <w:right w:val="none" w:sz="0" w:space="0" w:color="auto"/>
              </w:divBdr>
            </w:div>
            <w:div w:id="2086604848">
              <w:marLeft w:val="0"/>
              <w:marRight w:val="0"/>
              <w:marTop w:val="0"/>
              <w:marBottom w:val="0"/>
              <w:divBdr>
                <w:top w:val="none" w:sz="0" w:space="0" w:color="auto"/>
                <w:left w:val="none" w:sz="0" w:space="0" w:color="auto"/>
                <w:bottom w:val="none" w:sz="0" w:space="0" w:color="auto"/>
                <w:right w:val="none" w:sz="0" w:space="0" w:color="auto"/>
              </w:divBdr>
            </w:div>
            <w:div w:id="2099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540">
      <w:bodyDiv w:val="1"/>
      <w:marLeft w:val="0"/>
      <w:marRight w:val="0"/>
      <w:marTop w:val="0"/>
      <w:marBottom w:val="0"/>
      <w:divBdr>
        <w:top w:val="none" w:sz="0" w:space="0" w:color="auto"/>
        <w:left w:val="none" w:sz="0" w:space="0" w:color="auto"/>
        <w:bottom w:val="none" w:sz="0" w:space="0" w:color="auto"/>
        <w:right w:val="none" w:sz="0" w:space="0" w:color="auto"/>
      </w:divBdr>
    </w:div>
    <w:div w:id="438182402">
      <w:bodyDiv w:val="1"/>
      <w:marLeft w:val="0"/>
      <w:marRight w:val="0"/>
      <w:marTop w:val="0"/>
      <w:marBottom w:val="0"/>
      <w:divBdr>
        <w:top w:val="none" w:sz="0" w:space="0" w:color="auto"/>
        <w:left w:val="none" w:sz="0" w:space="0" w:color="auto"/>
        <w:bottom w:val="none" w:sz="0" w:space="0" w:color="auto"/>
        <w:right w:val="none" w:sz="0" w:space="0" w:color="auto"/>
      </w:divBdr>
    </w:div>
    <w:div w:id="441652234">
      <w:bodyDiv w:val="1"/>
      <w:marLeft w:val="0"/>
      <w:marRight w:val="0"/>
      <w:marTop w:val="0"/>
      <w:marBottom w:val="0"/>
      <w:divBdr>
        <w:top w:val="none" w:sz="0" w:space="0" w:color="auto"/>
        <w:left w:val="none" w:sz="0" w:space="0" w:color="auto"/>
        <w:bottom w:val="none" w:sz="0" w:space="0" w:color="auto"/>
        <w:right w:val="none" w:sz="0" w:space="0" w:color="auto"/>
      </w:divBdr>
      <w:divsChild>
        <w:div w:id="376125838">
          <w:marLeft w:val="0"/>
          <w:marRight w:val="0"/>
          <w:marTop w:val="0"/>
          <w:marBottom w:val="0"/>
          <w:divBdr>
            <w:top w:val="none" w:sz="0" w:space="0" w:color="auto"/>
            <w:left w:val="none" w:sz="0" w:space="0" w:color="auto"/>
            <w:bottom w:val="none" w:sz="0" w:space="0" w:color="auto"/>
            <w:right w:val="none" w:sz="0" w:space="0" w:color="auto"/>
          </w:divBdr>
          <w:divsChild>
            <w:div w:id="181670376">
              <w:marLeft w:val="0"/>
              <w:marRight w:val="0"/>
              <w:marTop w:val="0"/>
              <w:marBottom w:val="0"/>
              <w:divBdr>
                <w:top w:val="none" w:sz="0" w:space="0" w:color="auto"/>
                <w:left w:val="none" w:sz="0" w:space="0" w:color="auto"/>
                <w:bottom w:val="none" w:sz="0" w:space="0" w:color="auto"/>
                <w:right w:val="none" w:sz="0" w:space="0" w:color="auto"/>
              </w:divBdr>
            </w:div>
            <w:div w:id="1860969597">
              <w:marLeft w:val="0"/>
              <w:marRight w:val="0"/>
              <w:marTop w:val="0"/>
              <w:marBottom w:val="0"/>
              <w:divBdr>
                <w:top w:val="none" w:sz="0" w:space="0" w:color="auto"/>
                <w:left w:val="none" w:sz="0" w:space="0" w:color="auto"/>
                <w:bottom w:val="none" w:sz="0" w:space="0" w:color="auto"/>
                <w:right w:val="none" w:sz="0" w:space="0" w:color="auto"/>
              </w:divBdr>
            </w:div>
            <w:div w:id="1602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1518">
      <w:bodyDiv w:val="1"/>
      <w:marLeft w:val="0"/>
      <w:marRight w:val="0"/>
      <w:marTop w:val="0"/>
      <w:marBottom w:val="0"/>
      <w:divBdr>
        <w:top w:val="none" w:sz="0" w:space="0" w:color="auto"/>
        <w:left w:val="none" w:sz="0" w:space="0" w:color="auto"/>
        <w:bottom w:val="none" w:sz="0" w:space="0" w:color="auto"/>
        <w:right w:val="none" w:sz="0" w:space="0" w:color="auto"/>
      </w:divBdr>
    </w:div>
    <w:div w:id="461389279">
      <w:bodyDiv w:val="1"/>
      <w:marLeft w:val="0"/>
      <w:marRight w:val="0"/>
      <w:marTop w:val="0"/>
      <w:marBottom w:val="0"/>
      <w:divBdr>
        <w:top w:val="none" w:sz="0" w:space="0" w:color="auto"/>
        <w:left w:val="none" w:sz="0" w:space="0" w:color="auto"/>
        <w:bottom w:val="none" w:sz="0" w:space="0" w:color="auto"/>
        <w:right w:val="none" w:sz="0" w:space="0" w:color="auto"/>
      </w:divBdr>
    </w:div>
    <w:div w:id="469591303">
      <w:bodyDiv w:val="1"/>
      <w:marLeft w:val="0"/>
      <w:marRight w:val="0"/>
      <w:marTop w:val="0"/>
      <w:marBottom w:val="0"/>
      <w:divBdr>
        <w:top w:val="none" w:sz="0" w:space="0" w:color="auto"/>
        <w:left w:val="none" w:sz="0" w:space="0" w:color="auto"/>
        <w:bottom w:val="none" w:sz="0" w:space="0" w:color="auto"/>
        <w:right w:val="none" w:sz="0" w:space="0" w:color="auto"/>
      </w:divBdr>
      <w:divsChild>
        <w:div w:id="107167692">
          <w:marLeft w:val="0"/>
          <w:marRight w:val="0"/>
          <w:marTop w:val="0"/>
          <w:marBottom w:val="0"/>
          <w:divBdr>
            <w:top w:val="none" w:sz="0" w:space="0" w:color="auto"/>
            <w:left w:val="none" w:sz="0" w:space="0" w:color="auto"/>
            <w:bottom w:val="none" w:sz="0" w:space="0" w:color="auto"/>
            <w:right w:val="none" w:sz="0" w:space="0" w:color="auto"/>
          </w:divBdr>
          <w:divsChild>
            <w:div w:id="242034120">
              <w:marLeft w:val="0"/>
              <w:marRight w:val="0"/>
              <w:marTop w:val="0"/>
              <w:marBottom w:val="0"/>
              <w:divBdr>
                <w:top w:val="none" w:sz="0" w:space="0" w:color="auto"/>
                <w:left w:val="none" w:sz="0" w:space="0" w:color="auto"/>
                <w:bottom w:val="none" w:sz="0" w:space="0" w:color="auto"/>
                <w:right w:val="none" w:sz="0" w:space="0" w:color="auto"/>
              </w:divBdr>
            </w:div>
          </w:divsChild>
        </w:div>
        <w:div w:id="57266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0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06569">
          <w:marLeft w:val="0"/>
          <w:marRight w:val="0"/>
          <w:marTop w:val="0"/>
          <w:marBottom w:val="0"/>
          <w:divBdr>
            <w:top w:val="none" w:sz="0" w:space="0" w:color="auto"/>
            <w:left w:val="none" w:sz="0" w:space="0" w:color="auto"/>
            <w:bottom w:val="none" w:sz="0" w:space="0" w:color="auto"/>
            <w:right w:val="none" w:sz="0" w:space="0" w:color="auto"/>
          </w:divBdr>
          <w:divsChild>
            <w:div w:id="1109081147">
              <w:marLeft w:val="0"/>
              <w:marRight w:val="0"/>
              <w:marTop w:val="0"/>
              <w:marBottom w:val="0"/>
              <w:divBdr>
                <w:top w:val="none" w:sz="0" w:space="0" w:color="auto"/>
                <w:left w:val="none" w:sz="0" w:space="0" w:color="auto"/>
                <w:bottom w:val="none" w:sz="0" w:space="0" w:color="auto"/>
                <w:right w:val="none" w:sz="0" w:space="0" w:color="auto"/>
              </w:divBdr>
            </w:div>
          </w:divsChild>
        </w:div>
        <w:div w:id="1570729259">
          <w:marLeft w:val="0"/>
          <w:marRight w:val="0"/>
          <w:marTop w:val="0"/>
          <w:marBottom w:val="0"/>
          <w:divBdr>
            <w:top w:val="none" w:sz="0" w:space="0" w:color="auto"/>
            <w:left w:val="none" w:sz="0" w:space="0" w:color="auto"/>
            <w:bottom w:val="none" w:sz="0" w:space="0" w:color="auto"/>
            <w:right w:val="none" w:sz="0" w:space="0" w:color="auto"/>
          </w:divBdr>
          <w:divsChild>
            <w:div w:id="3258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012">
      <w:bodyDiv w:val="1"/>
      <w:marLeft w:val="0"/>
      <w:marRight w:val="0"/>
      <w:marTop w:val="0"/>
      <w:marBottom w:val="0"/>
      <w:divBdr>
        <w:top w:val="none" w:sz="0" w:space="0" w:color="auto"/>
        <w:left w:val="none" w:sz="0" w:space="0" w:color="auto"/>
        <w:bottom w:val="none" w:sz="0" w:space="0" w:color="auto"/>
        <w:right w:val="none" w:sz="0" w:space="0" w:color="auto"/>
      </w:divBdr>
      <w:divsChild>
        <w:div w:id="1801259563">
          <w:marLeft w:val="0"/>
          <w:marRight w:val="0"/>
          <w:marTop w:val="0"/>
          <w:marBottom w:val="0"/>
          <w:divBdr>
            <w:top w:val="none" w:sz="0" w:space="0" w:color="auto"/>
            <w:left w:val="none" w:sz="0" w:space="0" w:color="auto"/>
            <w:bottom w:val="none" w:sz="0" w:space="0" w:color="auto"/>
            <w:right w:val="none" w:sz="0" w:space="0" w:color="auto"/>
          </w:divBdr>
          <w:divsChild>
            <w:div w:id="191772104">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1001">
      <w:bodyDiv w:val="1"/>
      <w:marLeft w:val="0"/>
      <w:marRight w:val="0"/>
      <w:marTop w:val="0"/>
      <w:marBottom w:val="0"/>
      <w:divBdr>
        <w:top w:val="none" w:sz="0" w:space="0" w:color="auto"/>
        <w:left w:val="none" w:sz="0" w:space="0" w:color="auto"/>
        <w:bottom w:val="none" w:sz="0" w:space="0" w:color="auto"/>
        <w:right w:val="none" w:sz="0" w:space="0" w:color="auto"/>
      </w:divBdr>
    </w:div>
    <w:div w:id="503908459">
      <w:bodyDiv w:val="1"/>
      <w:marLeft w:val="0"/>
      <w:marRight w:val="0"/>
      <w:marTop w:val="0"/>
      <w:marBottom w:val="0"/>
      <w:divBdr>
        <w:top w:val="none" w:sz="0" w:space="0" w:color="auto"/>
        <w:left w:val="none" w:sz="0" w:space="0" w:color="auto"/>
        <w:bottom w:val="none" w:sz="0" w:space="0" w:color="auto"/>
        <w:right w:val="none" w:sz="0" w:space="0" w:color="auto"/>
      </w:divBdr>
    </w:div>
    <w:div w:id="518592008">
      <w:bodyDiv w:val="1"/>
      <w:marLeft w:val="0"/>
      <w:marRight w:val="0"/>
      <w:marTop w:val="0"/>
      <w:marBottom w:val="0"/>
      <w:divBdr>
        <w:top w:val="none" w:sz="0" w:space="0" w:color="auto"/>
        <w:left w:val="none" w:sz="0" w:space="0" w:color="auto"/>
        <w:bottom w:val="none" w:sz="0" w:space="0" w:color="auto"/>
        <w:right w:val="none" w:sz="0" w:space="0" w:color="auto"/>
      </w:divBdr>
    </w:div>
    <w:div w:id="533421757">
      <w:bodyDiv w:val="1"/>
      <w:marLeft w:val="0"/>
      <w:marRight w:val="0"/>
      <w:marTop w:val="0"/>
      <w:marBottom w:val="0"/>
      <w:divBdr>
        <w:top w:val="none" w:sz="0" w:space="0" w:color="auto"/>
        <w:left w:val="none" w:sz="0" w:space="0" w:color="auto"/>
        <w:bottom w:val="none" w:sz="0" w:space="0" w:color="auto"/>
        <w:right w:val="none" w:sz="0" w:space="0" w:color="auto"/>
      </w:divBdr>
    </w:div>
    <w:div w:id="536547420">
      <w:bodyDiv w:val="1"/>
      <w:marLeft w:val="0"/>
      <w:marRight w:val="0"/>
      <w:marTop w:val="0"/>
      <w:marBottom w:val="0"/>
      <w:divBdr>
        <w:top w:val="none" w:sz="0" w:space="0" w:color="auto"/>
        <w:left w:val="none" w:sz="0" w:space="0" w:color="auto"/>
        <w:bottom w:val="none" w:sz="0" w:space="0" w:color="auto"/>
        <w:right w:val="none" w:sz="0" w:space="0" w:color="auto"/>
      </w:divBdr>
      <w:divsChild>
        <w:div w:id="861359334">
          <w:marLeft w:val="0"/>
          <w:marRight w:val="0"/>
          <w:marTop w:val="0"/>
          <w:marBottom w:val="0"/>
          <w:divBdr>
            <w:top w:val="none" w:sz="0" w:space="0" w:color="auto"/>
            <w:left w:val="none" w:sz="0" w:space="0" w:color="auto"/>
            <w:bottom w:val="none" w:sz="0" w:space="0" w:color="auto"/>
            <w:right w:val="none" w:sz="0" w:space="0" w:color="auto"/>
          </w:divBdr>
          <w:divsChild>
            <w:div w:id="22907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296950">
      <w:bodyDiv w:val="1"/>
      <w:marLeft w:val="0"/>
      <w:marRight w:val="0"/>
      <w:marTop w:val="0"/>
      <w:marBottom w:val="0"/>
      <w:divBdr>
        <w:top w:val="none" w:sz="0" w:space="0" w:color="auto"/>
        <w:left w:val="none" w:sz="0" w:space="0" w:color="auto"/>
        <w:bottom w:val="none" w:sz="0" w:space="0" w:color="auto"/>
        <w:right w:val="none" w:sz="0" w:space="0" w:color="auto"/>
      </w:divBdr>
      <w:divsChild>
        <w:div w:id="1109279886">
          <w:marLeft w:val="0"/>
          <w:marRight w:val="0"/>
          <w:marTop w:val="0"/>
          <w:marBottom w:val="0"/>
          <w:divBdr>
            <w:top w:val="none" w:sz="0" w:space="0" w:color="auto"/>
            <w:left w:val="none" w:sz="0" w:space="0" w:color="auto"/>
            <w:bottom w:val="none" w:sz="0" w:space="0" w:color="auto"/>
            <w:right w:val="none" w:sz="0" w:space="0" w:color="auto"/>
          </w:divBdr>
          <w:divsChild>
            <w:div w:id="182938007">
              <w:marLeft w:val="0"/>
              <w:marRight w:val="0"/>
              <w:marTop w:val="0"/>
              <w:marBottom w:val="0"/>
              <w:divBdr>
                <w:top w:val="none" w:sz="0" w:space="0" w:color="auto"/>
                <w:left w:val="none" w:sz="0" w:space="0" w:color="auto"/>
                <w:bottom w:val="none" w:sz="0" w:space="0" w:color="auto"/>
                <w:right w:val="none" w:sz="0" w:space="0" w:color="auto"/>
              </w:divBdr>
            </w:div>
            <w:div w:id="573245609">
              <w:marLeft w:val="0"/>
              <w:marRight w:val="0"/>
              <w:marTop w:val="0"/>
              <w:marBottom w:val="0"/>
              <w:divBdr>
                <w:top w:val="none" w:sz="0" w:space="0" w:color="auto"/>
                <w:left w:val="none" w:sz="0" w:space="0" w:color="auto"/>
                <w:bottom w:val="none" w:sz="0" w:space="0" w:color="auto"/>
                <w:right w:val="none" w:sz="0" w:space="0" w:color="auto"/>
              </w:divBdr>
            </w:div>
            <w:div w:id="814641549">
              <w:marLeft w:val="0"/>
              <w:marRight w:val="0"/>
              <w:marTop w:val="0"/>
              <w:marBottom w:val="0"/>
              <w:divBdr>
                <w:top w:val="none" w:sz="0" w:space="0" w:color="auto"/>
                <w:left w:val="none" w:sz="0" w:space="0" w:color="auto"/>
                <w:bottom w:val="none" w:sz="0" w:space="0" w:color="auto"/>
                <w:right w:val="none" w:sz="0" w:space="0" w:color="auto"/>
              </w:divBdr>
            </w:div>
            <w:div w:id="918633643">
              <w:marLeft w:val="0"/>
              <w:marRight w:val="0"/>
              <w:marTop w:val="0"/>
              <w:marBottom w:val="0"/>
              <w:divBdr>
                <w:top w:val="none" w:sz="0" w:space="0" w:color="auto"/>
                <w:left w:val="none" w:sz="0" w:space="0" w:color="auto"/>
                <w:bottom w:val="none" w:sz="0" w:space="0" w:color="auto"/>
                <w:right w:val="none" w:sz="0" w:space="0" w:color="auto"/>
              </w:divBdr>
            </w:div>
            <w:div w:id="1280837113">
              <w:marLeft w:val="0"/>
              <w:marRight w:val="0"/>
              <w:marTop w:val="0"/>
              <w:marBottom w:val="0"/>
              <w:divBdr>
                <w:top w:val="none" w:sz="0" w:space="0" w:color="auto"/>
                <w:left w:val="none" w:sz="0" w:space="0" w:color="auto"/>
                <w:bottom w:val="none" w:sz="0" w:space="0" w:color="auto"/>
                <w:right w:val="none" w:sz="0" w:space="0" w:color="auto"/>
              </w:divBdr>
            </w:div>
            <w:div w:id="1543588507">
              <w:marLeft w:val="0"/>
              <w:marRight w:val="0"/>
              <w:marTop w:val="0"/>
              <w:marBottom w:val="0"/>
              <w:divBdr>
                <w:top w:val="none" w:sz="0" w:space="0" w:color="auto"/>
                <w:left w:val="none" w:sz="0" w:space="0" w:color="auto"/>
                <w:bottom w:val="none" w:sz="0" w:space="0" w:color="auto"/>
                <w:right w:val="none" w:sz="0" w:space="0" w:color="auto"/>
              </w:divBdr>
            </w:div>
            <w:div w:id="1731734806">
              <w:marLeft w:val="0"/>
              <w:marRight w:val="0"/>
              <w:marTop w:val="0"/>
              <w:marBottom w:val="0"/>
              <w:divBdr>
                <w:top w:val="none" w:sz="0" w:space="0" w:color="auto"/>
                <w:left w:val="none" w:sz="0" w:space="0" w:color="auto"/>
                <w:bottom w:val="none" w:sz="0" w:space="0" w:color="auto"/>
                <w:right w:val="none" w:sz="0" w:space="0" w:color="auto"/>
              </w:divBdr>
            </w:div>
            <w:div w:id="1950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5572">
      <w:bodyDiv w:val="1"/>
      <w:marLeft w:val="0"/>
      <w:marRight w:val="0"/>
      <w:marTop w:val="0"/>
      <w:marBottom w:val="0"/>
      <w:divBdr>
        <w:top w:val="none" w:sz="0" w:space="0" w:color="auto"/>
        <w:left w:val="none" w:sz="0" w:space="0" w:color="auto"/>
        <w:bottom w:val="none" w:sz="0" w:space="0" w:color="auto"/>
        <w:right w:val="none" w:sz="0" w:space="0" w:color="auto"/>
      </w:divBdr>
    </w:div>
    <w:div w:id="558054810">
      <w:bodyDiv w:val="1"/>
      <w:marLeft w:val="0"/>
      <w:marRight w:val="0"/>
      <w:marTop w:val="0"/>
      <w:marBottom w:val="0"/>
      <w:divBdr>
        <w:top w:val="none" w:sz="0" w:space="0" w:color="auto"/>
        <w:left w:val="none" w:sz="0" w:space="0" w:color="auto"/>
        <w:bottom w:val="none" w:sz="0" w:space="0" w:color="auto"/>
        <w:right w:val="none" w:sz="0" w:space="0" w:color="auto"/>
      </w:divBdr>
    </w:div>
    <w:div w:id="559831713">
      <w:bodyDiv w:val="1"/>
      <w:marLeft w:val="0"/>
      <w:marRight w:val="0"/>
      <w:marTop w:val="0"/>
      <w:marBottom w:val="0"/>
      <w:divBdr>
        <w:top w:val="none" w:sz="0" w:space="0" w:color="auto"/>
        <w:left w:val="none" w:sz="0" w:space="0" w:color="auto"/>
        <w:bottom w:val="none" w:sz="0" w:space="0" w:color="auto"/>
        <w:right w:val="none" w:sz="0" w:space="0" w:color="auto"/>
      </w:divBdr>
    </w:div>
    <w:div w:id="580988434">
      <w:bodyDiv w:val="1"/>
      <w:marLeft w:val="0"/>
      <w:marRight w:val="0"/>
      <w:marTop w:val="0"/>
      <w:marBottom w:val="0"/>
      <w:divBdr>
        <w:top w:val="none" w:sz="0" w:space="0" w:color="auto"/>
        <w:left w:val="none" w:sz="0" w:space="0" w:color="auto"/>
        <w:bottom w:val="none" w:sz="0" w:space="0" w:color="auto"/>
        <w:right w:val="none" w:sz="0" w:space="0" w:color="auto"/>
      </w:divBdr>
    </w:div>
    <w:div w:id="600452005">
      <w:bodyDiv w:val="1"/>
      <w:marLeft w:val="0"/>
      <w:marRight w:val="0"/>
      <w:marTop w:val="0"/>
      <w:marBottom w:val="0"/>
      <w:divBdr>
        <w:top w:val="none" w:sz="0" w:space="0" w:color="auto"/>
        <w:left w:val="none" w:sz="0" w:space="0" w:color="auto"/>
        <w:bottom w:val="none" w:sz="0" w:space="0" w:color="auto"/>
        <w:right w:val="none" w:sz="0" w:space="0" w:color="auto"/>
      </w:divBdr>
      <w:divsChild>
        <w:div w:id="460463681">
          <w:marLeft w:val="0"/>
          <w:marRight w:val="0"/>
          <w:marTop w:val="0"/>
          <w:marBottom w:val="0"/>
          <w:divBdr>
            <w:top w:val="none" w:sz="0" w:space="0" w:color="auto"/>
            <w:left w:val="none" w:sz="0" w:space="0" w:color="auto"/>
            <w:bottom w:val="none" w:sz="0" w:space="0" w:color="auto"/>
            <w:right w:val="none" w:sz="0" w:space="0" w:color="auto"/>
          </w:divBdr>
          <w:divsChild>
            <w:div w:id="1715696284">
              <w:marLeft w:val="0"/>
              <w:marRight w:val="0"/>
              <w:marTop w:val="0"/>
              <w:marBottom w:val="0"/>
              <w:divBdr>
                <w:top w:val="none" w:sz="0" w:space="0" w:color="auto"/>
                <w:left w:val="none" w:sz="0" w:space="0" w:color="auto"/>
                <w:bottom w:val="none" w:sz="0" w:space="0" w:color="auto"/>
                <w:right w:val="none" w:sz="0" w:space="0" w:color="auto"/>
              </w:divBdr>
            </w:div>
            <w:div w:id="1649432776">
              <w:marLeft w:val="0"/>
              <w:marRight w:val="0"/>
              <w:marTop w:val="0"/>
              <w:marBottom w:val="0"/>
              <w:divBdr>
                <w:top w:val="none" w:sz="0" w:space="0" w:color="auto"/>
                <w:left w:val="none" w:sz="0" w:space="0" w:color="auto"/>
                <w:bottom w:val="none" w:sz="0" w:space="0" w:color="auto"/>
                <w:right w:val="none" w:sz="0" w:space="0" w:color="auto"/>
              </w:divBdr>
            </w:div>
            <w:div w:id="223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999">
      <w:bodyDiv w:val="1"/>
      <w:marLeft w:val="0"/>
      <w:marRight w:val="0"/>
      <w:marTop w:val="0"/>
      <w:marBottom w:val="0"/>
      <w:divBdr>
        <w:top w:val="none" w:sz="0" w:space="0" w:color="auto"/>
        <w:left w:val="none" w:sz="0" w:space="0" w:color="auto"/>
        <w:bottom w:val="none" w:sz="0" w:space="0" w:color="auto"/>
        <w:right w:val="none" w:sz="0" w:space="0" w:color="auto"/>
      </w:divBdr>
    </w:div>
    <w:div w:id="648825727">
      <w:bodyDiv w:val="1"/>
      <w:marLeft w:val="0"/>
      <w:marRight w:val="0"/>
      <w:marTop w:val="0"/>
      <w:marBottom w:val="0"/>
      <w:divBdr>
        <w:top w:val="none" w:sz="0" w:space="0" w:color="auto"/>
        <w:left w:val="none" w:sz="0" w:space="0" w:color="auto"/>
        <w:bottom w:val="none" w:sz="0" w:space="0" w:color="auto"/>
        <w:right w:val="none" w:sz="0" w:space="0" w:color="auto"/>
      </w:divBdr>
    </w:div>
    <w:div w:id="648945473">
      <w:bodyDiv w:val="1"/>
      <w:marLeft w:val="0"/>
      <w:marRight w:val="0"/>
      <w:marTop w:val="0"/>
      <w:marBottom w:val="0"/>
      <w:divBdr>
        <w:top w:val="none" w:sz="0" w:space="0" w:color="auto"/>
        <w:left w:val="none" w:sz="0" w:space="0" w:color="auto"/>
        <w:bottom w:val="none" w:sz="0" w:space="0" w:color="auto"/>
        <w:right w:val="none" w:sz="0" w:space="0" w:color="auto"/>
      </w:divBdr>
      <w:divsChild>
        <w:div w:id="1757703890">
          <w:marLeft w:val="0"/>
          <w:marRight w:val="0"/>
          <w:marTop w:val="0"/>
          <w:marBottom w:val="0"/>
          <w:divBdr>
            <w:top w:val="none" w:sz="0" w:space="0" w:color="auto"/>
            <w:left w:val="none" w:sz="0" w:space="0" w:color="auto"/>
            <w:bottom w:val="none" w:sz="0" w:space="0" w:color="auto"/>
            <w:right w:val="none" w:sz="0" w:space="0" w:color="auto"/>
          </w:divBdr>
          <w:divsChild>
            <w:div w:id="1209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02">
      <w:bodyDiv w:val="1"/>
      <w:marLeft w:val="0"/>
      <w:marRight w:val="0"/>
      <w:marTop w:val="0"/>
      <w:marBottom w:val="0"/>
      <w:divBdr>
        <w:top w:val="none" w:sz="0" w:space="0" w:color="auto"/>
        <w:left w:val="none" w:sz="0" w:space="0" w:color="auto"/>
        <w:bottom w:val="none" w:sz="0" w:space="0" w:color="auto"/>
        <w:right w:val="none" w:sz="0" w:space="0" w:color="auto"/>
      </w:divBdr>
      <w:divsChild>
        <w:div w:id="1539973804">
          <w:marLeft w:val="0"/>
          <w:marRight w:val="0"/>
          <w:marTop w:val="0"/>
          <w:marBottom w:val="0"/>
          <w:divBdr>
            <w:top w:val="none" w:sz="0" w:space="0" w:color="auto"/>
            <w:left w:val="none" w:sz="0" w:space="0" w:color="auto"/>
            <w:bottom w:val="none" w:sz="0" w:space="0" w:color="auto"/>
            <w:right w:val="none" w:sz="0" w:space="0" w:color="auto"/>
          </w:divBdr>
          <w:divsChild>
            <w:div w:id="9572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092">
      <w:bodyDiv w:val="1"/>
      <w:marLeft w:val="0"/>
      <w:marRight w:val="0"/>
      <w:marTop w:val="0"/>
      <w:marBottom w:val="0"/>
      <w:divBdr>
        <w:top w:val="none" w:sz="0" w:space="0" w:color="auto"/>
        <w:left w:val="none" w:sz="0" w:space="0" w:color="auto"/>
        <w:bottom w:val="none" w:sz="0" w:space="0" w:color="auto"/>
        <w:right w:val="none" w:sz="0" w:space="0" w:color="auto"/>
      </w:divBdr>
      <w:divsChild>
        <w:div w:id="1433159306">
          <w:marLeft w:val="0"/>
          <w:marRight w:val="0"/>
          <w:marTop w:val="0"/>
          <w:marBottom w:val="0"/>
          <w:divBdr>
            <w:top w:val="none" w:sz="0" w:space="0" w:color="auto"/>
            <w:left w:val="none" w:sz="0" w:space="0" w:color="auto"/>
            <w:bottom w:val="none" w:sz="0" w:space="0" w:color="auto"/>
            <w:right w:val="none" w:sz="0" w:space="0" w:color="auto"/>
          </w:divBdr>
          <w:divsChild>
            <w:div w:id="414130200">
              <w:marLeft w:val="0"/>
              <w:marRight w:val="0"/>
              <w:marTop w:val="0"/>
              <w:marBottom w:val="0"/>
              <w:divBdr>
                <w:top w:val="none" w:sz="0" w:space="0" w:color="auto"/>
                <w:left w:val="none" w:sz="0" w:space="0" w:color="auto"/>
                <w:bottom w:val="none" w:sz="0" w:space="0" w:color="auto"/>
                <w:right w:val="none" w:sz="0" w:space="0" w:color="auto"/>
              </w:divBdr>
            </w:div>
            <w:div w:id="678895796">
              <w:marLeft w:val="0"/>
              <w:marRight w:val="0"/>
              <w:marTop w:val="0"/>
              <w:marBottom w:val="0"/>
              <w:divBdr>
                <w:top w:val="none" w:sz="0" w:space="0" w:color="auto"/>
                <w:left w:val="none" w:sz="0" w:space="0" w:color="auto"/>
                <w:bottom w:val="none" w:sz="0" w:space="0" w:color="auto"/>
                <w:right w:val="none" w:sz="0" w:space="0" w:color="auto"/>
              </w:divBdr>
            </w:div>
            <w:div w:id="1006830394">
              <w:marLeft w:val="0"/>
              <w:marRight w:val="0"/>
              <w:marTop w:val="0"/>
              <w:marBottom w:val="0"/>
              <w:divBdr>
                <w:top w:val="none" w:sz="0" w:space="0" w:color="auto"/>
                <w:left w:val="none" w:sz="0" w:space="0" w:color="auto"/>
                <w:bottom w:val="none" w:sz="0" w:space="0" w:color="auto"/>
                <w:right w:val="none" w:sz="0" w:space="0" w:color="auto"/>
              </w:divBdr>
            </w:div>
            <w:div w:id="1031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59908">
      <w:bodyDiv w:val="1"/>
      <w:marLeft w:val="0"/>
      <w:marRight w:val="0"/>
      <w:marTop w:val="0"/>
      <w:marBottom w:val="0"/>
      <w:divBdr>
        <w:top w:val="none" w:sz="0" w:space="0" w:color="auto"/>
        <w:left w:val="none" w:sz="0" w:space="0" w:color="auto"/>
        <w:bottom w:val="none" w:sz="0" w:space="0" w:color="auto"/>
        <w:right w:val="none" w:sz="0" w:space="0" w:color="auto"/>
      </w:divBdr>
      <w:divsChild>
        <w:div w:id="1929189812">
          <w:marLeft w:val="0"/>
          <w:marRight w:val="0"/>
          <w:marTop w:val="0"/>
          <w:marBottom w:val="0"/>
          <w:divBdr>
            <w:top w:val="none" w:sz="0" w:space="0" w:color="auto"/>
            <w:left w:val="none" w:sz="0" w:space="0" w:color="auto"/>
            <w:bottom w:val="none" w:sz="0" w:space="0" w:color="auto"/>
            <w:right w:val="none" w:sz="0" w:space="0" w:color="auto"/>
          </w:divBdr>
          <w:divsChild>
            <w:div w:id="635180493">
              <w:marLeft w:val="0"/>
              <w:marRight w:val="0"/>
              <w:marTop w:val="0"/>
              <w:marBottom w:val="0"/>
              <w:divBdr>
                <w:top w:val="none" w:sz="0" w:space="0" w:color="auto"/>
                <w:left w:val="none" w:sz="0" w:space="0" w:color="auto"/>
                <w:bottom w:val="none" w:sz="0" w:space="0" w:color="auto"/>
                <w:right w:val="none" w:sz="0" w:space="0" w:color="auto"/>
              </w:divBdr>
            </w:div>
            <w:div w:id="1847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267">
      <w:bodyDiv w:val="1"/>
      <w:marLeft w:val="0"/>
      <w:marRight w:val="0"/>
      <w:marTop w:val="0"/>
      <w:marBottom w:val="0"/>
      <w:divBdr>
        <w:top w:val="none" w:sz="0" w:space="0" w:color="auto"/>
        <w:left w:val="none" w:sz="0" w:space="0" w:color="auto"/>
        <w:bottom w:val="none" w:sz="0" w:space="0" w:color="auto"/>
        <w:right w:val="none" w:sz="0" w:space="0" w:color="auto"/>
      </w:divBdr>
    </w:div>
    <w:div w:id="730815093">
      <w:bodyDiv w:val="1"/>
      <w:marLeft w:val="0"/>
      <w:marRight w:val="0"/>
      <w:marTop w:val="0"/>
      <w:marBottom w:val="0"/>
      <w:divBdr>
        <w:top w:val="none" w:sz="0" w:space="0" w:color="auto"/>
        <w:left w:val="none" w:sz="0" w:space="0" w:color="auto"/>
        <w:bottom w:val="none" w:sz="0" w:space="0" w:color="auto"/>
        <w:right w:val="none" w:sz="0" w:space="0" w:color="auto"/>
      </w:divBdr>
      <w:divsChild>
        <w:div w:id="1426002910">
          <w:marLeft w:val="0"/>
          <w:marRight w:val="0"/>
          <w:marTop w:val="0"/>
          <w:marBottom w:val="0"/>
          <w:divBdr>
            <w:top w:val="none" w:sz="0" w:space="0" w:color="auto"/>
            <w:left w:val="none" w:sz="0" w:space="0" w:color="auto"/>
            <w:bottom w:val="none" w:sz="0" w:space="0" w:color="auto"/>
            <w:right w:val="none" w:sz="0" w:space="0" w:color="auto"/>
          </w:divBdr>
          <w:divsChild>
            <w:div w:id="100028340">
              <w:marLeft w:val="0"/>
              <w:marRight w:val="0"/>
              <w:marTop w:val="0"/>
              <w:marBottom w:val="0"/>
              <w:divBdr>
                <w:top w:val="none" w:sz="0" w:space="0" w:color="auto"/>
                <w:left w:val="none" w:sz="0" w:space="0" w:color="auto"/>
                <w:bottom w:val="none" w:sz="0" w:space="0" w:color="auto"/>
                <w:right w:val="none" w:sz="0" w:space="0" w:color="auto"/>
              </w:divBdr>
            </w:div>
            <w:div w:id="370376607">
              <w:marLeft w:val="0"/>
              <w:marRight w:val="0"/>
              <w:marTop w:val="0"/>
              <w:marBottom w:val="0"/>
              <w:divBdr>
                <w:top w:val="none" w:sz="0" w:space="0" w:color="auto"/>
                <w:left w:val="none" w:sz="0" w:space="0" w:color="auto"/>
                <w:bottom w:val="none" w:sz="0" w:space="0" w:color="auto"/>
                <w:right w:val="none" w:sz="0" w:space="0" w:color="auto"/>
              </w:divBdr>
            </w:div>
            <w:div w:id="497311141">
              <w:marLeft w:val="0"/>
              <w:marRight w:val="0"/>
              <w:marTop w:val="0"/>
              <w:marBottom w:val="0"/>
              <w:divBdr>
                <w:top w:val="none" w:sz="0" w:space="0" w:color="auto"/>
                <w:left w:val="none" w:sz="0" w:space="0" w:color="auto"/>
                <w:bottom w:val="none" w:sz="0" w:space="0" w:color="auto"/>
                <w:right w:val="none" w:sz="0" w:space="0" w:color="auto"/>
              </w:divBdr>
            </w:div>
            <w:div w:id="826827936">
              <w:marLeft w:val="0"/>
              <w:marRight w:val="0"/>
              <w:marTop w:val="0"/>
              <w:marBottom w:val="0"/>
              <w:divBdr>
                <w:top w:val="none" w:sz="0" w:space="0" w:color="auto"/>
                <w:left w:val="none" w:sz="0" w:space="0" w:color="auto"/>
                <w:bottom w:val="none" w:sz="0" w:space="0" w:color="auto"/>
                <w:right w:val="none" w:sz="0" w:space="0" w:color="auto"/>
              </w:divBdr>
            </w:div>
            <w:div w:id="880896638">
              <w:marLeft w:val="0"/>
              <w:marRight w:val="0"/>
              <w:marTop w:val="0"/>
              <w:marBottom w:val="0"/>
              <w:divBdr>
                <w:top w:val="none" w:sz="0" w:space="0" w:color="auto"/>
                <w:left w:val="none" w:sz="0" w:space="0" w:color="auto"/>
                <w:bottom w:val="none" w:sz="0" w:space="0" w:color="auto"/>
                <w:right w:val="none" w:sz="0" w:space="0" w:color="auto"/>
              </w:divBdr>
            </w:div>
            <w:div w:id="1318651521">
              <w:marLeft w:val="0"/>
              <w:marRight w:val="0"/>
              <w:marTop w:val="0"/>
              <w:marBottom w:val="0"/>
              <w:divBdr>
                <w:top w:val="none" w:sz="0" w:space="0" w:color="auto"/>
                <w:left w:val="none" w:sz="0" w:space="0" w:color="auto"/>
                <w:bottom w:val="none" w:sz="0" w:space="0" w:color="auto"/>
                <w:right w:val="none" w:sz="0" w:space="0" w:color="auto"/>
              </w:divBdr>
            </w:div>
            <w:div w:id="19102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4012">
      <w:bodyDiv w:val="1"/>
      <w:marLeft w:val="0"/>
      <w:marRight w:val="0"/>
      <w:marTop w:val="0"/>
      <w:marBottom w:val="0"/>
      <w:divBdr>
        <w:top w:val="none" w:sz="0" w:space="0" w:color="auto"/>
        <w:left w:val="none" w:sz="0" w:space="0" w:color="auto"/>
        <w:bottom w:val="none" w:sz="0" w:space="0" w:color="auto"/>
        <w:right w:val="none" w:sz="0" w:space="0" w:color="auto"/>
      </w:divBdr>
    </w:div>
    <w:div w:id="761029039">
      <w:bodyDiv w:val="1"/>
      <w:marLeft w:val="0"/>
      <w:marRight w:val="0"/>
      <w:marTop w:val="0"/>
      <w:marBottom w:val="0"/>
      <w:divBdr>
        <w:top w:val="none" w:sz="0" w:space="0" w:color="auto"/>
        <w:left w:val="none" w:sz="0" w:space="0" w:color="auto"/>
        <w:bottom w:val="none" w:sz="0" w:space="0" w:color="auto"/>
        <w:right w:val="none" w:sz="0" w:space="0" w:color="auto"/>
      </w:divBdr>
      <w:divsChild>
        <w:div w:id="1737701521">
          <w:marLeft w:val="0"/>
          <w:marRight w:val="0"/>
          <w:marTop w:val="0"/>
          <w:marBottom w:val="0"/>
          <w:divBdr>
            <w:top w:val="none" w:sz="0" w:space="0" w:color="auto"/>
            <w:left w:val="none" w:sz="0" w:space="0" w:color="auto"/>
            <w:bottom w:val="none" w:sz="0" w:space="0" w:color="auto"/>
            <w:right w:val="none" w:sz="0" w:space="0" w:color="auto"/>
          </w:divBdr>
          <w:divsChild>
            <w:div w:id="324556000">
              <w:marLeft w:val="0"/>
              <w:marRight w:val="0"/>
              <w:marTop w:val="0"/>
              <w:marBottom w:val="0"/>
              <w:divBdr>
                <w:top w:val="none" w:sz="0" w:space="0" w:color="auto"/>
                <w:left w:val="none" w:sz="0" w:space="0" w:color="auto"/>
                <w:bottom w:val="none" w:sz="0" w:space="0" w:color="auto"/>
                <w:right w:val="none" w:sz="0" w:space="0" w:color="auto"/>
              </w:divBdr>
            </w:div>
            <w:div w:id="1109591063">
              <w:marLeft w:val="0"/>
              <w:marRight w:val="0"/>
              <w:marTop w:val="0"/>
              <w:marBottom w:val="0"/>
              <w:divBdr>
                <w:top w:val="none" w:sz="0" w:space="0" w:color="auto"/>
                <w:left w:val="none" w:sz="0" w:space="0" w:color="auto"/>
                <w:bottom w:val="none" w:sz="0" w:space="0" w:color="auto"/>
                <w:right w:val="none" w:sz="0" w:space="0" w:color="auto"/>
              </w:divBdr>
            </w:div>
            <w:div w:id="1982493314">
              <w:marLeft w:val="0"/>
              <w:marRight w:val="0"/>
              <w:marTop w:val="0"/>
              <w:marBottom w:val="0"/>
              <w:divBdr>
                <w:top w:val="none" w:sz="0" w:space="0" w:color="auto"/>
                <w:left w:val="none" w:sz="0" w:space="0" w:color="auto"/>
                <w:bottom w:val="none" w:sz="0" w:space="0" w:color="auto"/>
                <w:right w:val="none" w:sz="0" w:space="0" w:color="auto"/>
              </w:divBdr>
            </w:div>
            <w:div w:id="2107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338">
      <w:bodyDiv w:val="1"/>
      <w:marLeft w:val="0"/>
      <w:marRight w:val="0"/>
      <w:marTop w:val="0"/>
      <w:marBottom w:val="0"/>
      <w:divBdr>
        <w:top w:val="none" w:sz="0" w:space="0" w:color="auto"/>
        <w:left w:val="none" w:sz="0" w:space="0" w:color="auto"/>
        <w:bottom w:val="none" w:sz="0" w:space="0" w:color="auto"/>
        <w:right w:val="none" w:sz="0" w:space="0" w:color="auto"/>
      </w:divBdr>
    </w:div>
    <w:div w:id="781728591">
      <w:bodyDiv w:val="1"/>
      <w:marLeft w:val="0"/>
      <w:marRight w:val="0"/>
      <w:marTop w:val="0"/>
      <w:marBottom w:val="0"/>
      <w:divBdr>
        <w:top w:val="none" w:sz="0" w:space="0" w:color="auto"/>
        <w:left w:val="none" w:sz="0" w:space="0" w:color="auto"/>
        <w:bottom w:val="none" w:sz="0" w:space="0" w:color="auto"/>
        <w:right w:val="none" w:sz="0" w:space="0" w:color="auto"/>
      </w:divBdr>
    </w:div>
    <w:div w:id="794100357">
      <w:bodyDiv w:val="1"/>
      <w:marLeft w:val="0"/>
      <w:marRight w:val="0"/>
      <w:marTop w:val="0"/>
      <w:marBottom w:val="0"/>
      <w:divBdr>
        <w:top w:val="none" w:sz="0" w:space="0" w:color="auto"/>
        <w:left w:val="none" w:sz="0" w:space="0" w:color="auto"/>
        <w:bottom w:val="none" w:sz="0" w:space="0" w:color="auto"/>
        <w:right w:val="none" w:sz="0" w:space="0" w:color="auto"/>
      </w:divBdr>
      <w:divsChild>
        <w:div w:id="312830491">
          <w:marLeft w:val="0"/>
          <w:marRight w:val="0"/>
          <w:marTop w:val="0"/>
          <w:marBottom w:val="0"/>
          <w:divBdr>
            <w:top w:val="none" w:sz="0" w:space="0" w:color="auto"/>
            <w:left w:val="none" w:sz="0" w:space="0" w:color="auto"/>
            <w:bottom w:val="none" w:sz="0" w:space="0" w:color="auto"/>
            <w:right w:val="none" w:sz="0" w:space="0" w:color="auto"/>
          </w:divBdr>
          <w:divsChild>
            <w:div w:id="491216660">
              <w:marLeft w:val="0"/>
              <w:marRight w:val="0"/>
              <w:marTop w:val="0"/>
              <w:marBottom w:val="0"/>
              <w:divBdr>
                <w:top w:val="none" w:sz="0" w:space="0" w:color="auto"/>
                <w:left w:val="none" w:sz="0" w:space="0" w:color="auto"/>
                <w:bottom w:val="none" w:sz="0" w:space="0" w:color="auto"/>
                <w:right w:val="none" w:sz="0" w:space="0" w:color="auto"/>
              </w:divBdr>
            </w:div>
            <w:div w:id="4763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519">
      <w:bodyDiv w:val="1"/>
      <w:marLeft w:val="0"/>
      <w:marRight w:val="0"/>
      <w:marTop w:val="0"/>
      <w:marBottom w:val="0"/>
      <w:divBdr>
        <w:top w:val="none" w:sz="0" w:space="0" w:color="auto"/>
        <w:left w:val="none" w:sz="0" w:space="0" w:color="auto"/>
        <w:bottom w:val="none" w:sz="0" w:space="0" w:color="auto"/>
        <w:right w:val="none" w:sz="0" w:space="0" w:color="auto"/>
      </w:divBdr>
    </w:div>
    <w:div w:id="808744494">
      <w:bodyDiv w:val="1"/>
      <w:marLeft w:val="0"/>
      <w:marRight w:val="0"/>
      <w:marTop w:val="0"/>
      <w:marBottom w:val="0"/>
      <w:divBdr>
        <w:top w:val="none" w:sz="0" w:space="0" w:color="auto"/>
        <w:left w:val="none" w:sz="0" w:space="0" w:color="auto"/>
        <w:bottom w:val="none" w:sz="0" w:space="0" w:color="auto"/>
        <w:right w:val="none" w:sz="0" w:space="0" w:color="auto"/>
      </w:divBdr>
      <w:divsChild>
        <w:div w:id="585572375">
          <w:marLeft w:val="0"/>
          <w:marRight w:val="0"/>
          <w:marTop w:val="0"/>
          <w:marBottom w:val="0"/>
          <w:divBdr>
            <w:top w:val="none" w:sz="0" w:space="0" w:color="auto"/>
            <w:left w:val="none" w:sz="0" w:space="0" w:color="auto"/>
            <w:bottom w:val="none" w:sz="0" w:space="0" w:color="auto"/>
            <w:right w:val="none" w:sz="0" w:space="0" w:color="auto"/>
          </w:divBdr>
          <w:divsChild>
            <w:div w:id="4494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6426">
          <w:marLeft w:val="0"/>
          <w:marRight w:val="0"/>
          <w:marTop w:val="0"/>
          <w:marBottom w:val="0"/>
          <w:divBdr>
            <w:top w:val="none" w:sz="0" w:space="0" w:color="auto"/>
            <w:left w:val="none" w:sz="0" w:space="0" w:color="auto"/>
            <w:bottom w:val="none" w:sz="0" w:space="0" w:color="auto"/>
            <w:right w:val="none" w:sz="0" w:space="0" w:color="auto"/>
          </w:divBdr>
          <w:divsChild>
            <w:div w:id="47510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83451">
          <w:marLeft w:val="0"/>
          <w:marRight w:val="0"/>
          <w:marTop w:val="0"/>
          <w:marBottom w:val="0"/>
          <w:divBdr>
            <w:top w:val="none" w:sz="0" w:space="0" w:color="auto"/>
            <w:left w:val="none" w:sz="0" w:space="0" w:color="auto"/>
            <w:bottom w:val="none" w:sz="0" w:space="0" w:color="auto"/>
            <w:right w:val="none" w:sz="0" w:space="0" w:color="auto"/>
          </w:divBdr>
          <w:divsChild>
            <w:div w:id="74163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1558503">
      <w:bodyDiv w:val="1"/>
      <w:marLeft w:val="0"/>
      <w:marRight w:val="0"/>
      <w:marTop w:val="0"/>
      <w:marBottom w:val="0"/>
      <w:divBdr>
        <w:top w:val="none" w:sz="0" w:space="0" w:color="auto"/>
        <w:left w:val="none" w:sz="0" w:space="0" w:color="auto"/>
        <w:bottom w:val="none" w:sz="0" w:space="0" w:color="auto"/>
        <w:right w:val="none" w:sz="0" w:space="0" w:color="auto"/>
      </w:divBdr>
    </w:div>
    <w:div w:id="813446947">
      <w:bodyDiv w:val="1"/>
      <w:marLeft w:val="0"/>
      <w:marRight w:val="0"/>
      <w:marTop w:val="0"/>
      <w:marBottom w:val="0"/>
      <w:divBdr>
        <w:top w:val="none" w:sz="0" w:space="0" w:color="auto"/>
        <w:left w:val="none" w:sz="0" w:space="0" w:color="auto"/>
        <w:bottom w:val="none" w:sz="0" w:space="0" w:color="auto"/>
        <w:right w:val="none" w:sz="0" w:space="0" w:color="auto"/>
      </w:divBdr>
      <w:divsChild>
        <w:div w:id="78260068">
          <w:marLeft w:val="0"/>
          <w:marRight w:val="0"/>
          <w:marTop w:val="0"/>
          <w:marBottom w:val="0"/>
          <w:divBdr>
            <w:top w:val="none" w:sz="0" w:space="0" w:color="auto"/>
            <w:left w:val="none" w:sz="0" w:space="0" w:color="auto"/>
            <w:bottom w:val="none" w:sz="0" w:space="0" w:color="auto"/>
            <w:right w:val="none" w:sz="0" w:space="0" w:color="auto"/>
          </w:divBdr>
          <w:divsChild>
            <w:div w:id="444081104">
              <w:marLeft w:val="0"/>
              <w:marRight w:val="0"/>
              <w:marTop w:val="0"/>
              <w:marBottom w:val="0"/>
              <w:divBdr>
                <w:top w:val="none" w:sz="0" w:space="0" w:color="auto"/>
                <w:left w:val="none" w:sz="0" w:space="0" w:color="auto"/>
                <w:bottom w:val="none" w:sz="0" w:space="0" w:color="auto"/>
                <w:right w:val="none" w:sz="0" w:space="0" w:color="auto"/>
              </w:divBdr>
            </w:div>
            <w:div w:id="1778326286">
              <w:marLeft w:val="0"/>
              <w:marRight w:val="0"/>
              <w:marTop w:val="0"/>
              <w:marBottom w:val="0"/>
              <w:divBdr>
                <w:top w:val="none" w:sz="0" w:space="0" w:color="auto"/>
                <w:left w:val="none" w:sz="0" w:space="0" w:color="auto"/>
                <w:bottom w:val="none" w:sz="0" w:space="0" w:color="auto"/>
                <w:right w:val="none" w:sz="0" w:space="0" w:color="auto"/>
              </w:divBdr>
            </w:div>
            <w:div w:id="1749691383">
              <w:marLeft w:val="0"/>
              <w:marRight w:val="0"/>
              <w:marTop w:val="0"/>
              <w:marBottom w:val="0"/>
              <w:divBdr>
                <w:top w:val="none" w:sz="0" w:space="0" w:color="auto"/>
                <w:left w:val="none" w:sz="0" w:space="0" w:color="auto"/>
                <w:bottom w:val="none" w:sz="0" w:space="0" w:color="auto"/>
                <w:right w:val="none" w:sz="0" w:space="0" w:color="auto"/>
              </w:divBdr>
            </w:div>
            <w:div w:id="1199122872">
              <w:marLeft w:val="0"/>
              <w:marRight w:val="0"/>
              <w:marTop w:val="0"/>
              <w:marBottom w:val="0"/>
              <w:divBdr>
                <w:top w:val="none" w:sz="0" w:space="0" w:color="auto"/>
                <w:left w:val="none" w:sz="0" w:space="0" w:color="auto"/>
                <w:bottom w:val="none" w:sz="0" w:space="0" w:color="auto"/>
                <w:right w:val="none" w:sz="0" w:space="0" w:color="auto"/>
              </w:divBdr>
            </w:div>
            <w:div w:id="173347633">
              <w:marLeft w:val="0"/>
              <w:marRight w:val="0"/>
              <w:marTop w:val="0"/>
              <w:marBottom w:val="0"/>
              <w:divBdr>
                <w:top w:val="none" w:sz="0" w:space="0" w:color="auto"/>
                <w:left w:val="none" w:sz="0" w:space="0" w:color="auto"/>
                <w:bottom w:val="none" w:sz="0" w:space="0" w:color="auto"/>
                <w:right w:val="none" w:sz="0" w:space="0" w:color="auto"/>
              </w:divBdr>
            </w:div>
            <w:div w:id="1174763663">
              <w:marLeft w:val="0"/>
              <w:marRight w:val="0"/>
              <w:marTop w:val="0"/>
              <w:marBottom w:val="0"/>
              <w:divBdr>
                <w:top w:val="none" w:sz="0" w:space="0" w:color="auto"/>
                <w:left w:val="none" w:sz="0" w:space="0" w:color="auto"/>
                <w:bottom w:val="none" w:sz="0" w:space="0" w:color="auto"/>
                <w:right w:val="none" w:sz="0" w:space="0" w:color="auto"/>
              </w:divBdr>
            </w:div>
            <w:div w:id="1017197901">
              <w:marLeft w:val="0"/>
              <w:marRight w:val="0"/>
              <w:marTop w:val="0"/>
              <w:marBottom w:val="0"/>
              <w:divBdr>
                <w:top w:val="none" w:sz="0" w:space="0" w:color="auto"/>
                <w:left w:val="none" w:sz="0" w:space="0" w:color="auto"/>
                <w:bottom w:val="none" w:sz="0" w:space="0" w:color="auto"/>
                <w:right w:val="none" w:sz="0" w:space="0" w:color="auto"/>
              </w:divBdr>
            </w:div>
            <w:div w:id="1528058461">
              <w:marLeft w:val="0"/>
              <w:marRight w:val="0"/>
              <w:marTop w:val="0"/>
              <w:marBottom w:val="0"/>
              <w:divBdr>
                <w:top w:val="none" w:sz="0" w:space="0" w:color="auto"/>
                <w:left w:val="none" w:sz="0" w:space="0" w:color="auto"/>
                <w:bottom w:val="none" w:sz="0" w:space="0" w:color="auto"/>
                <w:right w:val="none" w:sz="0" w:space="0" w:color="auto"/>
              </w:divBdr>
            </w:div>
            <w:div w:id="1828669409">
              <w:marLeft w:val="0"/>
              <w:marRight w:val="0"/>
              <w:marTop w:val="0"/>
              <w:marBottom w:val="0"/>
              <w:divBdr>
                <w:top w:val="none" w:sz="0" w:space="0" w:color="auto"/>
                <w:left w:val="none" w:sz="0" w:space="0" w:color="auto"/>
                <w:bottom w:val="none" w:sz="0" w:space="0" w:color="auto"/>
                <w:right w:val="none" w:sz="0" w:space="0" w:color="auto"/>
              </w:divBdr>
            </w:div>
            <w:div w:id="556863191">
              <w:marLeft w:val="0"/>
              <w:marRight w:val="0"/>
              <w:marTop w:val="0"/>
              <w:marBottom w:val="0"/>
              <w:divBdr>
                <w:top w:val="none" w:sz="0" w:space="0" w:color="auto"/>
                <w:left w:val="none" w:sz="0" w:space="0" w:color="auto"/>
                <w:bottom w:val="none" w:sz="0" w:space="0" w:color="auto"/>
                <w:right w:val="none" w:sz="0" w:space="0" w:color="auto"/>
              </w:divBdr>
            </w:div>
            <w:div w:id="1684893692">
              <w:marLeft w:val="0"/>
              <w:marRight w:val="0"/>
              <w:marTop w:val="0"/>
              <w:marBottom w:val="0"/>
              <w:divBdr>
                <w:top w:val="none" w:sz="0" w:space="0" w:color="auto"/>
                <w:left w:val="none" w:sz="0" w:space="0" w:color="auto"/>
                <w:bottom w:val="none" w:sz="0" w:space="0" w:color="auto"/>
                <w:right w:val="none" w:sz="0" w:space="0" w:color="auto"/>
              </w:divBdr>
            </w:div>
            <w:div w:id="1213999636">
              <w:marLeft w:val="0"/>
              <w:marRight w:val="0"/>
              <w:marTop w:val="0"/>
              <w:marBottom w:val="0"/>
              <w:divBdr>
                <w:top w:val="none" w:sz="0" w:space="0" w:color="auto"/>
                <w:left w:val="none" w:sz="0" w:space="0" w:color="auto"/>
                <w:bottom w:val="none" w:sz="0" w:space="0" w:color="auto"/>
                <w:right w:val="none" w:sz="0" w:space="0" w:color="auto"/>
              </w:divBdr>
            </w:div>
            <w:div w:id="1166825855">
              <w:marLeft w:val="0"/>
              <w:marRight w:val="0"/>
              <w:marTop w:val="0"/>
              <w:marBottom w:val="0"/>
              <w:divBdr>
                <w:top w:val="none" w:sz="0" w:space="0" w:color="auto"/>
                <w:left w:val="none" w:sz="0" w:space="0" w:color="auto"/>
                <w:bottom w:val="none" w:sz="0" w:space="0" w:color="auto"/>
                <w:right w:val="none" w:sz="0" w:space="0" w:color="auto"/>
              </w:divBdr>
            </w:div>
            <w:div w:id="1880388624">
              <w:marLeft w:val="0"/>
              <w:marRight w:val="0"/>
              <w:marTop w:val="0"/>
              <w:marBottom w:val="0"/>
              <w:divBdr>
                <w:top w:val="none" w:sz="0" w:space="0" w:color="auto"/>
                <w:left w:val="none" w:sz="0" w:space="0" w:color="auto"/>
                <w:bottom w:val="none" w:sz="0" w:space="0" w:color="auto"/>
                <w:right w:val="none" w:sz="0" w:space="0" w:color="auto"/>
              </w:divBdr>
            </w:div>
            <w:div w:id="796026611">
              <w:marLeft w:val="0"/>
              <w:marRight w:val="0"/>
              <w:marTop w:val="0"/>
              <w:marBottom w:val="0"/>
              <w:divBdr>
                <w:top w:val="none" w:sz="0" w:space="0" w:color="auto"/>
                <w:left w:val="none" w:sz="0" w:space="0" w:color="auto"/>
                <w:bottom w:val="none" w:sz="0" w:space="0" w:color="auto"/>
                <w:right w:val="none" w:sz="0" w:space="0" w:color="auto"/>
              </w:divBdr>
            </w:div>
            <w:div w:id="514344823">
              <w:marLeft w:val="0"/>
              <w:marRight w:val="0"/>
              <w:marTop w:val="0"/>
              <w:marBottom w:val="0"/>
              <w:divBdr>
                <w:top w:val="none" w:sz="0" w:space="0" w:color="auto"/>
                <w:left w:val="none" w:sz="0" w:space="0" w:color="auto"/>
                <w:bottom w:val="none" w:sz="0" w:space="0" w:color="auto"/>
                <w:right w:val="none" w:sz="0" w:space="0" w:color="auto"/>
              </w:divBdr>
            </w:div>
            <w:div w:id="1129321691">
              <w:marLeft w:val="0"/>
              <w:marRight w:val="0"/>
              <w:marTop w:val="0"/>
              <w:marBottom w:val="0"/>
              <w:divBdr>
                <w:top w:val="none" w:sz="0" w:space="0" w:color="auto"/>
                <w:left w:val="none" w:sz="0" w:space="0" w:color="auto"/>
                <w:bottom w:val="none" w:sz="0" w:space="0" w:color="auto"/>
                <w:right w:val="none" w:sz="0" w:space="0" w:color="auto"/>
              </w:divBdr>
            </w:div>
            <w:div w:id="907807196">
              <w:marLeft w:val="0"/>
              <w:marRight w:val="0"/>
              <w:marTop w:val="0"/>
              <w:marBottom w:val="0"/>
              <w:divBdr>
                <w:top w:val="none" w:sz="0" w:space="0" w:color="auto"/>
                <w:left w:val="none" w:sz="0" w:space="0" w:color="auto"/>
                <w:bottom w:val="none" w:sz="0" w:space="0" w:color="auto"/>
                <w:right w:val="none" w:sz="0" w:space="0" w:color="auto"/>
              </w:divBdr>
            </w:div>
            <w:div w:id="1255896034">
              <w:marLeft w:val="0"/>
              <w:marRight w:val="0"/>
              <w:marTop w:val="0"/>
              <w:marBottom w:val="0"/>
              <w:divBdr>
                <w:top w:val="none" w:sz="0" w:space="0" w:color="auto"/>
                <w:left w:val="none" w:sz="0" w:space="0" w:color="auto"/>
                <w:bottom w:val="none" w:sz="0" w:space="0" w:color="auto"/>
                <w:right w:val="none" w:sz="0" w:space="0" w:color="auto"/>
              </w:divBdr>
            </w:div>
            <w:div w:id="1206990348">
              <w:marLeft w:val="0"/>
              <w:marRight w:val="0"/>
              <w:marTop w:val="0"/>
              <w:marBottom w:val="0"/>
              <w:divBdr>
                <w:top w:val="none" w:sz="0" w:space="0" w:color="auto"/>
                <w:left w:val="none" w:sz="0" w:space="0" w:color="auto"/>
                <w:bottom w:val="none" w:sz="0" w:space="0" w:color="auto"/>
                <w:right w:val="none" w:sz="0" w:space="0" w:color="auto"/>
              </w:divBdr>
            </w:div>
            <w:div w:id="2131509233">
              <w:marLeft w:val="0"/>
              <w:marRight w:val="0"/>
              <w:marTop w:val="0"/>
              <w:marBottom w:val="0"/>
              <w:divBdr>
                <w:top w:val="none" w:sz="0" w:space="0" w:color="auto"/>
                <w:left w:val="none" w:sz="0" w:space="0" w:color="auto"/>
                <w:bottom w:val="none" w:sz="0" w:space="0" w:color="auto"/>
                <w:right w:val="none" w:sz="0" w:space="0" w:color="auto"/>
              </w:divBdr>
            </w:div>
            <w:div w:id="769274499">
              <w:marLeft w:val="0"/>
              <w:marRight w:val="0"/>
              <w:marTop w:val="0"/>
              <w:marBottom w:val="0"/>
              <w:divBdr>
                <w:top w:val="none" w:sz="0" w:space="0" w:color="auto"/>
                <w:left w:val="none" w:sz="0" w:space="0" w:color="auto"/>
                <w:bottom w:val="none" w:sz="0" w:space="0" w:color="auto"/>
                <w:right w:val="none" w:sz="0" w:space="0" w:color="auto"/>
              </w:divBdr>
            </w:div>
            <w:div w:id="1815876421">
              <w:marLeft w:val="0"/>
              <w:marRight w:val="0"/>
              <w:marTop w:val="0"/>
              <w:marBottom w:val="0"/>
              <w:divBdr>
                <w:top w:val="none" w:sz="0" w:space="0" w:color="auto"/>
                <w:left w:val="none" w:sz="0" w:space="0" w:color="auto"/>
                <w:bottom w:val="none" w:sz="0" w:space="0" w:color="auto"/>
                <w:right w:val="none" w:sz="0" w:space="0" w:color="auto"/>
              </w:divBdr>
            </w:div>
            <w:div w:id="966860924">
              <w:marLeft w:val="0"/>
              <w:marRight w:val="0"/>
              <w:marTop w:val="0"/>
              <w:marBottom w:val="0"/>
              <w:divBdr>
                <w:top w:val="none" w:sz="0" w:space="0" w:color="auto"/>
                <w:left w:val="none" w:sz="0" w:space="0" w:color="auto"/>
                <w:bottom w:val="none" w:sz="0" w:space="0" w:color="auto"/>
                <w:right w:val="none" w:sz="0" w:space="0" w:color="auto"/>
              </w:divBdr>
            </w:div>
            <w:div w:id="1475028917">
              <w:marLeft w:val="0"/>
              <w:marRight w:val="0"/>
              <w:marTop w:val="0"/>
              <w:marBottom w:val="0"/>
              <w:divBdr>
                <w:top w:val="none" w:sz="0" w:space="0" w:color="auto"/>
                <w:left w:val="none" w:sz="0" w:space="0" w:color="auto"/>
                <w:bottom w:val="none" w:sz="0" w:space="0" w:color="auto"/>
                <w:right w:val="none" w:sz="0" w:space="0" w:color="auto"/>
              </w:divBdr>
            </w:div>
            <w:div w:id="1577935904">
              <w:marLeft w:val="0"/>
              <w:marRight w:val="0"/>
              <w:marTop w:val="0"/>
              <w:marBottom w:val="0"/>
              <w:divBdr>
                <w:top w:val="none" w:sz="0" w:space="0" w:color="auto"/>
                <w:left w:val="none" w:sz="0" w:space="0" w:color="auto"/>
                <w:bottom w:val="none" w:sz="0" w:space="0" w:color="auto"/>
                <w:right w:val="none" w:sz="0" w:space="0" w:color="auto"/>
              </w:divBdr>
            </w:div>
            <w:div w:id="1330713985">
              <w:marLeft w:val="0"/>
              <w:marRight w:val="0"/>
              <w:marTop w:val="0"/>
              <w:marBottom w:val="0"/>
              <w:divBdr>
                <w:top w:val="none" w:sz="0" w:space="0" w:color="auto"/>
                <w:left w:val="none" w:sz="0" w:space="0" w:color="auto"/>
                <w:bottom w:val="none" w:sz="0" w:space="0" w:color="auto"/>
                <w:right w:val="none" w:sz="0" w:space="0" w:color="auto"/>
              </w:divBdr>
            </w:div>
            <w:div w:id="15204368">
              <w:marLeft w:val="0"/>
              <w:marRight w:val="0"/>
              <w:marTop w:val="0"/>
              <w:marBottom w:val="0"/>
              <w:divBdr>
                <w:top w:val="none" w:sz="0" w:space="0" w:color="auto"/>
                <w:left w:val="none" w:sz="0" w:space="0" w:color="auto"/>
                <w:bottom w:val="none" w:sz="0" w:space="0" w:color="auto"/>
                <w:right w:val="none" w:sz="0" w:space="0" w:color="auto"/>
              </w:divBdr>
            </w:div>
            <w:div w:id="2013331611">
              <w:marLeft w:val="0"/>
              <w:marRight w:val="0"/>
              <w:marTop w:val="0"/>
              <w:marBottom w:val="0"/>
              <w:divBdr>
                <w:top w:val="none" w:sz="0" w:space="0" w:color="auto"/>
                <w:left w:val="none" w:sz="0" w:space="0" w:color="auto"/>
                <w:bottom w:val="none" w:sz="0" w:space="0" w:color="auto"/>
                <w:right w:val="none" w:sz="0" w:space="0" w:color="auto"/>
              </w:divBdr>
            </w:div>
            <w:div w:id="12402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7111">
      <w:bodyDiv w:val="1"/>
      <w:marLeft w:val="0"/>
      <w:marRight w:val="0"/>
      <w:marTop w:val="0"/>
      <w:marBottom w:val="0"/>
      <w:divBdr>
        <w:top w:val="none" w:sz="0" w:space="0" w:color="auto"/>
        <w:left w:val="none" w:sz="0" w:space="0" w:color="auto"/>
        <w:bottom w:val="none" w:sz="0" w:space="0" w:color="auto"/>
        <w:right w:val="none" w:sz="0" w:space="0" w:color="auto"/>
      </w:divBdr>
      <w:divsChild>
        <w:div w:id="357389499">
          <w:marLeft w:val="0"/>
          <w:marRight w:val="0"/>
          <w:marTop w:val="0"/>
          <w:marBottom w:val="0"/>
          <w:divBdr>
            <w:top w:val="none" w:sz="0" w:space="0" w:color="auto"/>
            <w:left w:val="none" w:sz="0" w:space="0" w:color="auto"/>
            <w:bottom w:val="none" w:sz="0" w:space="0" w:color="auto"/>
            <w:right w:val="none" w:sz="0" w:space="0" w:color="auto"/>
          </w:divBdr>
          <w:divsChild>
            <w:div w:id="70662976">
              <w:marLeft w:val="0"/>
              <w:marRight w:val="0"/>
              <w:marTop w:val="0"/>
              <w:marBottom w:val="0"/>
              <w:divBdr>
                <w:top w:val="none" w:sz="0" w:space="0" w:color="auto"/>
                <w:left w:val="none" w:sz="0" w:space="0" w:color="auto"/>
                <w:bottom w:val="none" w:sz="0" w:space="0" w:color="auto"/>
                <w:right w:val="none" w:sz="0" w:space="0" w:color="auto"/>
              </w:divBdr>
            </w:div>
            <w:div w:id="827135524">
              <w:marLeft w:val="0"/>
              <w:marRight w:val="0"/>
              <w:marTop w:val="0"/>
              <w:marBottom w:val="0"/>
              <w:divBdr>
                <w:top w:val="none" w:sz="0" w:space="0" w:color="auto"/>
                <w:left w:val="none" w:sz="0" w:space="0" w:color="auto"/>
                <w:bottom w:val="none" w:sz="0" w:space="0" w:color="auto"/>
                <w:right w:val="none" w:sz="0" w:space="0" w:color="auto"/>
              </w:divBdr>
            </w:div>
            <w:div w:id="1373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20">
      <w:bodyDiv w:val="1"/>
      <w:marLeft w:val="0"/>
      <w:marRight w:val="0"/>
      <w:marTop w:val="0"/>
      <w:marBottom w:val="0"/>
      <w:divBdr>
        <w:top w:val="none" w:sz="0" w:space="0" w:color="auto"/>
        <w:left w:val="none" w:sz="0" w:space="0" w:color="auto"/>
        <w:bottom w:val="none" w:sz="0" w:space="0" w:color="auto"/>
        <w:right w:val="none" w:sz="0" w:space="0" w:color="auto"/>
      </w:divBdr>
    </w:div>
    <w:div w:id="864753958">
      <w:bodyDiv w:val="1"/>
      <w:marLeft w:val="0"/>
      <w:marRight w:val="0"/>
      <w:marTop w:val="0"/>
      <w:marBottom w:val="0"/>
      <w:divBdr>
        <w:top w:val="none" w:sz="0" w:space="0" w:color="auto"/>
        <w:left w:val="none" w:sz="0" w:space="0" w:color="auto"/>
        <w:bottom w:val="none" w:sz="0" w:space="0" w:color="auto"/>
        <w:right w:val="none" w:sz="0" w:space="0" w:color="auto"/>
      </w:divBdr>
      <w:divsChild>
        <w:div w:id="920334587">
          <w:marLeft w:val="0"/>
          <w:marRight w:val="0"/>
          <w:marTop w:val="0"/>
          <w:marBottom w:val="0"/>
          <w:divBdr>
            <w:top w:val="none" w:sz="0" w:space="0" w:color="auto"/>
            <w:left w:val="none" w:sz="0" w:space="0" w:color="auto"/>
            <w:bottom w:val="none" w:sz="0" w:space="0" w:color="auto"/>
            <w:right w:val="none" w:sz="0" w:space="0" w:color="auto"/>
          </w:divBdr>
          <w:divsChild>
            <w:div w:id="256717078">
              <w:marLeft w:val="0"/>
              <w:marRight w:val="0"/>
              <w:marTop w:val="0"/>
              <w:marBottom w:val="0"/>
              <w:divBdr>
                <w:top w:val="none" w:sz="0" w:space="0" w:color="auto"/>
                <w:left w:val="none" w:sz="0" w:space="0" w:color="auto"/>
                <w:bottom w:val="none" w:sz="0" w:space="0" w:color="auto"/>
                <w:right w:val="none" w:sz="0" w:space="0" w:color="auto"/>
              </w:divBdr>
            </w:div>
            <w:div w:id="274413612">
              <w:marLeft w:val="0"/>
              <w:marRight w:val="0"/>
              <w:marTop w:val="0"/>
              <w:marBottom w:val="0"/>
              <w:divBdr>
                <w:top w:val="none" w:sz="0" w:space="0" w:color="auto"/>
                <w:left w:val="none" w:sz="0" w:space="0" w:color="auto"/>
                <w:bottom w:val="none" w:sz="0" w:space="0" w:color="auto"/>
                <w:right w:val="none" w:sz="0" w:space="0" w:color="auto"/>
              </w:divBdr>
            </w:div>
            <w:div w:id="335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8919">
      <w:bodyDiv w:val="1"/>
      <w:marLeft w:val="0"/>
      <w:marRight w:val="0"/>
      <w:marTop w:val="0"/>
      <w:marBottom w:val="0"/>
      <w:divBdr>
        <w:top w:val="none" w:sz="0" w:space="0" w:color="auto"/>
        <w:left w:val="none" w:sz="0" w:space="0" w:color="auto"/>
        <w:bottom w:val="none" w:sz="0" w:space="0" w:color="auto"/>
        <w:right w:val="none" w:sz="0" w:space="0" w:color="auto"/>
      </w:divBdr>
    </w:div>
    <w:div w:id="879362452">
      <w:bodyDiv w:val="1"/>
      <w:marLeft w:val="0"/>
      <w:marRight w:val="0"/>
      <w:marTop w:val="0"/>
      <w:marBottom w:val="0"/>
      <w:divBdr>
        <w:top w:val="none" w:sz="0" w:space="0" w:color="auto"/>
        <w:left w:val="none" w:sz="0" w:space="0" w:color="auto"/>
        <w:bottom w:val="none" w:sz="0" w:space="0" w:color="auto"/>
        <w:right w:val="none" w:sz="0" w:space="0" w:color="auto"/>
      </w:divBdr>
    </w:div>
    <w:div w:id="893153441">
      <w:bodyDiv w:val="1"/>
      <w:marLeft w:val="0"/>
      <w:marRight w:val="0"/>
      <w:marTop w:val="0"/>
      <w:marBottom w:val="0"/>
      <w:divBdr>
        <w:top w:val="none" w:sz="0" w:space="0" w:color="auto"/>
        <w:left w:val="none" w:sz="0" w:space="0" w:color="auto"/>
        <w:bottom w:val="none" w:sz="0" w:space="0" w:color="auto"/>
        <w:right w:val="none" w:sz="0" w:space="0" w:color="auto"/>
      </w:divBdr>
    </w:div>
    <w:div w:id="905871080">
      <w:bodyDiv w:val="1"/>
      <w:marLeft w:val="0"/>
      <w:marRight w:val="0"/>
      <w:marTop w:val="0"/>
      <w:marBottom w:val="0"/>
      <w:divBdr>
        <w:top w:val="none" w:sz="0" w:space="0" w:color="auto"/>
        <w:left w:val="none" w:sz="0" w:space="0" w:color="auto"/>
        <w:bottom w:val="none" w:sz="0" w:space="0" w:color="auto"/>
        <w:right w:val="none" w:sz="0" w:space="0" w:color="auto"/>
      </w:divBdr>
    </w:div>
    <w:div w:id="911425569">
      <w:bodyDiv w:val="1"/>
      <w:marLeft w:val="0"/>
      <w:marRight w:val="0"/>
      <w:marTop w:val="0"/>
      <w:marBottom w:val="0"/>
      <w:divBdr>
        <w:top w:val="none" w:sz="0" w:space="0" w:color="auto"/>
        <w:left w:val="none" w:sz="0" w:space="0" w:color="auto"/>
        <w:bottom w:val="none" w:sz="0" w:space="0" w:color="auto"/>
        <w:right w:val="none" w:sz="0" w:space="0" w:color="auto"/>
      </w:divBdr>
      <w:divsChild>
        <w:div w:id="13268968">
          <w:marLeft w:val="0"/>
          <w:marRight w:val="0"/>
          <w:marTop w:val="0"/>
          <w:marBottom w:val="0"/>
          <w:divBdr>
            <w:top w:val="none" w:sz="0" w:space="0" w:color="auto"/>
            <w:left w:val="none" w:sz="0" w:space="0" w:color="auto"/>
            <w:bottom w:val="none" w:sz="0" w:space="0" w:color="auto"/>
            <w:right w:val="none" w:sz="0" w:space="0" w:color="auto"/>
          </w:divBdr>
          <w:divsChild>
            <w:div w:id="34656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1505340">
      <w:bodyDiv w:val="1"/>
      <w:marLeft w:val="0"/>
      <w:marRight w:val="0"/>
      <w:marTop w:val="0"/>
      <w:marBottom w:val="0"/>
      <w:divBdr>
        <w:top w:val="none" w:sz="0" w:space="0" w:color="auto"/>
        <w:left w:val="none" w:sz="0" w:space="0" w:color="auto"/>
        <w:bottom w:val="none" w:sz="0" w:space="0" w:color="auto"/>
        <w:right w:val="none" w:sz="0" w:space="0" w:color="auto"/>
      </w:divBdr>
      <w:divsChild>
        <w:div w:id="1754468605">
          <w:marLeft w:val="0"/>
          <w:marRight w:val="0"/>
          <w:marTop w:val="0"/>
          <w:marBottom w:val="0"/>
          <w:divBdr>
            <w:top w:val="none" w:sz="0" w:space="0" w:color="auto"/>
            <w:left w:val="none" w:sz="0" w:space="0" w:color="auto"/>
            <w:bottom w:val="none" w:sz="0" w:space="0" w:color="auto"/>
            <w:right w:val="none" w:sz="0" w:space="0" w:color="auto"/>
          </w:divBdr>
          <w:divsChild>
            <w:div w:id="1511675490">
              <w:marLeft w:val="0"/>
              <w:marRight w:val="0"/>
              <w:marTop w:val="0"/>
              <w:marBottom w:val="0"/>
              <w:divBdr>
                <w:top w:val="none" w:sz="0" w:space="0" w:color="auto"/>
                <w:left w:val="none" w:sz="0" w:space="0" w:color="auto"/>
                <w:bottom w:val="none" w:sz="0" w:space="0" w:color="auto"/>
                <w:right w:val="none" w:sz="0" w:space="0" w:color="auto"/>
              </w:divBdr>
            </w:div>
            <w:div w:id="15040294">
              <w:marLeft w:val="0"/>
              <w:marRight w:val="0"/>
              <w:marTop w:val="0"/>
              <w:marBottom w:val="0"/>
              <w:divBdr>
                <w:top w:val="none" w:sz="0" w:space="0" w:color="auto"/>
                <w:left w:val="none" w:sz="0" w:space="0" w:color="auto"/>
                <w:bottom w:val="none" w:sz="0" w:space="0" w:color="auto"/>
                <w:right w:val="none" w:sz="0" w:space="0" w:color="auto"/>
              </w:divBdr>
            </w:div>
            <w:div w:id="27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848">
      <w:bodyDiv w:val="1"/>
      <w:marLeft w:val="0"/>
      <w:marRight w:val="0"/>
      <w:marTop w:val="0"/>
      <w:marBottom w:val="0"/>
      <w:divBdr>
        <w:top w:val="none" w:sz="0" w:space="0" w:color="auto"/>
        <w:left w:val="none" w:sz="0" w:space="0" w:color="auto"/>
        <w:bottom w:val="none" w:sz="0" w:space="0" w:color="auto"/>
        <w:right w:val="none" w:sz="0" w:space="0" w:color="auto"/>
      </w:divBdr>
      <w:divsChild>
        <w:div w:id="47160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574296">
      <w:bodyDiv w:val="1"/>
      <w:marLeft w:val="0"/>
      <w:marRight w:val="0"/>
      <w:marTop w:val="0"/>
      <w:marBottom w:val="0"/>
      <w:divBdr>
        <w:top w:val="none" w:sz="0" w:space="0" w:color="auto"/>
        <w:left w:val="none" w:sz="0" w:space="0" w:color="auto"/>
        <w:bottom w:val="none" w:sz="0" w:space="0" w:color="auto"/>
        <w:right w:val="none" w:sz="0" w:space="0" w:color="auto"/>
      </w:divBdr>
    </w:div>
    <w:div w:id="940451745">
      <w:bodyDiv w:val="1"/>
      <w:marLeft w:val="0"/>
      <w:marRight w:val="0"/>
      <w:marTop w:val="0"/>
      <w:marBottom w:val="0"/>
      <w:divBdr>
        <w:top w:val="none" w:sz="0" w:space="0" w:color="auto"/>
        <w:left w:val="none" w:sz="0" w:space="0" w:color="auto"/>
        <w:bottom w:val="none" w:sz="0" w:space="0" w:color="auto"/>
        <w:right w:val="none" w:sz="0" w:space="0" w:color="auto"/>
      </w:divBdr>
      <w:divsChild>
        <w:div w:id="2087456667">
          <w:marLeft w:val="0"/>
          <w:marRight w:val="0"/>
          <w:marTop w:val="0"/>
          <w:marBottom w:val="0"/>
          <w:divBdr>
            <w:top w:val="none" w:sz="0" w:space="0" w:color="auto"/>
            <w:left w:val="none" w:sz="0" w:space="0" w:color="auto"/>
            <w:bottom w:val="none" w:sz="0" w:space="0" w:color="auto"/>
            <w:right w:val="none" w:sz="0" w:space="0" w:color="auto"/>
          </w:divBdr>
          <w:divsChild>
            <w:div w:id="205365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227349">
      <w:bodyDiv w:val="1"/>
      <w:marLeft w:val="0"/>
      <w:marRight w:val="0"/>
      <w:marTop w:val="0"/>
      <w:marBottom w:val="0"/>
      <w:divBdr>
        <w:top w:val="none" w:sz="0" w:space="0" w:color="auto"/>
        <w:left w:val="none" w:sz="0" w:space="0" w:color="auto"/>
        <w:bottom w:val="none" w:sz="0" w:space="0" w:color="auto"/>
        <w:right w:val="none" w:sz="0" w:space="0" w:color="auto"/>
      </w:divBdr>
      <w:divsChild>
        <w:div w:id="547373449">
          <w:marLeft w:val="0"/>
          <w:marRight w:val="0"/>
          <w:marTop w:val="0"/>
          <w:marBottom w:val="0"/>
          <w:divBdr>
            <w:top w:val="none" w:sz="0" w:space="0" w:color="auto"/>
            <w:left w:val="none" w:sz="0" w:space="0" w:color="auto"/>
            <w:bottom w:val="none" w:sz="0" w:space="0" w:color="auto"/>
            <w:right w:val="none" w:sz="0" w:space="0" w:color="auto"/>
          </w:divBdr>
          <w:divsChild>
            <w:div w:id="104544020">
              <w:marLeft w:val="0"/>
              <w:marRight w:val="0"/>
              <w:marTop w:val="0"/>
              <w:marBottom w:val="0"/>
              <w:divBdr>
                <w:top w:val="none" w:sz="0" w:space="0" w:color="auto"/>
                <w:left w:val="none" w:sz="0" w:space="0" w:color="auto"/>
                <w:bottom w:val="none" w:sz="0" w:space="0" w:color="auto"/>
                <w:right w:val="none" w:sz="0" w:space="0" w:color="auto"/>
              </w:divBdr>
            </w:div>
            <w:div w:id="205023578">
              <w:marLeft w:val="0"/>
              <w:marRight w:val="0"/>
              <w:marTop w:val="0"/>
              <w:marBottom w:val="0"/>
              <w:divBdr>
                <w:top w:val="none" w:sz="0" w:space="0" w:color="auto"/>
                <w:left w:val="none" w:sz="0" w:space="0" w:color="auto"/>
                <w:bottom w:val="none" w:sz="0" w:space="0" w:color="auto"/>
                <w:right w:val="none" w:sz="0" w:space="0" w:color="auto"/>
              </w:divBdr>
            </w:div>
            <w:div w:id="1019234769">
              <w:marLeft w:val="0"/>
              <w:marRight w:val="0"/>
              <w:marTop w:val="0"/>
              <w:marBottom w:val="0"/>
              <w:divBdr>
                <w:top w:val="none" w:sz="0" w:space="0" w:color="auto"/>
                <w:left w:val="none" w:sz="0" w:space="0" w:color="auto"/>
                <w:bottom w:val="none" w:sz="0" w:space="0" w:color="auto"/>
                <w:right w:val="none" w:sz="0" w:space="0" w:color="auto"/>
              </w:divBdr>
            </w:div>
            <w:div w:id="1582104999">
              <w:marLeft w:val="0"/>
              <w:marRight w:val="0"/>
              <w:marTop w:val="0"/>
              <w:marBottom w:val="0"/>
              <w:divBdr>
                <w:top w:val="none" w:sz="0" w:space="0" w:color="auto"/>
                <w:left w:val="none" w:sz="0" w:space="0" w:color="auto"/>
                <w:bottom w:val="none" w:sz="0" w:space="0" w:color="auto"/>
                <w:right w:val="none" w:sz="0" w:space="0" w:color="auto"/>
              </w:divBdr>
            </w:div>
            <w:div w:id="1803689708">
              <w:marLeft w:val="0"/>
              <w:marRight w:val="0"/>
              <w:marTop w:val="0"/>
              <w:marBottom w:val="0"/>
              <w:divBdr>
                <w:top w:val="none" w:sz="0" w:space="0" w:color="auto"/>
                <w:left w:val="none" w:sz="0" w:space="0" w:color="auto"/>
                <w:bottom w:val="none" w:sz="0" w:space="0" w:color="auto"/>
                <w:right w:val="none" w:sz="0" w:space="0" w:color="auto"/>
              </w:divBdr>
            </w:div>
            <w:div w:id="1919050889">
              <w:marLeft w:val="0"/>
              <w:marRight w:val="0"/>
              <w:marTop w:val="0"/>
              <w:marBottom w:val="0"/>
              <w:divBdr>
                <w:top w:val="none" w:sz="0" w:space="0" w:color="auto"/>
                <w:left w:val="none" w:sz="0" w:space="0" w:color="auto"/>
                <w:bottom w:val="none" w:sz="0" w:space="0" w:color="auto"/>
                <w:right w:val="none" w:sz="0" w:space="0" w:color="auto"/>
              </w:divBdr>
            </w:div>
            <w:div w:id="2139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772">
      <w:bodyDiv w:val="1"/>
      <w:marLeft w:val="0"/>
      <w:marRight w:val="0"/>
      <w:marTop w:val="0"/>
      <w:marBottom w:val="0"/>
      <w:divBdr>
        <w:top w:val="none" w:sz="0" w:space="0" w:color="auto"/>
        <w:left w:val="none" w:sz="0" w:space="0" w:color="auto"/>
        <w:bottom w:val="none" w:sz="0" w:space="0" w:color="auto"/>
        <w:right w:val="none" w:sz="0" w:space="0" w:color="auto"/>
      </w:divBdr>
    </w:div>
    <w:div w:id="949707699">
      <w:bodyDiv w:val="1"/>
      <w:marLeft w:val="0"/>
      <w:marRight w:val="0"/>
      <w:marTop w:val="0"/>
      <w:marBottom w:val="0"/>
      <w:divBdr>
        <w:top w:val="none" w:sz="0" w:space="0" w:color="auto"/>
        <w:left w:val="none" w:sz="0" w:space="0" w:color="auto"/>
        <w:bottom w:val="none" w:sz="0" w:space="0" w:color="auto"/>
        <w:right w:val="none" w:sz="0" w:space="0" w:color="auto"/>
      </w:divBdr>
    </w:div>
    <w:div w:id="1033771868">
      <w:bodyDiv w:val="1"/>
      <w:marLeft w:val="0"/>
      <w:marRight w:val="0"/>
      <w:marTop w:val="0"/>
      <w:marBottom w:val="0"/>
      <w:divBdr>
        <w:top w:val="none" w:sz="0" w:space="0" w:color="auto"/>
        <w:left w:val="none" w:sz="0" w:space="0" w:color="auto"/>
        <w:bottom w:val="none" w:sz="0" w:space="0" w:color="auto"/>
        <w:right w:val="none" w:sz="0" w:space="0" w:color="auto"/>
      </w:divBdr>
    </w:div>
    <w:div w:id="1037703874">
      <w:bodyDiv w:val="1"/>
      <w:marLeft w:val="0"/>
      <w:marRight w:val="0"/>
      <w:marTop w:val="0"/>
      <w:marBottom w:val="0"/>
      <w:divBdr>
        <w:top w:val="none" w:sz="0" w:space="0" w:color="auto"/>
        <w:left w:val="none" w:sz="0" w:space="0" w:color="auto"/>
        <w:bottom w:val="none" w:sz="0" w:space="0" w:color="auto"/>
        <w:right w:val="none" w:sz="0" w:space="0" w:color="auto"/>
      </w:divBdr>
    </w:div>
    <w:div w:id="1045063618">
      <w:bodyDiv w:val="1"/>
      <w:marLeft w:val="0"/>
      <w:marRight w:val="0"/>
      <w:marTop w:val="0"/>
      <w:marBottom w:val="0"/>
      <w:divBdr>
        <w:top w:val="none" w:sz="0" w:space="0" w:color="auto"/>
        <w:left w:val="none" w:sz="0" w:space="0" w:color="auto"/>
        <w:bottom w:val="none" w:sz="0" w:space="0" w:color="auto"/>
        <w:right w:val="none" w:sz="0" w:space="0" w:color="auto"/>
      </w:divBdr>
    </w:div>
    <w:div w:id="1064908658">
      <w:bodyDiv w:val="1"/>
      <w:marLeft w:val="0"/>
      <w:marRight w:val="0"/>
      <w:marTop w:val="0"/>
      <w:marBottom w:val="0"/>
      <w:divBdr>
        <w:top w:val="none" w:sz="0" w:space="0" w:color="auto"/>
        <w:left w:val="none" w:sz="0" w:space="0" w:color="auto"/>
        <w:bottom w:val="none" w:sz="0" w:space="0" w:color="auto"/>
        <w:right w:val="none" w:sz="0" w:space="0" w:color="auto"/>
      </w:divBdr>
      <w:divsChild>
        <w:div w:id="95448500">
          <w:marLeft w:val="0"/>
          <w:marRight w:val="0"/>
          <w:marTop w:val="0"/>
          <w:marBottom w:val="0"/>
          <w:divBdr>
            <w:top w:val="none" w:sz="0" w:space="0" w:color="auto"/>
            <w:left w:val="none" w:sz="0" w:space="0" w:color="auto"/>
            <w:bottom w:val="none" w:sz="0" w:space="0" w:color="auto"/>
            <w:right w:val="none" w:sz="0" w:space="0" w:color="auto"/>
          </w:divBdr>
          <w:divsChild>
            <w:div w:id="63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0447">
      <w:bodyDiv w:val="1"/>
      <w:marLeft w:val="0"/>
      <w:marRight w:val="0"/>
      <w:marTop w:val="0"/>
      <w:marBottom w:val="0"/>
      <w:divBdr>
        <w:top w:val="none" w:sz="0" w:space="0" w:color="auto"/>
        <w:left w:val="none" w:sz="0" w:space="0" w:color="auto"/>
        <w:bottom w:val="none" w:sz="0" w:space="0" w:color="auto"/>
        <w:right w:val="none" w:sz="0" w:space="0" w:color="auto"/>
      </w:divBdr>
    </w:div>
    <w:div w:id="1110784029">
      <w:bodyDiv w:val="1"/>
      <w:marLeft w:val="0"/>
      <w:marRight w:val="0"/>
      <w:marTop w:val="0"/>
      <w:marBottom w:val="0"/>
      <w:divBdr>
        <w:top w:val="none" w:sz="0" w:space="0" w:color="auto"/>
        <w:left w:val="none" w:sz="0" w:space="0" w:color="auto"/>
        <w:bottom w:val="none" w:sz="0" w:space="0" w:color="auto"/>
        <w:right w:val="none" w:sz="0" w:space="0" w:color="auto"/>
      </w:divBdr>
    </w:div>
    <w:div w:id="1115952546">
      <w:bodyDiv w:val="1"/>
      <w:marLeft w:val="0"/>
      <w:marRight w:val="0"/>
      <w:marTop w:val="0"/>
      <w:marBottom w:val="0"/>
      <w:divBdr>
        <w:top w:val="none" w:sz="0" w:space="0" w:color="auto"/>
        <w:left w:val="none" w:sz="0" w:space="0" w:color="auto"/>
        <w:bottom w:val="none" w:sz="0" w:space="0" w:color="auto"/>
        <w:right w:val="none" w:sz="0" w:space="0" w:color="auto"/>
      </w:divBdr>
      <w:divsChild>
        <w:div w:id="233858257">
          <w:marLeft w:val="0"/>
          <w:marRight w:val="0"/>
          <w:marTop w:val="0"/>
          <w:marBottom w:val="0"/>
          <w:divBdr>
            <w:top w:val="none" w:sz="0" w:space="0" w:color="auto"/>
            <w:left w:val="none" w:sz="0" w:space="0" w:color="auto"/>
            <w:bottom w:val="none" w:sz="0" w:space="0" w:color="auto"/>
            <w:right w:val="none" w:sz="0" w:space="0" w:color="auto"/>
          </w:divBdr>
          <w:divsChild>
            <w:div w:id="1607928347">
              <w:marLeft w:val="0"/>
              <w:marRight w:val="0"/>
              <w:marTop w:val="0"/>
              <w:marBottom w:val="0"/>
              <w:divBdr>
                <w:top w:val="none" w:sz="0" w:space="0" w:color="auto"/>
                <w:left w:val="none" w:sz="0" w:space="0" w:color="auto"/>
                <w:bottom w:val="none" w:sz="0" w:space="0" w:color="auto"/>
                <w:right w:val="none" w:sz="0" w:space="0" w:color="auto"/>
              </w:divBdr>
            </w:div>
            <w:div w:id="658460280">
              <w:marLeft w:val="0"/>
              <w:marRight w:val="0"/>
              <w:marTop w:val="0"/>
              <w:marBottom w:val="0"/>
              <w:divBdr>
                <w:top w:val="none" w:sz="0" w:space="0" w:color="auto"/>
                <w:left w:val="none" w:sz="0" w:space="0" w:color="auto"/>
                <w:bottom w:val="none" w:sz="0" w:space="0" w:color="auto"/>
                <w:right w:val="none" w:sz="0" w:space="0" w:color="auto"/>
              </w:divBdr>
            </w:div>
            <w:div w:id="17382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516">
      <w:bodyDiv w:val="1"/>
      <w:marLeft w:val="0"/>
      <w:marRight w:val="0"/>
      <w:marTop w:val="0"/>
      <w:marBottom w:val="0"/>
      <w:divBdr>
        <w:top w:val="none" w:sz="0" w:space="0" w:color="auto"/>
        <w:left w:val="none" w:sz="0" w:space="0" w:color="auto"/>
        <w:bottom w:val="none" w:sz="0" w:space="0" w:color="auto"/>
        <w:right w:val="none" w:sz="0" w:space="0" w:color="auto"/>
      </w:divBdr>
    </w:div>
    <w:div w:id="1140075376">
      <w:bodyDiv w:val="1"/>
      <w:marLeft w:val="0"/>
      <w:marRight w:val="0"/>
      <w:marTop w:val="0"/>
      <w:marBottom w:val="0"/>
      <w:divBdr>
        <w:top w:val="none" w:sz="0" w:space="0" w:color="auto"/>
        <w:left w:val="none" w:sz="0" w:space="0" w:color="auto"/>
        <w:bottom w:val="none" w:sz="0" w:space="0" w:color="auto"/>
        <w:right w:val="none" w:sz="0" w:space="0" w:color="auto"/>
      </w:divBdr>
    </w:div>
    <w:div w:id="1158031349">
      <w:bodyDiv w:val="1"/>
      <w:marLeft w:val="0"/>
      <w:marRight w:val="0"/>
      <w:marTop w:val="0"/>
      <w:marBottom w:val="0"/>
      <w:divBdr>
        <w:top w:val="none" w:sz="0" w:space="0" w:color="auto"/>
        <w:left w:val="none" w:sz="0" w:space="0" w:color="auto"/>
        <w:bottom w:val="none" w:sz="0" w:space="0" w:color="auto"/>
        <w:right w:val="none" w:sz="0" w:space="0" w:color="auto"/>
      </w:divBdr>
    </w:div>
    <w:div w:id="1167555666">
      <w:bodyDiv w:val="1"/>
      <w:marLeft w:val="0"/>
      <w:marRight w:val="0"/>
      <w:marTop w:val="0"/>
      <w:marBottom w:val="0"/>
      <w:divBdr>
        <w:top w:val="none" w:sz="0" w:space="0" w:color="auto"/>
        <w:left w:val="none" w:sz="0" w:space="0" w:color="auto"/>
        <w:bottom w:val="none" w:sz="0" w:space="0" w:color="auto"/>
        <w:right w:val="none" w:sz="0" w:space="0" w:color="auto"/>
      </w:divBdr>
      <w:divsChild>
        <w:div w:id="1391617698">
          <w:marLeft w:val="0"/>
          <w:marRight w:val="0"/>
          <w:marTop w:val="0"/>
          <w:marBottom w:val="0"/>
          <w:divBdr>
            <w:top w:val="none" w:sz="0" w:space="0" w:color="auto"/>
            <w:left w:val="none" w:sz="0" w:space="0" w:color="auto"/>
            <w:bottom w:val="none" w:sz="0" w:space="0" w:color="auto"/>
            <w:right w:val="none" w:sz="0" w:space="0" w:color="auto"/>
          </w:divBdr>
          <w:divsChild>
            <w:div w:id="840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70986">
          <w:marLeft w:val="0"/>
          <w:marRight w:val="0"/>
          <w:marTop w:val="0"/>
          <w:marBottom w:val="0"/>
          <w:divBdr>
            <w:top w:val="none" w:sz="0" w:space="0" w:color="auto"/>
            <w:left w:val="none" w:sz="0" w:space="0" w:color="auto"/>
            <w:bottom w:val="none" w:sz="0" w:space="0" w:color="auto"/>
            <w:right w:val="none" w:sz="0" w:space="0" w:color="auto"/>
          </w:divBdr>
          <w:divsChild>
            <w:div w:id="211035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07700">
          <w:marLeft w:val="0"/>
          <w:marRight w:val="0"/>
          <w:marTop w:val="0"/>
          <w:marBottom w:val="0"/>
          <w:divBdr>
            <w:top w:val="none" w:sz="0" w:space="0" w:color="auto"/>
            <w:left w:val="none" w:sz="0" w:space="0" w:color="auto"/>
            <w:bottom w:val="none" w:sz="0" w:space="0" w:color="auto"/>
            <w:right w:val="none" w:sz="0" w:space="0" w:color="auto"/>
          </w:divBdr>
          <w:divsChild>
            <w:div w:id="81510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903167">
      <w:bodyDiv w:val="1"/>
      <w:marLeft w:val="0"/>
      <w:marRight w:val="0"/>
      <w:marTop w:val="0"/>
      <w:marBottom w:val="0"/>
      <w:divBdr>
        <w:top w:val="none" w:sz="0" w:space="0" w:color="auto"/>
        <w:left w:val="none" w:sz="0" w:space="0" w:color="auto"/>
        <w:bottom w:val="none" w:sz="0" w:space="0" w:color="auto"/>
        <w:right w:val="none" w:sz="0" w:space="0" w:color="auto"/>
      </w:divBdr>
      <w:divsChild>
        <w:div w:id="1008606525">
          <w:marLeft w:val="0"/>
          <w:marRight w:val="0"/>
          <w:marTop w:val="0"/>
          <w:marBottom w:val="0"/>
          <w:divBdr>
            <w:top w:val="none" w:sz="0" w:space="0" w:color="auto"/>
            <w:left w:val="none" w:sz="0" w:space="0" w:color="auto"/>
            <w:bottom w:val="none" w:sz="0" w:space="0" w:color="auto"/>
            <w:right w:val="none" w:sz="0" w:space="0" w:color="auto"/>
          </w:divBdr>
          <w:divsChild>
            <w:div w:id="1240674971">
              <w:marLeft w:val="0"/>
              <w:marRight w:val="0"/>
              <w:marTop w:val="0"/>
              <w:marBottom w:val="0"/>
              <w:divBdr>
                <w:top w:val="none" w:sz="0" w:space="0" w:color="auto"/>
                <w:left w:val="none" w:sz="0" w:space="0" w:color="auto"/>
                <w:bottom w:val="none" w:sz="0" w:space="0" w:color="auto"/>
                <w:right w:val="none" w:sz="0" w:space="0" w:color="auto"/>
              </w:divBdr>
            </w:div>
            <w:div w:id="2046101996">
              <w:marLeft w:val="0"/>
              <w:marRight w:val="0"/>
              <w:marTop w:val="0"/>
              <w:marBottom w:val="0"/>
              <w:divBdr>
                <w:top w:val="none" w:sz="0" w:space="0" w:color="auto"/>
                <w:left w:val="none" w:sz="0" w:space="0" w:color="auto"/>
                <w:bottom w:val="none" w:sz="0" w:space="0" w:color="auto"/>
                <w:right w:val="none" w:sz="0" w:space="0" w:color="auto"/>
              </w:divBdr>
            </w:div>
            <w:div w:id="654333532">
              <w:marLeft w:val="0"/>
              <w:marRight w:val="0"/>
              <w:marTop w:val="0"/>
              <w:marBottom w:val="0"/>
              <w:divBdr>
                <w:top w:val="none" w:sz="0" w:space="0" w:color="auto"/>
                <w:left w:val="none" w:sz="0" w:space="0" w:color="auto"/>
                <w:bottom w:val="none" w:sz="0" w:space="0" w:color="auto"/>
                <w:right w:val="none" w:sz="0" w:space="0" w:color="auto"/>
              </w:divBdr>
            </w:div>
            <w:div w:id="649016958">
              <w:marLeft w:val="0"/>
              <w:marRight w:val="0"/>
              <w:marTop w:val="0"/>
              <w:marBottom w:val="0"/>
              <w:divBdr>
                <w:top w:val="none" w:sz="0" w:space="0" w:color="auto"/>
                <w:left w:val="none" w:sz="0" w:space="0" w:color="auto"/>
                <w:bottom w:val="none" w:sz="0" w:space="0" w:color="auto"/>
                <w:right w:val="none" w:sz="0" w:space="0" w:color="auto"/>
              </w:divBdr>
            </w:div>
            <w:div w:id="672756860">
              <w:marLeft w:val="0"/>
              <w:marRight w:val="0"/>
              <w:marTop w:val="0"/>
              <w:marBottom w:val="0"/>
              <w:divBdr>
                <w:top w:val="none" w:sz="0" w:space="0" w:color="auto"/>
                <w:left w:val="none" w:sz="0" w:space="0" w:color="auto"/>
                <w:bottom w:val="none" w:sz="0" w:space="0" w:color="auto"/>
                <w:right w:val="none" w:sz="0" w:space="0" w:color="auto"/>
              </w:divBdr>
            </w:div>
            <w:div w:id="1961179134">
              <w:marLeft w:val="0"/>
              <w:marRight w:val="0"/>
              <w:marTop w:val="0"/>
              <w:marBottom w:val="0"/>
              <w:divBdr>
                <w:top w:val="none" w:sz="0" w:space="0" w:color="auto"/>
                <w:left w:val="none" w:sz="0" w:space="0" w:color="auto"/>
                <w:bottom w:val="none" w:sz="0" w:space="0" w:color="auto"/>
                <w:right w:val="none" w:sz="0" w:space="0" w:color="auto"/>
              </w:divBdr>
            </w:div>
            <w:div w:id="718941174">
              <w:marLeft w:val="0"/>
              <w:marRight w:val="0"/>
              <w:marTop w:val="0"/>
              <w:marBottom w:val="0"/>
              <w:divBdr>
                <w:top w:val="none" w:sz="0" w:space="0" w:color="auto"/>
                <w:left w:val="none" w:sz="0" w:space="0" w:color="auto"/>
                <w:bottom w:val="none" w:sz="0" w:space="0" w:color="auto"/>
                <w:right w:val="none" w:sz="0" w:space="0" w:color="auto"/>
              </w:divBdr>
            </w:div>
            <w:div w:id="603611575">
              <w:marLeft w:val="0"/>
              <w:marRight w:val="0"/>
              <w:marTop w:val="0"/>
              <w:marBottom w:val="0"/>
              <w:divBdr>
                <w:top w:val="none" w:sz="0" w:space="0" w:color="auto"/>
                <w:left w:val="none" w:sz="0" w:space="0" w:color="auto"/>
                <w:bottom w:val="none" w:sz="0" w:space="0" w:color="auto"/>
                <w:right w:val="none" w:sz="0" w:space="0" w:color="auto"/>
              </w:divBdr>
            </w:div>
            <w:div w:id="1098401937">
              <w:marLeft w:val="0"/>
              <w:marRight w:val="0"/>
              <w:marTop w:val="0"/>
              <w:marBottom w:val="0"/>
              <w:divBdr>
                <w:top w:val="none" w:sz="0" w:space="0" w:color="auto"/>
                <w:left w:val="none" w:sz="0" w:space="0" w:color="auto"/>
                <w:bottom w:val="none" w:sz="0" w:space="0" w:color="auto"/>
                <w:right w:val="none" w:sz="0" w:space="0" w:color="auto"/>
              </w:divBdr>
            </w:div>
            <w:div w:id="27418804">
              <w:marLeft w:val="0"/>
              <w:marRight w:val="0"/>
              <w:marTop w:val="0"/>
              <w:marBottom w:val="0"/>
              <w:divBdr>
                <w:top w:val="none" w:sz="0" w:space="0" w:color="auto"/>
                <w:left w:val="none" w:sz="0" w:space="0" w:color="auto"/>
                <w:bottom w:val="none" w:sz="0" w:space="0" w:color="auto"/>
                <w:right w:val="none" w:sz="0" w:space="0" w:color="auto"/>
              </w:divBdr>
            </w:div>
            <w:div w:id="2015834844">
              <w:marLeft w:val="0"/>
              <w:marRight w:val="0"/>
              <w:marTop w:val="0"/>
              <w:marBottom w:val="0"/>
              <w:divBdr>
                <w:top w:val="none" w:sz="0" w:space="0" w:color="auto"/>
                <w:left w:val="none" w:sz="0" w:space="0" w:color="auto"/>
                <w:bottom w:val="none" w:sz="0" w:space="0" w:color="auto"/>
                <w:right w:val="none" w:sz="0" w:space="0" w:color="auto"/>
              </w:divBdr>
            </w:div>
            <w:div w:id="977027410">
              <w:marLeft w:val="0"/>
              <w:marRight w:val="0"/>
              <w:marTop w:val="0"/>
              <w:marBottom w:val="0"/>
              <w:divBdr>
                <w:top w:val="none" w:sz="0" w:space="0" w:color="auto"/>
                <w:left w:val="none" w:sz="0" w:space="0" w:color="auto"/>
                <w:bottom w:val="none" w:sz="0" w:space="0" w:color="auto"/>
                <w:right w:val="none" w:sz="0" w:space="0" w:color="auto"/>
              </w:divBdr>
            </w:div>
            <w:div w:id="207498831">
              <w:marLeft w:val="0"/>
              <w:marRight w:val="0"/>
              <w:marTop w:val="0"/>
              <w:marBottom w:val="0"/>
              <w:divBdr>
                <w:top w:val="none" w:sz="0" w:space="0" w:color="auto"/>
                <w:left w:val="none" w:sz="0" w:space="0" w:color="auto"/>
                <w:bottom w:val="none" w:sz="0" w:space="0" w:color="auto"/>
                <w:right w:val="none" w:sz="0" w:space="0" w:color="auto"/>
              </w:divBdr>
            </w:div>
            <w:div w:id="709231671">
              <w:marLeft w:val="0"/>
              <w:marRight w:val="0"/>
              <w:marTop w:val="0"/>
              <w:marBottom w:val="0"/>
              <w:divBdr>
                <w:top w:val="none" w:sz="0" w:space="0" w:color="auto"/>
                <w:left w:val="none" w:sz="0" w:space="0" w:color="auto"/>
                <w:bottom w:val="none" w:sz="0" w:space="0" w:color="auto"/>
                <w:right w:val="none" w:sz="0" w:space="0" w:color="auto"/>
              </w:divBdr>
            </w:div>
            <w:div w:id="1287348760">
              <w:marLeft w:val="0"/>
              <w:marRight w:val="0"/>
              <w:marTop w:val="0"/>
              <w:marBottom w:val="0"/>
              <w:divBdr>
                <w:top w:val="none" w:sz="0" w:space="0" w:color="auto"/>
                <w:left w:val="none" w:sz="0" w:space="0" w:color="auto"/>
                <w:bottom w:val="none" w:sz="0" w:space="0" w:color="auto"/>
                <w:right w:val="none" w:sz="0" w:space="0" w:color="auto"/>
              </w:divBdr>
            </w:div>
            <w:div w:id="1204908912">
              <w:marLeft w:val="0"/>
              <w:marRight w:val="0"/>
              <w:marTop w:val="0"/>
              <w:marBottom w:val="0"/>
              <w:divBdr>
                <w:top w:val="none" w:sz="0" w:space="0" w:color="auto"/>
                <w:left w:val="none" w:sz="0" w:space="0" w:color="auto"/>
                <w:bottom w:val="none" w:sz="0" w:space="0" w:color="auto"/>
                <w:right w:val="none" w:sz="0" w:space="0" w:color="auto"/>
              </w:divBdr>
            </w:div>
            <w:div w:id="7842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022">
      <w:bodyDiv w:val="1"/>
      <w:marLeft w:val="0"/>
      <w:marRight w:val="0"/>
      <w:marTop w:val="0"/>
      <w:marBottom w:val="0"/>
      <w:divBdr>
        <w:top w:val="none" w:sz="0" w:space="0" w:color="auto"/>
        <w:left w:val="none" w:sz="0" w:space="0" w:color="auto"/>
        <w:bottom w:val="none" w:sz="0" w:space="0" w:color="auto"/>
        <w:right w:val="none" w:sz="0" w:space="0" w:color="auto"/>
      </w:divBdr>
      <w:divsChild>
        <w:div w:id="220213146">
          <w:marLeft w:val="0"/>
          <w:marRight w:val="0"/>
          <w:marTop w:val="0"/>
          <w:marBottom w:val="0"/>
          <w:divBdr>
            <w:top w:val="none" w:sz="0" w:space="0" w:color="auto"/>
            <w:left w:val="none" w:sz="0" w:space="0" w:color="auto"/>
            <w:bottom w:val="none" w:sz="0" w:space="0" w:color="auto"/>
            <w:right w:val="none" w:sz="0" w:space="0" w:color="auto"/>
          </w:divBdr>
        </w:div>
      </w:divsChild>
    </w:div>
    <w:div w:id="1192300258">
      <w:bodyDiv w:val="1"/>
      <w:marLeft w:val="0"/>
      <w:marRight w:val="0"/>
      <w:marTop w:val="0"/>
      <w:marBottom w:val="0"/>
      <w:divBdr>
        <w:top w:val="none" w:sz="0" w:space="0" w:color="auto"/>
        <w:left w:val="none" w:sz="0" w:space="0" w:color="auto"/>
        <w:bottom w:val="none" w:sz="0" w:space="0" w:color="auto"/>
        <w:right w:val="none" w:sz="0" w:space="0" w:color="auto"/>
      </w:divBdr>
      <w:divsChild>
        <w:div w:id="1088770746">
          <w:marLeft w:val="0"/>
          <w:marRight w:val="0"/>
          <w:marTop w:val="0"/>
          <w:marBottom w:val="0"/>
          <w:divBdr>
            <w:top w:val="none" w:sz="0" w:space="0" w:color="auto"/>
            <w:left w:val="none" w:sz="0" w:space="0" w:color="auto"/>
            <w:bottom w:val="none" w:sz="0" w:space="0" w:color="auto"/>
            <w:right w:val="none" w:sz="0" w:space="0" w:color="auto"/>
          </w:divBdr>
          <w:divsChild>
            <w:div w:id="898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125">
      <w:bodyDiv w:val="1"/>
      <w:marLeft w:val="0"/>
      <w:marRight w:val="0"/>
      <w:marTop w:val="0"/>
      <w:marBottom w:val="0"/>
      <w:divBdr>
        <w:top w:val="none" w:sz="0" w:space="0" w:color="auto"/>
        <w:left w:val="none" w:sz="0" w:space="0" w:color="auto"/>
        <w:bottom w:val="none" w:sz="0" w:space="0" w:color="auto"/>
        <w:right w:val="none" w:sz="0" w:space="0" w:color="auto"/>
      </w:divBdr>
      <w:divsChild>
        <w:div w:id="30229017">
          <w:marLeft w:val="0"/>
          <w:marRight w:val="0"/>
          <w:marTop w:val="0"/>
          <w:marBottom w:val="0"/>
          <w:divBdr>
            <w:top w:val="none" w:sz="0" w:space="0" w:color="auto"/>
            <w:left w:val="none" w:sz="0" w:space="0" w:color="auto"/>
            <w:bottom w:val="none" w:sz="0" w:space="0" w:color="auto"/>
            <w:right w:val="none" w:sz="0" w:space="0" w:color="auto"/>
          </w:divBdr>
          <w:divsChild>
            <w:div w:id="1770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8802">
      <w:bodyDiv w:val="1"/>
      <w:marLeft w:val="0"/>
      <w:marRight w:val="0"/>
      <w:marTop w:val="0"/>
      <w:marBottom w:val="0"/>
      <w:divBdr>
        <w:top w:val="none" w:sz="0" w:space="0" w:color="auto"/>
        <w:left w:val="none" w:sz="0" w:space="0" w:color="auto"/>
        <w:bottom w:val="none" w:sz="0" w:space="0" w:color="auto"/>
        <w:right w:val="none" w:sz="0" w:space="0" w:color="auto"/>
      </w:divBdr>
    </w:div>
    <w:div w:id="1216938222">
      <w:bodyDiv w:val="1"/>
      <w:marLeft w:val="0"/>
      <w:marRight w:val="0"/>
      <w:marTop w:val="0"/>
      <w:marBottom w:val="0"/>
      <w:divBdr>
        <w:top w:val="none" w:sz="0" w:space="0" w:color="auto"/>
        <w:left w:val="none" w:sz="0" w:space="0" w:color="auto"/>
        <w:bottom w:val="none" w:sz="0" w:space="0" w:color="auto"/>
        <w:right w:val="none" w:sz="0" w:space="0" w:color="auto"/>
      </w:divBdr>
      <w:divsChild>
        <w:div w:id="193735631">
          <w:marLeft w:val="0"/>
          <w:marRight w:val="0"/>
          <w:marTop w:val="0"/>
          <w:marBottom w:val="0"/>
          <w:divBdr>
            <w:top w:val="none" w:sz="0" w:space="0" w:color="auto"/>
            <w:left w:val="none" w:sz="0" w:space="0" w:color="auto"/>
            <w:bottom w:val="none" w:sz="0" w:space="0" w:color="auto"/>
            <w:right w:val="none" w:sz="0" w:space="0" w:color="auto"/>
          </w:divBdr>
        </w:div>
      </w:divsChild>
    </w:div>
    <w:div w:id="1222595338">
      <w:bodyDiv w:val="1"/>
      <w:marLeft w:val="0"/>
      <w:marRight w:val="0"/>
      <w:marTop w:val="0"/>
      <w:marBottom w:val="0"/>
      <w:divBdr>
        <w:top w:val="none" w:sz="0" w:space="0" w:color="auto"/>
        <w:left w:val="none" w:sz="0" w:space="0" w:color="auto"/>
        <w:bottom w:val="none" w:sz="0" w:space="0" w:color="auto"/>
        <w:right w:val="none" w:sz="0" w:space="0" w:color="auto"/>
      </w:divBdr>
    </w:div>
    <w:div w:id="1223759869">
      <w:bodyDiv w:val="1"/>
      <w:marLeft w:val="0"/>
      <w:marRight w:val="0"/>
      <w:marTop w:val="0"/>
      <w:marBottom w:val="0"/>
      <w:divBdr>
        <w:top w:val="none" w:sz="0" w:space="0" w:color="auto"/>
        <w:left w:val="none" w:sz="0" w:space="0" w:color="auto"/>
        <w:bottom w:val="none" w:sz="0" w:space="0" w:color="auto"/>
        <w:right w:val="none" w:sz="0" w:space="0" w:color="auto"/>
      </w:divBdr>
    </w:div>
    <w:div w:id="1231623871">
      <w:bodyDiv w:val="1"/>
      <w:marLeft w:val="0"/>
      <w:marRight w:val="0"/>
      <w:marTop w:val="0"/>
      <w:marBottom w:val="0"/>
      <w:divBdr>
        <w:top w:val="none" w:sz="0" w:space="0" w:color="auto"/>
        <w:left w:val="none" w:sz="0" w:space="0" w:color="auto"/>
        <w:bottom w:val="none" w:sz="0" w:space="0" w:color="auto"/>
        <w:right w:val="none" w:sz="0" w:space="0" w:color="auto"/>
      </w:divBdr>
      <w:divsChild>
        <w:div w:id="1917279457">
          <w:marLeft w:val="0"/>
          <w:marRight w:val="0"/>
          <w:marTop w:val="0"/>
          <w:marBottom w:val="0"/>
          <w:divBdr>
            <w:top w:val="none" w:sz="0" w:space="0" w:color="auto"/>
            <w:left w:val="none" w:sz="0" w:space="0" w:color="auto"/>
            <w:bottom w:val="none" w:sz="0" w:space="0" w:color="auto"/>
            <w:right w:val="none" w:sz="0" w:space="0" w:color="auto"/>
          </w:divBdr>
          <w:divsChild>
            <w:div w:id="37897358">
              <w:marLeft w:val="0"/>
              <w:marRight w:val="0"/>
              <w:marTop w:val="0"/>
              <w:marBottom w:val="0"/>
              <w:divBdr>
                <w:top w:val="none" w:sz="0" w:space="0" w:color="auto"/>
                <w:left w:val="none" w:sz="0" w:space="0" w:color="auto"/>
                <w:bottom w:val="none" w:sz="0" w:space="0" w:color="auto"/>
                <w:right w:val="none" w:sz="0" w:space="0" w:color="auto"/>
              </w:divBdr>
            </w:div>
            <w:div w:id="540089662">
              <w:marLeft w:val="0"/>
              <w:marRight w:val="0"/>
              <w:marTop w:val="0"/>
              <w:marBottom w:val="0"/>
              <w:divBdr>
                <w:top w:val="none" w:sz="0" w:space="0" w:color="auto"/>
                <w:left w:val="none" w:sz="0" w:space="0" w:color="auto"/>
                <w:bottom w:val="none" w:sz="0" w:space="0" w:color="auto"/>
                <w:right w:val="none" w:sz="0" w:space="0" w:color="auto"/>
              </w:divBdr>
            </w:div>
            <w:div w:id="761338374">
              <w:marLeft w:val="0"/>
              <w:marRight w:val="0"/>
              <w:marTop w:val="0"/>
              <w:marBottom w:val="0"/>
              <w:divBdr>
                <w:top w:val="none" w:sz="0" w:space="0" w:color="auto"/>
                <w:left w:val="none" w:sz="0" w:space="0" w:color="auto"/>
                <w:bottom w:val="none" w:sz="0" w:space="0" w:color="auto"/>
                <w:right w:val="none" w:sz="0" w:space="0" w:color="auto"/>
              </w:divBdr>
            </w:div>
            <w:div w:id="880551621">
              <w:marLeft w:val="0"/>
              <w:marRight w:val="0"/>
              <w:marTop w:val="0"/>
              <w:marBottom w:val="0"/>
              <w:divBdr>
                <w:top w:val="none" w:sz="0" w:space="0" w:color="auto"/>
                <w:left w:val="none" w:sz="0" w:space="0" w:color="auto"/>
                <w:bottom w:val="none" w:sz="0" w:space="0" w:color="auto"/>
                <w:right w:val="none" w:sz="0" w:space="0" w:color="auto"/>
              </w:divBdr>
            </w:div>
            <w:div w:id="1475489892">
              <w:marLeft w:val="0"/>
              <w:marRight w:val="0"/>
              <w:marTop w:val="0"/>
              <w:marBottom w:val="0"/>
              <w:divBdr>
                <w:top w:val="none" w:sz="0" w:space="0" w:color="auto"/>
                <w:left w:val="none" w:sz="0" w:space="0" w:color="auto"/>
                <w:bottom w:val="none" w:sz="0" w:space="0" w:color="auto"/>
                <w:right w:val="none" w:sz="0" w:space="0" w:color="auto"/>
              </w:divBdr>
            </w:div>
            <w:div w:id="1568110511">
              <w:marLeft w:val="0"/>
              <w:marRight w:val="0"/>
              <w:marTop w:val="0"/>
              <w:marBottom w:val="0"/>
              <w:divBdr>
                <w:top w:val="none" w:sz="0" w:space="0" w:color="auto"/>
                <w:left w:val="none" w:sz="0" w:space="0" w:color="auto"/>
                <w:bottom w:val="none" w:sz="0" w:space="0" w:color="auto"/>
                <w:right w:val="none" w:sz="0" w:space="0" w:color="auto"/>
              </w:divBdr>
            </w:div>
            <w:div w:id="1582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2909">
      <w:bodyDiv w:val="1"/>
      <w:marLeft w:val="0"/>
      <w:marRight w:val="0"/>
      <w:marTop w:val="0"/>
      <w:marBottom w:val="0"/>
      <w:divBdr>
        <w:top w:val="none" w:sz="0" w:space="0" w:color="auto"/>
        <w:left w:val="none" w:sz="0" w:space="0" w:color="auto"/>
        <w:bottom w:val="none" w:sz="0" w:space="0" w:color="auto"/>
        <w:right w:val="none" w:sz="0" w:space="0" w:color="auto"/>
      </w:divBdr>
    </w:div>
    <w:div w:id="1240293398">
      <w:bodyDiv w:val="1"/>
      <w:marLeft w:val="0"/>
      <w:marRight w:val="0"/>
      <w:marTop w:val="0"/>
      <w:marBottom w:val="0"/>
      <w:divBdr>
        <w:top w:val="none" w:sz="0" w:space="0" w:color="auto"/>
        <w:left w:val="none" w:sz="0" w:space="0" w:color="auto"/>
        <w:bottom w:val="none" w:sz="0" w:space="0" w:color="auto"/>
        <w:right w:val="none" w:sz="0" w:space="0" w:color="auto"/>
      </w:divBdr>
    </w:div>
    <w:div w:id="1245605262">
      <w:bodyDiv w:val="1"/>
      <w:marLeft w:val="0"/>
      <w:marRight w:val="0"/>
      <w:marTop w:val="0"/>
      <w:marBottom w:val="0"/>
      <w:divBdr>
        <w:top w:val="none" w:sz="0" w:space="0" w:color="auto"/>
        <w:left w:val="none" w:sz="0" w:space="0" w:color="auto"/>
        <w:bottom w:val="none" w:sz="0" w:space="0" w:color="auto"/>
        <w:right w:val="none" w:sz="0" w:space="0" w:color="auto"/>
      </w:divBdr>
      <w:divsChild>
        <w:div w:id="1158576655">
          <w:marLeft w:val="0"/>
          <w:marRight w:val="0"/>
          <w:marTop w:val="0"/>
          <w:marBottom w:val="0"/>
          <w:divBdr>
            <w:top w:val="none" w:sz="0" w:space="0" w:color="auto"/>
            <w:left w:val="none" w:sz="0" w:space="0" w:color="auto"/>
            <w:bottom w:val="none" w:sz="0" w:space="0" w:color="auto"/>
            <w:right w:val="none" w:sz="0" w:space="0" w:color="auto"/>
          </w:divBdr>
          <w:divsChild>
            <w:div w:id="547257922">
              <w:marLeft w:val="0"/>
              <w:marRight w:val="0"/>
              <w:marTop w:val="0"/>
              <w:marBottom w:val="0"/>
              <w:divBdr>
                <w:top w:val="none" w:sz="0" w:space="0" w:color="auto"/>
                <w:left w:val="none" w:sz="0" w:space="0" w:color="auto"/>
                <w:bottom w:val="none" w:sz="0" w:space="0" w:color="auto"/>
                <w:right w:val="none" w:sz="0" w:space="0" w:color="auto"/>
              </w:divBdr>
            </w:div>
            <w:div w:id="878321796">
              <w:marLeft w:val="0"/>
              <w:marRight w:val="0"/>
              <w:marTop w:val="0"/>
              <w:marBottom w:val="0"/>
              <w:divBdr>
                <w:top w:val="none" w:sz="0" w:space="0" w:color="auto"/>
                <w:left w:val="none" w:sz="0" w:space="0" w:color="auto"/>
                <w:bottom w:val="none" w:sz="0" w:space="0" w:color="auto"/>
                <w:right w:val="none" w:sz="0" w:space="0" w:color="auto"/>
              </w:divBdr>
            </w:div>
            <w:div w:id="1737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063">
      <w:bodyDiv w:val="1"/>
      <w:marLeft w:val="0"/>
      <w:marRight w:val="0"/>
      <w:marTop w:val="0"/>
      <w:marBottom w:val="0"/>
      <w:divBdr>
        <w:top w:val="none" w:sz="0" w:space="0" w:color="auto"/>
        <w:left w:val="none" w:sz="0" w:space="0" w:color="auto"/>
        <w:bottom w:val="none" w:sz="0" w:space="0" w:color="auto"/>
        <w:right w:val="none" w:sz="0" w:space="0" w:color="auto"/>
      </w:divBdr>
      <w:divsChild>
        <w:div w:id="1821144004">
          <w:marLeft w:val="0"/>
          <w:marRight w:val="0"/>
          <w:marTop w:val="0"/>
          <w:marBottom w:val="0"/>
          <w:divBdr>
            <w:top w:val="none" w:sz="0" w:space="0" w:color="auto"/>
            <w:left w:val="none" w:sz="0" w:space="0" w:color="auto"/>
            <w:bottom w:val="none" w:sz="0" w:space="0" w:color="auto"/>
            <w:right w:val="none" w:sz="0" w:space="0" w:color="auto"/>
          </w:divBdr>
          <w:divsChild>
            <w:div w:id="82069461">
              <w:marLeft w:val="0"/>
              <w:marRight w:val="0"/>
              <w:marTop w:val="0"/>
              <w:marBottom w:val="0"/>
              <w:divBdr>
                <w:top w:val="none" w:sz="0" w:space="0" w:color="auto"/>
                <w:left w:val="none" w:sz="0" w:space="0" w:color="auto"/>
                <w:bottom w:val="none" w:sz="0" w:space="0" w:color="auto"/>
                <w:right w:val="none" w:sz="0" w:space="0" w:color="auto"/>
              </w:divBdr>
            </w:div>
            <w:div w:id="1628387889">
              <w:marLeft w:val="0"/>
              <w:marRight w:val="0"/>
              <w:marTop w:val="0"/>
              <w:marBottom w:val="0"/>
              <w:divBdr>
                <w:top w:val="none" w:sz="0" w:space="0" w:color="auto"/>
                <w:left w:val="none" w:sz="0" w:space="0" w:color="auto"/>
                <w:bottom w:val="none" w:sz="0" w:space="0" w:color="auto"/>
                <w:right w:val="none" w:sz="0" w:space="0" w:color="auto"/>
              </w:divBdr>
            </w:div>
            <w:div w:id="222836704">
              <w:marLeft w:val="0"/>
              <w:marRight w:val="0"/>
              <w:marTop w:val="0"/>
              <w:marBottom w:val="0"/>
              <w:divBdr>
                <w:top w:val="none" w:sz="0" w:space="0" w:color="auto"/>
                <w:left w:val="none" w:sz="0" w:space="0" w:color="auto"/>
                <w:bottom w:val="none" w:sz="0" w:space="0" w:color="auto"/>
                <w:right w:val="none" w:sz="0" w:space="0" w:color="auto"/>
              </w:divBdr>
            </w:div>
            <w:div w:id="909272217">
              <w:marLeft w:val="0"/>
              <w:marRight w:val="0"/>
              <w:marTop w:val="0"/>
              <w:marBottom w:val="0"/>
              <w:divBdr>
                <w:top w:val="none" w:sz="0" w:space="0" w:color="auto"/>
                <w:left w:val="none" w:sz="0" w:space="0" w:color="auto"/>
                <w:bottom w:val="none" w:sz="0" w:space="0" w:color="auto"/>
                <w:right w:val="none" w:sz="0" w:space="0" w:color="auto"/>
              </w:divBdr>
            </w:div>
            <w:div w:id="1526870807">
              <w:marLeft w:val="0"/>
              <w:marRight w:val="0"/>
              <w:marTop w:val="0"/>
              <w:marBottom w:val="0"/>
              <w:divBdr>
                <w:top w:val="none" w:sz="0" w:space="0" w:color="auto"/>
                <w:left w:val="none" w:sz="0" w:space="0" w:color="auto"/>
                <w:bottom w:val="none" w:sz="0" w:space="0" w:color="auto"/>
                <w:right w:val="none" w:sz="0" w:space="0" w:color="auto"/>
              </w:divBdr>
            </w:div>
            <w:div w:id="367068223">
              <w:marLeft w:val="0"/>
              <w:marRight w:val="0"/>
              <w:marTop w:val="0"/>
              <w:marBottom w:val="0"/>
              <w:divBdr>
                <w:top w:val="none" w:sz="0" w:space="0" w:color="auto"/>
                <w:left w:val="none" w:sz="0" w:space="0" w:color="auto"/>
                <w:bottom w:val="none" w:sz="0" w:space="0" w:color="auto"/>
                <w:right w:val="none" w:sz="0" w:space="0" w:color="auto"/>
              </w:divBdr>
            </w:div>
            <w:div w:id="1533230819">
              <w:marLeft w:val="0"/>
              <w:marRight w:val="0"/>
              <w:marTop w:val="0"/>
              <w:marBottom w:val="0"/>
              <w:divBdr>
                <w:top w:val="none" w:sz="0" w:space="0" w:color="auto"/>
                <w:left w:val="none" w:sz="0" w:space="0" w:color="auto"/>
                <w:bottom w:val="none" w:sz="0" w:space="0" w:color="auto"/>
                <w:right w:val="none" w:sz="0" w:space="0" w:color="auto"/>
              </w:divBdr>
            </w:div>
            <w:div w:id="338192165">
              <w:marLeft w:val="0"/>
              <w:marRight w:val="0"/>
              <w:marTop w:val="0"/>
              <w:marBottom w:val="0"/>
              <w:divBdr>
                <w:top w:val="none" w:sz="0" w:space="0" w:color="auto"/>
                <w:left w:val="none" w:sz="0" w:space="0" w:color="auto"/>
                <w:bottom w:val="none" w:sz="0" w:space="0" w:color="auto"/>
                <w:right w:val="none" w:sz="0" w:space="0" w:color="auto"/>
              </w:divBdr>
            </w:div>
            <w:div w:id="216750062">
              <w:marLeft w:val="0"/>
              <w:marRight w:val="0"/>
              <w:marTop w:val="0"/>
              <w:marBottom w:val="0"/>
              <w:divBdr>
                <w:top w:val="none" w:sz="0" w:space="0" w:color="auto"/>
                <w:left w:val="none" w:sz="0" w:space="0" w:color="auto"/>
                <w:bottom w:val="none" w:sz="0" w:space="0" w:color="auto"/>
                <w:right w:val="none" w:sz="0" w:space="0" w:color="auto"/>
              </w:divBdr>
            </w:div>
            <w:div w:id="1626158474">
              <w:marLeft w:val="0"/>
              <w:marRight w:val="0"/>
              <w:marTop w:val="0"/>
              <w:marBottom w:val="0"/>
              <w:divBdr>
                <w:top w:val="none" w:sz="0" w:space="0" w:color="auto"/>
                <w:left w:val="none" w:sz="0" w:space="0" w:color="auto"/>
                <w:bottom w:val="none" w:sz="0" w:space="0" w:color="auto"/>
                <w:right w:val="none" w:sz="0" w:space="0" w:color="auto"/>
              </w:divBdr>
            </w:div>
            <w:div w:id="225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435">
      <w:bodyDiv w:val="1"/>
      <w:marLeft w:val="0"/>
      <w:marRight w:val="0"/>
      <w:marTop w:val="0"/>
      <w:marBottom w:val="0"/>
      <w:divBdr>
        <w:top w:val="none" w:sz="0" w:space="0" w:color="auto"/>
        <w:left w:val="none" w:sz="0" w:space="0" w:color="auto"/>
        <w:bottom w:val="none" w:sz="0" w:space="0" w:color="auto"/>
        <w:right w:val="none" w:sz="0" w:space="0" w:color="auto"/>
      </w:divBdr>
    </w:div>
    <w:div w:id="1272127575">
      <w:bodyDiv w:val="1"/>
      <w:marLeft w:val="0"/>
      <w:marRight w:val="0"/>
      <w:marTop w:val="0"/>
      <w:marBottom w:val="0"/>
      <w:divBdr>
        <w:top w:val="none" w:sz="0" w:space="0" w:color="auto"/>
        <w:left w:val="none" w:sz="0" w:space="0" w:color="auto"/>
        <w:bottom w:val="none" w:sz="0" w:space="0" w:color="auto"/>
        <w:right w:val="none" w:sz="0" w:space="0" w:color="auto"/>
      </w:divBdr>
    </w:div>
    <w:div w:id="1294091773">
      <w:bodyDiv w:val="1"/>
      <w:marLeft w:val="0"/>
      <w:marRight w:val="0"/>
      <w:marTop w:val="0"/>
      <w:marBottom w:val="0"/>
      <w:divBdr>
        <w:top w:val="none" w:sz="0" w:space="0" w:color="auto"/>
        <w:left w:val="none" w:sz="0" w:space="0" w:color="auto"/>
        <w:bottom w:val="none" w:sz="0" w:space="0" w:color="auto"/>
        <w:right w:val="none" w:sz="0" w:space="0" w:color="auto"/>
      </w:divBdr>
    </w:div>
    <w:div w:id="1337001879">
      <w:bodyDiv w:val="1"/>
      <w:marLeft w:val="0"/>
      <w:marRight w:val="0"/>
      <w:marTop w:val="0"/>
      <w:marBottom w:val="0"/>
      <w:divBdr>
        <w:top w:val="none" w:sz="0" w:space="0" w:color="auto"/>
        <w:left w:val="none" w:sz="0" w:space="0" w:color="auto"/>
        <w:bottom w:val="none" w:sz="0" w:space="0" w:color="auto"/>
        <w:right w:val="none" w:sz="0" w:space="0" w:color="auto"/>
      </w:divBdr>
    </w:div>
    <w:div w:id="1345129217">
      <w:bodyDiv w:val="1"/>
      <w:marLeft w:val="0"/>
      <w:marRight w:val="0"/>
      <w:marTop w:val="0"/>
      <w:marBottom w:val="0"/>
      <w:divBdr>
        <w:top w:val="none" w:sz="0" w:space="0" w:color="auto"/>
        <w:left w:val="none" w:sz="0" w:space="0" w:color="auto"/>
        <w:bottom w:val="none" w:sz="0" w:space="0" w:color="auto"/>
        <w:right w:val="none" w:sz="0" w:space="0" w:color="auto"/>
      </w:divBdr>
    </w:div>
    <w:div w:id="1374185445">
      <w:bodyDiv w:val="1"/>
      <w:marLeft w:val="0"/>
      <w:marRight w:val="0"/>
      <w:marTop w:val="0"/>
      <w:marBottom w:val="0"/>
      <w:divBdr>
        <w:top w:val="none" w:sz="0" w:space="0" w:color="auto"/>
        <w:left w:val="none" w:sz="0" w:space="0" w:color="auto"/>
        <w:bottom w:val="none" w:sz="0" w:space="0" w:color="auto"/>
        <w:right w:val="none" w:sz="0" w:space="0" w:color="auto"/>
      </w:divBdr>
    </w:div>
    <w:div w:id="1379822269">
      <w:bodyDiv w:val="1"/>
      <w:marLeft w:val="0"/>
      <w:marRight w:val="0"/>
      <w:marTop w:val="0"/>
      <w:marBottom w:val="0"/>
      <w:divBdr>
        <w:top w:val="none" w:sz="0" w:space="0" w:color="auto"/>
        <w:left w:val="none" w:sz="0" w:space="0" w:color="auto"/>
        <w:bottom w:val="none" w:sz="0" w:space="0" w:color="auto"/>
        <w:right w:val="none" w:sz="0" w:space="0" w:color="auto"/>
      </w:divBdr>
    </w:div>
    <w:div w:id="1417901484">
      <w:bodyDiv w:val="1"/>
      <w:marLeft w:val="0"/>
      <w:marRight w:val="0"/>
      <w:marTop w:val="0"/>
      <w:marBottom w:val="0"/>
      <w:divBdr>
        <w:top w:val="none" w:sz="0" w:space="0" w:color="auto"/>
        <w:left w:val="none" w:sz="0" w:space="0" w:color="auto"/>
        <w:bottom w:val="none" w:sz="0" w:space="0" w:color="auto"/>
        <w:right w:val="none" w:sz="0" w:space="0" w:color="auto"/>
      </w:divBdr>
    </w:div>
    <w:div w:id="1421178216">
      <w:bodyDiv w:val="1"/>
      <w:marLeft w:val="0"/>
      <w:marRight w:val="0"/>
      <w:marTop w:val="0"/>
      <w:marBottom w:val="0"/>
      <w:divBdr>
        <w:top w:val="none" w:sz="0" w:space="0" w:color="auto"/>
        <w:left w:val="none" w:sz="0" w:space="0" w:color="auto"/>
        <w:bottom w:val="none" w:sz="0" w:space="0" w:color="auto"/>
        <w:right w:val="none" w:sz="0" w:space="0" w:color="auto"/>
      </w:divBdr>
    </w:div>
    <w:div w:id="1423644425">
      <w:bodyDiv w:val="1"/>
      <w:marLeft w:val="0"/>
      <w:marRight w:val="0"/>
      <w:marTop w:val="0"/>
      <w:marBottom w:val="0"/>
      <w:divBdr>
        <w:top w:val="none" w:sz="0" w:space="0" w:color="auto"/>
        <w:left w:val="none" w:sz="0" w:space="0" w:color="auto"/>
        <w:bottom w:val="none" w:sz="0" w:space="0" w:color="auto"/>
        <w:right w:val="none" w:sz="0" w:space="0" w:color="auto"/>
      </w:divBdr>
    </w:div>
    <w:div w:id="1427118941">
      <w:bodyDiv w:val="1"/>
      <w:marLeft w:val="0"/>
      <w:marRight w:val="0"/>
      <w:marTop w:val="0"/>
      <w:marBottom w:val="0"/>
      <w:divBdr>
        <w:top w:val="none" w:sz="0" w:space="0" w:color="auto"/>
        <w:left w:val="none" w:sz="0" w:space="0" w:color="auto"/>
        <w:bottom w:val="none" w:sz="0" w:space="0" w:color="auto"/>
        <w:right w:val="none" w:sz="0" w:space="0" w:color="auto"/>
      </w:divBdr>
      <w:divsChild>
        <w:div w:id="1844852332">
          <w:marLeft w:val="0"/>
          <w:marRight w:val="0"/>
          <w:marTop w:val="0"/>
          <w:marBottom w:val="0"/>
          <w:divBdr>
            <w:top w:val="none" w:sz="0" w:space="0" w:color="auto"/>
            <w:left w:val="none" w:sz="0" w:space="0" w:color="auto"/>
            <w:bottom w:val="none" w:sz="0" w:space="0" w:color="auto"/>
            <w:right w:val="none" w:sz="0" w:space="0" w:color="auto"/>
          </w:divBdr>
          <w:divsChild>
            <w:div w:id="1180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729">
      <w:bodyDiv w:val="1"/>
      <w:marLeft w:val="0"/>
      <w:marRight w:val="0"/>
      <w:marTop w:val="0"/>
      <w:marBottom w:val="0"/>
      <w:divBdr>
        <w:top w:val="none" w:sz="0" w:space="0" w:color="auto"/>
        <w:left w:val="none" w:sz="0" w:space="0" w:color="auto"/>
        <w:bottom w:val="none" w:sz="0" w:space="0" w:color="auto"/>
        <w:right w:val="none" w:sz="0" w:space="0" w:color="auto"/>
      </w:divBdr>
    </w:div>
    <w:div w:id="1443501869">
      <w:bodyDiv w:val="1"/>
      <w:marLeft w:val="0"/>
      <w:marRight w:val="0"/>
      <w:marTop w:val="0"/>
      <w:marBottom w:val="0"/>
      <w:divBdr>
        <w:top w:val="none" w:sz="0" w:space="0" w:color="auto"/>
        <w:left w:val="none" w:sz="0" w:space="0" w:color="auto"/>
        <w:bottom w:val="none" w:sz="0" w:space="0" w:color="auto"/>
        <w:right w:val="none" w:sz="0" w:space="0" w:color="auto"/>
      </w:divBdr>
    </w:div>
    <w:div w:id="1467162203">
      <w:bodyDiv w:val="1"/>
      <w:marLeft w:val="0"/>
      <w:marRight w:val="0"/>
      <w:marTop w:val="0"/>
      <w:marBottom w:val="0"/>
      <w:divBdr>
        <w:top w:val="none" w:sz="0" w:space="0" w:color="auto"/>
        <w:left w:val="none" w:sz="0" w:space="0" w:color="auto"/>
        <w:bottom w:val="none" w:sz="0" w:space="0" w:color="auto"/>
        <w:right w:val="none" w:sz="0" w:space="0" w:color="auto"/>
      </w:divBdr>
      <w:divsChild>
        <w:div w:id="1253126577">
          <w:marLeft w:val="0"/>
          <w:marRight w:val="0"/>
          <w:marTop w:val="0"/>
          <w:marBottom w:val="0"/>
          <w:divBdr>
            <w:top w:val="none" w:sz="0" w:space="0" w:color="auto"/>
            <w:left w:val="none" w:sz="0" w:space="0" w:color="auto"/>
            <w:bottom w:val="none" w:sz="0" w:space="0" w:color="auto"/>
            <w:right w:val="none" w:sz="0" w:space="0" w:color="auto"/>
          </w:divBdr>
          <w:divsChild>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672610362">
              <w:marLeft w:val="0"/>
              <w:marRight w:val="0"/>
              <w:marTop w:val="0"/>
              <w:marBottom w:val="0"/>
              <w:divBdr>
                <w:top w:val="none" w:sz="0" w:space="0" w:color="auto"/>
                <w:left w:val="none" w:sz="0" w:space="0" w:color="auto"/>
                <w:bottom w:val="none" w:sz="0" w:space="0" w:color="auto"/>
                <w:right w:val="none" w:sz="0" w:space="0" w:color="auto"/>
              </w:divBdr>
            </w:div>
            <w:div w:id="1678925123">
              <w:marLeft w:val="0"/>
              <w:marRight w:val="0"/>
              <w:marTop w:val="0"/>
              <w:marBottom w:val="0"/>
              <w:divBdr>
                <w:top w:val="none" w:sz="0" w:space="0" w:color="auto"/>
                <w:left w:val="none" w:sz="0" w:space="0" w:color="auto"/>
                <w:bottom w:val="none" w:sz="0" w:space="0" w:color="auto"/>
                <w:right w:val="none" w:sz="0" w:space="0" w:color="auto"/>
              </w:divBdr>
            </w:div>
            <w:div w:id="1816795604">
              <w:marLeft w:val="0"/>
              <w:marRight w:val="0"/>
              <w:marTop w:val="0"/>
              <w:marBottom w:val="0"/>
              <w:divBdr>
                <w:top w:val="none" w:sz="0" w:space="0" w:color="auto"/>
                <w:left w:val="none" w:sz="0" w:space="0" w:color="auto"/>
                <w:bottom w:val="none" w:sz="0" w:space="0" w:color="auto"/>
                <w:right w:val="none" w:sz="0" w:space="0" w:color="auto"/>
              </w:divBdr>
            </w:div>
            <w:div w:id="1861703976">
              <w:marLeft w:val="0"/>
              <w:marRight w:val="0"/>
              <w:marTop w:val="0"/>
              <w:marBottom w:val="0"/>
              <w:divBdr>
                <w:top w:val="none" w:sz="0" w:space="0" w:color="auto"/>
                <w:left w:val="none" w:sz="0" w:space="0" w:color="auto"/>
                <w:bottom w:val="none" w:sz="0" w:space="0" w:color="auto"/>
                <w:right w:val="none" w:sz="0" w:space="0" w:color="auto"/>
              </w:divBdr>
            </w:div>
            <w:div w:id="1977712040">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753">
      <w:bodyDiv w:val="1"/>
      <w:marLeft w:val="0"/>
      <w:marRight w:val="0"/>
      <w:marTop w:val="0"/>
      <w:marBottom w:val="0"/>
      <w:divBdr>
        <w:top w:val="none" w:sz="0" w:space="0" w:color="auto"/>
        <w:left w:val="none" w:sz="0" w:space="0" w:color="auto"/>
        <w:bottom w:val="none" w:sz="0" w:space="0" w:color="auto"/>
        <w:right w:val="none" w:sz="0" w:space="0" w:color="auto"/>
      </w:divBdr>
    </w:div>
    <w:div w:id="1492136276">
      <w:bodyDiv w:val="1"/>
      <w:marLeft w:val="0"/>
      <w:marRight w:val="0"/>
      <w:marTop w:val="0"/>
      <w:marBottom w:val="0"/>
      <w:divBdr>
        <w:top w:val="none" w:sz="0" w:space="0" w:color="auto"/>
        <w:left w:val="none" w:sz="0" w:space="0" w:color="auto"/>
        <w:bottom w:val="none" w:sz="0" w:space="0" w:color="auto"/>
        <w:right w:val="none" w:sz="0" w:space="0" w:color="auto"/>
      </w:divBdr>
    </w:div>
    <w:div w:id="1493183193">
      <w:bodyDiv w:val="1"/>
      <w:marLeft w:val="0"/>
      <w:marRight w:val="0"/>
      <w:marTop w:val="0"/>
      <w:marBottom w:val="0"/>
      <w:divBdr>
        <w:top w:val="none" w:sz="0" w:space="0" w:color="auto"/>
        <w:left w:val="none" w:sz="0" w:space="0" w:color="auto"/>
        <w:bottom w:val="none" w:sz="0" w:space="0" w:color="auto"/>
        <w:right w:val="none" w:sz="0" w:space="0" w:color="auto"/>
      </w:divBdr>
    </w:div>
    <w:div w:id="1493369132">
      <w:bodyDiv w:val="1"/>
      <w:marLeft w:val="0"/>
      <w:marRight w:val="0"/>
      <w:marTop w:val="0"/>
      <w:marBottom w:val="0"/>
      <w:divBdr>
        <w:top w:val="none" w:sz="0" w:space="0" w:color="auto"/>
        <w:left w:val="none" w:sz="0" w:space="0" w:color="auto"/>
        <w:bottom w:val="none" w:sz="0" w:space="0" w:color="auto"/>
        <w:right w:val="none" w:sz="0" w:space="0" w:color="auto"/>
      </w:divBdr>
    </w:div>
    <w:div w:id="1514296214">
      <w:bodyDiv w:val="1"/>
      <w:marLeft w:val="0"/>
      <w:marRight w:val="0"/>
      <w:marTop w:val="0"/>
      <w:marBottom w:val="0"/>
      <w:divBdr>
        <w:top w:val="none" w:sz="0" w:space="0" w:color="auto"/>
        <w:left w:val="none" w:sz="0" w:space="0" w:color="auto"/>
        <w:bottom w:val="none" w:sz="0" w:space="0" w:color="auto"/>
        <w:right w:val="none" w:sz="0" w:space="0" w:color="auto"/>
      </w:divBdr>
      <w:divsChild>
        <w:div w:id="1668707478">
          <w:marLeft w:val="0"/>
          <w:marRight w:val="0"/>
          <w:marTop w:val="0"/>
          <w:marBottom w:val="0"/>
          <w:divBdr>
            <w:top w:val="none" w:sz="0" w:space="0" w:color="auto"/>
            <w:left w:val="none" w:sz="0" w:space="0" w:color="auto"/>
            <w:bottom w:val="none" w:sz="0" w:space="0" w:color="auto"/>
            <w:right w:val="none" w:sz="0" w:space="0" w:color="auto"/>
          </w:divBdr>
          <w:divsChild>
            <w:div w:id="12386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7924">
      <w:bodyDiv w:val="1"/>
      <w:marLeft w:val="0"/>
      <w:marRight w:val="0"/>
      <w:marTop w:val="0"/>
      <w:marBottom w:val="0"/>
      <w:divBdr>
        <w:top w:val="none" w:sz="0" w:space="0" w:color="auto"/>
        <w:left w:val="none" w:sz="0" w:space="0" w:color="auto"/>
        <w:bottom w:val="none" w:sz="0" w:space="0" w:color="auto"/>
        <w:right w:val="none" w:sz="0" w:space="0" w:color="auto"/>
      </w:divBdr>
      <w:divsChild>
        <w:div w:id="1275022094">
          <w:marLeft w:val="0"/>
          <w:marRight w:val="0"/>
          <w:marTop w:val="0"/>
          <w:marBottom w:val="0"/>
          <w:divBdr>
            <w:top w:val="none" w:sz="0" w:space="0" w:color="auto"/>
            <w:left w:val="none" w:sz="0" w:space="0" w:color="auto"/>
            <w:bottom w:val="none" w:sz="0" w:space="0" w:color="auto"/>
            <w:right w:val="none" w:sz="0" w:space="0" w:color="auto"/>
          </w:divBdr>
          <w:divsChild>
            <w:div w:id="133977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659171">
          <w:marLeft w:val="0"/>
          <w:marRight w:val="0"/>
          <w:marTop w:val="0"/>
          <w:marBottom w:val="0"/>
          <w:divBdr>
            <w:top w:val="none" w:sz="0" w:space="0" w:color="auto"/>
            <w:left w:val="none" w:sz="0" w:space="0" w:color="auto"/>
            <w:bottom w:val="none" w:sz="0" w:space="0" w:color="auto"/>
            <w:right w:val="none" w:sz="0" w:space="0" w:color="auto"/>
          </w:divBdr>
          <w:divsChild>
            <w:div w:id="156926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30711">
          <w:marLeft w:val="0"/>
          <w:marRight w:val="0"/>
          <w:marTop w:val="0"/>
          <w:marBottom w:val="0"/>
          <w:divBdr>
            <w:top w:val="none" w:sz="0" w:space="0" w:color="auto"/>
            <w:left w:val="none" w:sz="0" w:space="0" w:color="auto"/>
            <w:bottom w:val="none" w:sz="0" w:space="0" w:color="auto"/>
            <w:right w:val="none" w:sz="0" w:space="0" w:color="auto"/>
          </w:divBdr>
          <w:divsChild>
            <w:div w:id="189623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108686">
      <w:bodyDiv w:val="1"/>
      <w:marLeft w:val="0"/>
      <w:marRight w:val="0"/>
      <w:marTop w:val="0"/>
      <w:marBottom w:val="0"/>
      <w:divBdr>
        <w:top w:val="none" w:sz="0" w:space="0" w:color="auto"/>
        <w:left w:val="none" w:sz="0" w:space="0" w:color="auto"/>
        <w:bottom w:val="none" w:sz="0" w:space="0" w:color="auto"/>
        <w:right w:val="none" w:sz="0" w:space="0" w:color="auto"/>
      </w:divBdr>
    </w:div>
    <w:div w:id="1546023011">
      <w:bodyDiv w:val="1"/>
      <w:marLeft w:val="0"/>
      <w:marRight w:val="0"/>
      <w:marTop w:val="0"/>
      <w:marBottom w:val="0"/>
      <w:divBdr>
        <w:top w:val="none" w:sz="0" w:space="0" w:color="auto"/>
        <w:left w:val="none" w:sz="0" w:space="0" w:color="auto"/>
        <w:bottom w:val="none" w:sz="0" w:space="0" w:color="auto"/>
        <w:right w:val="none" w:sz="0" w:space="0" w:color="auto"/>
      </w:divBdr>
      <w:divsChild>
        <w:div w:id="538005929">
          <w:marLeft w:val="0"/>
          <w:marRight w:val="0"/>
          <w:marTop w:val="0"/>
          <w:marBottom w:val="0"/>
          <w:divBdr>
            <w:top w:val="none" w:sz="0" w:space="0" w:color="auto"/>
            <w:left w:val="none" w:sz="0" w:space="0" w:color="auto"/>
            <w:bottom w:val="none" w:sz="0" w:space="0" w:color="auto"/>
            <w:right w:val="none" w:sz="0" w:space="0" w:color="auto"/>
          </w:divBdr>
          <w:divsChild>
            <w:div w:id="216429807">
              <w:marLeft w:val="0"/>
              <w:marRight w:val="0"/>
              <w:marTop w:val="0"/>
              <w:marBottom w:val="0"/>
              <w:divBdr>
                <w:top w:val="none" w:sz="0" w:space="0" w:color="auto"/>
                <w:left w:val="none" w:sz="0" w:space="0" w:color="auto"/>
                <w:bottom w:val="none" w:sz="0" w:space="0" w:color="auto"/>
                <w:right w:val="none" w:sz="0" w:space="0" w:color="auto"/>
              </w:divBdr>
            </w:div>
            <w:div w:id="236941288">
              <w:marLeft w:val="0"/>
              <w:marRight w:val="0"/>
              <w:marTop w:val="0"/>
              <w:marBottom w:val="0"/>
              <w:divBdr>
                <w:top w:val="none" w:sz="0" w:space="0" w:color="auto"/>
                <w:left w:val="none" w:sz="0" w:space="0" w:color="auto"/>
                <w:bottom w:val="none" w:sz="0" w:space="0" w:color="auto"/>
                <w:right w:val="none" w:sz="0" w:space="0" w:color="auto"/>
              </w:divBdr>
            </w:div>
            <w:div w:id="721833474">
              <w:marLeft w:val="0"/>
              <w:marRight w:val="0"/>
              <w:marTop w:val="0"/>
              <w:marBottom w:val="0"/>
              <w:divBdr>
                <w:top w:val="none" w:sz="0" w:space="0" w:color="auto"/>
                <w:left w:val="none" w:sz="0" w:space="0" w:color="auto"/>
                <w:bottom w:val="none" w:sz="0" w:space="0" w:color="auto"/>
                <w:right w:val="none" w:sz="0" w:space="0" w:color="auto"/>
              </w:divBdr>
            </w:div>
            <w:div w:id="937836076">
              <w:marLeft w:val="0"/>
              <w:marRight w:val="0"/>
              <w:marTop w:val="0"/>
              <w:marBottom w:val="0"/>
              <w:divBdr>
                <w:top w:val="none" w:sz="0" w:space="0" w:color="auto"/>
                <w:left w:val="none" w:sz="0" w:space="0" w:color="auto"/>
                <w:bottom w:val="none" w:sz="0" w:space="0" w:color="auto"/>
                <w:right w:val="none" w:sz="0" w:space="0" w:color="auto"/>
              </w:divBdr>
            </w:div>
            <w:div w:id="1405487161">
              <w:marLeft w:val="0"/>
              <w:marRight w:val="0"/>
              <w:marTop w:val="0"/>
              <w:marBottom w:val="0"/>
              <w:divBdr>
                <w:top w:val="none" w:sz="0" w:space="0" w:color="auto"/>
                <w:left w:val="none" w:sz="0" w:space="0" w:color="auto"/>
                <w:bottom w:val="none" w:sz="0" w:space="0" w:color="auto"/>
                <w:right w:val="none" w:sz="0" w:space="0" w:color="auto"/>
              </w:divBdr>
            </w:div>
            <w:div w:id="20104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5428">
      <w:bodyDiv w:val="1"/>
      <w:marLeft w:val="0"/>
      <w:marRight w:val="0"/>
      <w:marTop w:val="0"/>
      <w:marBottom w:val="0"/>
      <w:divBdr>
        <w:top w:val="none" w:sz="0" w:space="0" w:color="auto"/>
        <w:left w:val="none" w:sz="0" w:space="0" w:color="auto"/>
        <w:bottom w:val="none" w:sz="0" w:space="0" w:color="auto"/>
        <w:right w:val="none" w:sz="0" w:space="0" w:color="auto"/>
      </w:divBdr>
    </w:div>
    <w:div w:id="1585265563">
      <w:bodyDiv w:val="1"/>
      <w:marLeft w:val="0"/>
      <w:marRight w:val="0"/>
      <w:marTop w:val="0"/>
      <w:marBottom w:val="0"/>
      <w:divBdr>
        <w:top w:val="none" w:sz="0" w:space="0" w:color="auto"/>
        <w:left w:val="none" w:sz="0" w:space="0" w:color="auto"/>
        <w:bottom w:val="none" w:sz="0" w:space="0" w:color="auto"/>
        <w:right w:val="none" w:sz="0" w:space="0" w:color="auto"/>
      </w:divBdr>
    </w:div>
    <w:div w:id="1597205603">
      <w:bodyDiv w:val="1"/>
      <w:marLeft w:val="0"/>
      <w:marRight w:val="0"/>
      <w:marTop w:val="0"/>
      <w:marBottom w:val="0"/>
      <w:divBdr>
        <w:top w:val="none" w:sz="0" w:space="0" w:color="auto"/>
        <w:left w:val="none" w:sz="0" w:space="0" w:color="auto"/>
        <w:bottom w:val="none" w:sz="0" w:space="0" w:color="auto"/>
        <w:right w:val="none" w:sz="0" w:space="0" w:color="auto"/>
      </w:divBdr>
    </w:div>
    <w:div w:id="1600479823">
      <w:bodyDiv w:val="1"/>
      <w:marLeft w:val="0"/>
      <w:marRight w:val="0"/>
      <w:marTop w:val="0"/>
      <w:marBottom w:val="0"/>
      <w:divBdr>
        <w:top w:val="none" w:sz="0" w:space="0" w:color="auto"/>
        <w:left w:val="none" w:sz="0" w:space="0" w:color="auto"/>
        <w:bottom w:val="none" w:sz="0" w:space="0" w:color="auto"/>
        <w:right w:val="none" w:sz="0" w:space="0" w:color="auto"/>
      </w:divBdr>
      <w:divsChild>
        <w:div w:id="1294748806">
          <w:marLeft w:val="0"/>
          <w:marRight w:val="0"/>
          <w:marTop w:val="0"/>
          <w:marBottom w:val="0"/>
          <w:divBdr>
            <w:top w:val="none" w:sz="0" w:space="0" w:color="auto"/>
            <w:left w:val="none" w:sz="0" w:space="0" w:color="auto"/>
            <w:bottom w:val="none" w:sz="0" w:space="0" w:color="auto"/>
            <w:right w:val="none" w:sz="0" w:space="0" w:color="auto"/>
          </w:divBdr>
        </w:div>
      </w:divsChild>
    </w:div>
    <w:div w:id="1602762635">
      <w:bodyDiv w:val="1"/>
      <w:marLeft w:val="0"/>
      <w:marRight w:val="0"/>
      <w:marTop w:val="0"/>
      <w:marBottom w:val="0"/>
      <w:divBdr>
        <w:top w:val="none" w:sz="0" w:space="0" w:color="auto"/>
        <w:left w:val="none" w:sz="0" w:space="0" w:color="auto"/>
        <w:bottom w:val="none" w:sz="0" w:space="0" w:color="auto"/>
        <w:right w:val="none" w:sz="0" w:space="0" w:color="auto"/>
      </w:divBdr>
    </w:div>
    <w:div w:id="1606309825">
      <w:bodyDiv w:val="1"/>
      <w:marLeft w:val="0"/>
      <w:marRight w:val="0"/>
      <w:marTop w:val="0"/>
      <w:marBottom w:val="0"/>
      <w:divBdr>
        <w:top w:val="none" w:sz="0" w:space="0" w:color="auto"/>
        <w:left w:val="none" w:sz="0" w:space="0" w:color="auto"/>
        <w:bottom w:val="none" w:sz="0" w:space="0" w:color="auto"/>
        <w:right w:val="none" w:sz="0" w:space="0" w:color="auto"/>
      </w:divBdr>
    </w:div>
    <w:div w:id="1615282727">
      <w:bodyDiv w:val="1"/>
      <w:marLeft w:val="0"/>
      <w:marRight w:val="0"/>
      <w:marTop w:val="0"/>
      <w:marBottom w:val="0"/>
      <w:divBdr>
        <w:top w:val="none" w:sz="0" w:space="0" w:color="auto"/>
        <w:left w:val="none" w:sz="0" w:space="0" w:color="auto"/>
        <w:bottom w:val="none" w:sz="0" w:space="0" w:color="auto"/>
        <w:right w:val="none" w:sz="0" w:space="0" w:color="auto"/>
      </w:divBdr>
    </w:div>
    <w:div w:id="1617180612">
      <w:bodyDiv w:val="1"/>
      <w:marLeft w:val="0"/>
      <w:marRight w:val="0"/>
      <w:marTop w:val="0"/>
      <w:marBottom w:val="0"/>
      <w:divBdr>
        <w:top w:val="none" w:sz="0" w:space="0" w:color="auto"/>
        <w:left w:val="none" w:sz="0" w:space="0" w:color="auto"/>
        <w:bottom w:val="none" w:sz="0" w:space="0" w:color="auto"/>
        <w:right w:val="none" w:sz="0" w:space="0" w:color="auto"/>
      </w:divBdr>
    </w:div>
    <w:div w:id="1619800431">
      <w:bodyDiv w:val="1"/>
      <w:marLeft w:val="0"/>
      <w:marRight w:val="0"/>
      <w:marTop w:val="0"/>
      <w:marBottom w:val="0"/>
      <w:divBdr>
        <w:top w:val="none" w:sz="0" w:space="0" w:color="auto"/>
        <w:left w:val="none" w:sz="0" w:space="0" w:color="auto"/>
        <w:bottom w:val="none" w:sz="0" w:space="0" w:color="auto"/>
        <w:right w:val="none" w:sz="0" w:space="0" w:color="auto"/>
      </w:divBdr>
      <w:divsChild>
        <w:div w:id="1634093671">
          <w:marLeft w:val="0"/>
          <w:marRight w:val="0"/>
          <w:marTop w:val="0"/>
          <w:marBottom w:val="0"/>
          <w:divBdr>
            <w:top w:val="none" w:sz="0" w:space="0" w:color="auto"/>
            <w:left w:val="none" w:sz="0" w:space="0" w:color="auto"/>
            <w:bottom w:val="none" w:sz="0" w:space="0" w:color="auto"/>
            <w:right w:val="none" w:sz="0" w:space="0" w:color="auto"/>
          </w:divBdr>
          <w:divsChild>
            <w:div w:id="1889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472">
      <w:bodyDiv w:val="1"/>
      <w:marLeft w:val="0"/>
      <w:marRight w:val="0"/>
      <w:marTop w:val="0"/>
      <w:marBottom w:val="0"/>
      <w:divBdr>
        <w:top w:val="none" w:sz="0" w:space="0" w:color="auto"/>
        <w:left w:val="none" w:sz="0" w:space="0" w:color="auto"/>
        <w:bottom w:val="none" w:sz="0" w:space="0" w:color="auto"/>
        <w:right w:val="none" w:sz="0" w:space="0" w:color="auto"/>
      </w:divBdr>
      <w:divsChild>
        <w:div w:id="1882739146">
          <w:marLeft w:val="0"/>
          <w:marRight w:val="0"/>
          <w:marTop w:val="0"/>
          <w:marBottom w:val="0"/>
          <w:divBdr>
            <w:top w:val="none" w:sz="0" w:space="0" w:color="auto"/>
            <w:left w:val="none" w:sz="0" w:space="0" w:color="auto"/>
            <w:bottom w:val="none" w:sz="0" w:space="0" w:color="auto"/>
            <w:right w:val="none" w:sz="0" w:space="0" w:color="auto"/>
          </w:divBdr>
          <w:divsChild>
            <w:div w:id="296378747">
              <w:marLeft w:val="0"/>
              <w:marRight w:val="0"/>
              <w:marTop w:val="0"/>
              <w:marBottom w:val="0"/>
              <w:divBdr>
                <w:top w:val="none" w:sz="0" w:space="0" w:color="auto"/>
                <w:left w:val="none" w:sz="0" w:space="0" w:color="auto"/>
                <w:bottom w:val="none" w:sz="0" w:space="0" w:color="auto"/>
                <w:right w:val="none" w:sz="0" w:space="0" w:color="auto"/>
              </w:divBdr>
            </w:div>
            <w:div w:id="571429637">
              <w:marLeft w:val="0"/>
              <w:marRight w:val="0"/>
              <w:marTop w:val="0"/>
              <w:marBottom w:val="0"/>
              <w:divBdr>
                <w:top w:val="none" w:sz="0" w:space="0" w:color="auto"/>
                <w:left w:val="none" w:sz="0" w:space="0" w:color="auto"/>
                <w:bottom w:val="none" w:sz="0" w:space="0" w:color="auto"/>
                <w:right w:val="none" w:sz="0" w:space="0" w:color="auto"/>
              </w:divBdr>
            </w:div>
            <w:div w:id="710106930">
              <w:marLeft w:val="0"/>
              <w:marRight w:val="0"/>
              <w:marTop w:val="0"/>
              <w:marBottom w:val="0"/>
              <w:divBdr>
                <w:top w:val="none" w:sz="0" w:space="0" w:color="auto"/>
                <w:left w:val="none" w:sz="0" w:space="0" w:color="auto"/>
                <w:bottom w:val="none" w:sz="0" w:space="0" w:color="auto"/>
                <w:right w:val="none" w:sz="0" w:space="0" w:color="auto"/>
              </w:divBdr>
            </w:div>
            <w:div w:id="913663955">
              <w:marLeft w:val="0"/>
              <w:marRight w:val="0"/>
              <w:marTop w:val="0"/>
              <w:marBottom w:val="0"/>
              <w:divBdr>
                <w:top w:val="none" w:sz="0" w:space="0" w:color="auto"/>
                <w:left w:val="none" w:sz="0" w:space="0" w:color="auto"/>
                <w:bottom w:val="none" w:sz="0" w:space="0" w:color="auto"/>
                <w:right w:val="none" w:sz="0" w:space="0" w:color="auto"/>
              </w:divBdr>
            </w:div>
            <w:div w:id="917321437">
              <w:marLeft w:val="0"/>
              <w:marRight w:val="0"/>
              <w:marTop w:val="0"/>
              <w:marBottom w:val="0"/>
              <w:divBdr>
                <w:top w:val="none" w:sz="0" w:space="0" w:color="auto"/>
                <w:left w:val="none" w:sz="0" w:space="0" w:color="auto"/>
                <w:bottom w:val="none" w:sz="0" w:space="0" w:color="auto"/>
                <w:right w:val="none" w:sz="0" w:space="0" w:color="auto"/>
              </w:divBdr>
            </w:div>
            <w:div w:id="996302789">
              <w:marLeft w:val="0"/>
              <w:marRight w:val="0"/>
              <w:marTop w:val="0"/>
              <w:marBottom w:val="0"/>
              <w:divBdr>
                <w:top w:val="none" w:sz="0" w:space="0" w:color="auto"/>
                <w:left w:val="none" w:sz="0" w:space="0" w:color="auto"/>
                <w:bottom w:val="none" w:sz="0" w:space="0" w:color="auto"/>
                <w:right w:val="none" w:sz="0" w:space="0" w:color="auto"/>
              </w:divBdr>
            </w:div>
            <w:div w:id="1117408541">
              <w:marLeft w:val="0"/>
              <w:marRight w:val="0"/>
              <w:marTop w:val="0"/>
              <w:marBottom w:val="0"/>
              <w:divBdr>
                <w:top w:val="none" w:sz="0" w:space="0" w:color="auto"/>
                <w:left w:val="none" w:sz="0" w:space="0" w:color="auto"/>
                <w:bottom w:val="none" w:sz="0" w:space="0" w:color="auto"/>
                <w:right w:val="none" w:sz="0" w:space="0" w:color="auto"/>
              </w:divBdr>
            </w:div>
            <w:div w:id="1516727235">
              <w:marLeft w:val="0"/>
              <w:marRight w:val="0"/>
              <w:marTop w:val="0"/>
              <w:marBottom w:val="0"/>
              <w:divBdr>
                <w:top w:val="none" w:sz="0" w:space="0" w:color="auto"/>
                <w:left w:val="none" w:sz="0" w:space="0" w:color="auto"/>
                <w:bottom w:val="none" w:sz="0" w:space="0" w:color="auto"/>
                <w:right w:val="none" w:sz="0" w:space="0" w:color="auto"/>
              </w:divBdr>
            </w:div>
            <w:div w:id="1536238841">
              <w:marLeft w:val="0"/>
              <w:marRight w:val="0"/>
              <w:marTop w:val="0"/>
              <w:marBottom w:val="0"/>
              <w:divBdr>
                <w:top w:val="none" w:sz="0" w:space="0" w:color="auto"/>
                <w:left w:val="none" w:sz="0" w:space="0" w:color="auto"/>
                <w:bottom w:val="none" w:sz="0" w:space="0" w:color="auto"/>
                <w:right w:val="none" w:sz="0" w:space="0" w:color="auto"/>
              </w:divBdr>
            </w:div>
            <w:div w:id="1717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2396">
      <w:bodyDiv w:val="1"/>
      <w:marLeft w:val="0"/>
      <w:marRight w:val="0"/>
      <w:marTop w:val="0"/>
      <w:marBottom w:val="0"/>
      <w:divBdr>
        <w:top w:val="none" w:sz="0" w:space="0" w:color="auto"/>
        <w:left w:val="none" w:sz="0" w:space="0" w:color="auto"/>
        <w:bottom w:val="none" w:sz="0" w:space="0" w:color="auto"/>
        <w:right w:val="none" w:sz="0" w:space="0" w:color="auto"/>
      </w:divBdr>
      <w:divsChild>
        <w:div w:id="108669607">
          <w:marLeft w:val="0"/>
          <w:marRight w:val="0"/>
          <w:marTop w:val="0"/>
          <w:marBottom w:val="0"/>
          <w:divBdr>
            <w:top w:val="none" w:sz="0" w:space="0" w:color="auto"/>
            <w:left w:val="none" w:sz="0" w:space="0" w:color="auto"/>
            <w:bottom w:val="none" w:sz="0" w:space="0" w:color="auto"/>
            <w:right w:val="none" w:sz="0" w:space="0" w:color="auto"/>
          </w:divBdr>
          <w:divsChild>
            <w:div w:id="950893102">
              <w:marLeft w:val="0"/>
              <w:marRight w:val="0"/>
              <w:marTop w:val="0"/>
              <w:marBottom w:val="0"/>
              <w:divBdr>
                <w:top w:val="none" w:sz="0" w:space="0" w:color="auto"/>
                <w:left w:val="none" w:sz="0" w:space="0" w:color="auto"/>
                <w:bottom w:val="none" w:sz="0" w:space="0" w:color="auto"/>
                <w:right w:val="none" w:sz="0" w:space="0" w:color="auto"/>
              </w:divBdr>
            </w:div>
            <w:div w:id="1984769311">
              <w:marLeft w:val="0"/>
              <w:marRight w:val="0"/>
              <w:marTop w:val="0"/>
              <w:marBottom w:val="0"/>
              <w:divBdr>
                <w:top w:val="none" w:sz="0" w:space="0" w:color="auto"/>
                <w:left w:val="none" w:sz="0" w:space="0" w:color="auto"/>
                <w:bottom w:val="none" w:sz="0" w:space="0" w:color="auto"/>
                <w:right w:val="none" w:sz="0" w:space="0" w:color="auto"/>
              </w:divBdr>
            </w:div>
            <w:div w:id="2018607079">
              <w:marLeft w:val="0"/>
              <w:marRight w:val="0"/>
              <w:marTop w:val="0"/>
              <w:marBottom w:val="0"/>
              <w:divBdr>
                <w:top w:val="none" w:sz="0" w:space="0" w:color="auto"/>
                <w:left w:val="none" w:sz="0" w:space="0" w:color="auto"/>
                <w:bottom w:val="none" w:sz="0" w:space="0" w:color="auto"/>
                <w:right w:val="none" w:sz="0" w:space="0" w:color="auto"/>
              </w:divBdr>
            </w:div>
            <w:div w:id="20598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452">
      <w:bodyDiv w:val="1"/>
      <w:marLeft w:val="0"/>
      <w:marRight w:val="0"/>
      <w:marTop w:val="0"/>
      <w:marBottom w:val="0"/>
      <w:divBdr>
        <w:top w:val="none" w:sz="0" w:space="0" w:color="auto"/>
        <w:left w:val="none" w:sz="0" w:space="0" w:color="auto"/>
        <w:bottom w:val="none" w:sz="0" w:space="0" w:color="auto"/>
        <w:right w:val="none" w:sz="0" w:space="0" w:color="auto"/>
      </w:divBdr>
      <w:divsChild>
        <w:div w:id="980890613">
          <w:marLeft w:val="0"/>
          <w:marRight w:val="0"/>
          <w:marTop w:val="0"/>
          <w:marBottom w:val="0"/>
          <w:divBdr>
            <w:top w:val="none" w:sz="0" w:space="0" w:color="auto"/>
            <w:left w:val="none" w:sz="0" w:space="0" w:color="auto"/>
            <w:bottom w:val="none" w:sz="0" w:space="0" w:color="auto"/>
            <w:right w:val="none" w:sz="0" w:space="0" w:color="auto"/>
          </w:divBdr>
          <w:divsChild>
            <w:div w:id="28842072">
              <w:marLeft w:val="0"/>
              <w:marRight w:val="0"/>
              <w:marTop w:val="0"/>
              <w:marBottom w:val="0"/>
              <w:divBdr>
                <w:top w:val="none" w:sz="0" w:space="0" w:color="auto"/>
                <w:left w:val="none" w:sz="0" w:space="0" w:color="auto"/>
                <w:bottom w:val="none" w:sz="0" w:space="0" w:color="auto"/>
                <w:right w:val="none" w:sz="0" w:space="0" w:color="auto"/>
              </w:divBdr>
            </w:div>
            <w:div w:id="2068410034">
              <w:marLeft w:val="0"/>
              <w:marRight w:val="0"/>
              <w:marTop w:val="0"/>
              <w:marBottom w:val="0"/>
              <w:divBdr>
                <w:top w:val="none" w:sz="0" w:space="0" w:color="auto"/>
                <w:left w:val="none" w:sz="0" w:space="0" w:color="auto"/>
                <w:bottom w:val="none" w:sz="0" w:space="0" w:color="auto"/>
                <w:right w:val="none" w:sz="0" w:space="0" w:color="auto"/>
              </w:divBdr>
            </w:div>
            <w:div w:id="1327056794">
              <w:marLeft w:val="0"/>
              <w:marRight w:val="0"/>
              <w:marTop w:val="0"/>
              <w:marBottom w:val="0"/>
              <w:divBdr>
                <w:top w:val="none" w:sz="0" w:space="0" w:color="auto"/>
                <w:left w:val="none" w:sz="0" w:space="0" w:color="auto"/>
                <w:bottom w:val="none" w:sz="0" w:space="0" w:color="auto"/>
                <w:right w:val="none" w:sz="0" w:space="0" w:color="auto"/>
              </w:divBdr>
            </w:div>
            <w:div w:id="1920210766">
              <w:marLeft w:val="0"/>
              <w:marRight w:val="0"/>
              <w:marTop w:val="0"/>
              <w:marBottom w:val="0"/>
              <w:divBdr>
                <w:top w:val="none" w:sz="0" w:space="0" w:color="auto"/>
                <w:left w:val="none" w:sz="0" w:space="0" w:color="auto"/>
                <w:bottom w:val="none" w:sz="0" w:space="0" w:color="auto"/>
                <w:right w:val="none" w:sz="0" w:space="0" w:color="auto"/>
              </w:divBdr>
            </w:div>
            <w:div w:id="624845631">
              <w:marLeft w:val="0"/>
              <w:marRight w:val="0"/>
              <w:marTop w:val="0"/>
              <w:marBottom w:val="0"/>
              <w:divBdr>
                <w:top w:val="none" w:sz="0" w:space="0" w:color="auto"/>
                <w:left w:val="none" w:sz="0" w:space="0" w:color="auto"/>
                <w:bottom w:val="none" w:sz="0" w:space="0" w:color="auto"/>
                <w:right w:val="none" w:sz="0" w:space="0" w:color="auto"/>
              </w:divBdr>
            </w:div>
            <w:div w:id="55321296">
              <w:marLeft w:val="0"/>
              <w:marRight w:val="0"/>
              <w:marTop w:val="0"/>
              <w:marBottom w:val="0"/>
              <w:divBdr>
                <w:top w:val="none" w:sz="0" w:space="0" w:color="auto"/>
                <w:left w:val="none" w:sz="0" w:space="0" w:color="auto"/>
                <w:bottom w:val="none" w:sz="0" w:space="0" w:color="auto"/>
                <w:right w:val="none" w:sz="0" w:space="0" w:color="auto"/>
              </w:divBdr>
            </w:div>
            <w:div w:id="694884573">
              <w:marLeft w:val="0"/>
              <w:marRight w:val="0"/>
              <w:marTop w:val="0"/>
              <w:marBottom w:val="0"/>
              <w:divBdr>
                <w:top w:val="none" w:sz="0" w:space="0" w:color="auto"/>
                <w:left w:val="none" w:sz="0" w:space="0" w:color="auto"/>
                <w:bottom w:val="none" w:sz="0" w:space="0" w:color="auto"/>
                <w:right w:val="none" w:sz="0" w:space="0" w:color="auto"/>
              </w:divBdr>
            </w:div>
            <w:div w:id="1478063875">
              <w:marLeft w:val="0"/>
              <w:marRight w:val="0"/>
              <w:marTop w:val="0"/>
              <w:marBottom w:val="0"/>
              <w:divBdr>
                <w:top w:val="none" w:sz="0" w:space="0" w:color="auto"/>
                <w:left w:val="none" w:sz="0" w:space="0" w:color="auto"/>
                <w:bottom w:val="none" w:sz="0" w:space="0" w:color="auto"/>
                <w:right w:val="none" w:sz="0" w:space="0" w:color="auto"/>
              </w:divBdr>
            </w:div>
            <w:div w:id="1377924898">
              <w:marLeft w:val="0"/>
              <w:marRight w:val="0"/>
              <w:marTop w:val="0"/>
              <w:marBottom w:val="0"/>
              <w:divBdr>
                <w:top w:val="none" w:sz="0" w:space="0" w:color="auto"/>
                <w:left w:val="none" w:sz="0" w:space="0" w:color="auto"/>
                <w:bottom w:val="none" w:sz="0" w:space="0" w:color="auto"/>
                <w:right w:val="none" w:sz="0" w:space="0" w:color="auto"/>
              </w:divBdr>
            </w:div>
            <w:div w:id="1870679520">
              <w:marLeft w:val="0"/>
              <w:marRight w:val="0"/>
              <w:marTop w:val="0"/>
              <w:marBottom w:val="0"/>
              <w:divBdr>
                <w:top w:val="none" w:sz="0" w:space="0" w:color="auto"/>
                <w:left w:val="none" w:sz="0" w:space="0" w:color="auto"/>
                <w:bottom w:val="none" w:sz="0" w:space="0" w:color="auto"/>
                <w:right w:val="none" w:sz="0" w:space="0" w:color="auto"/>
              </w:divBdr>
            </w:div>
            <w:div w:id="959066533">
              <w:marLeft w:val="0"/>
              <w:marRight w:val="0"/>
              <w:marTop w:val="0"/>
              <w:marBottom w:val="0"/>
              <w:divBdr>
                <w:top w:val="none" w:sz="0" w:space="0" w:color="auto"/>
                <w:left w:val="none" w:sz="0" w:space="0" w:color="auto"/>
                <w:bottom w:val="none" w:sz="0" w:space="0" w:color="auto"/>
                <w:right w:val="none" w:sz="0" w:space="0" w:color="auto"/>
              </w:divBdr>
            </w:div>
            <w:div w:id="347341421">
              <w:marLeft w:val="0"/>
              <w:marRight w:val="0"/>
              <w:marTop w:val="0"/>
              <w:marBottom w:val="0"/>
              <w:divBdr>
                <w:top w:val="none" w:sz="0" w:space="0" w:color="auto"/>
                <w:left w:val="none" w:sz="0" w:space="0" w:color="auto"/>
                <w:bottom w:val="none" w:sz="0" w:space="0" w:color="auto"/>
                <w:right w:val="none" w:sz="0" w:space="0" w:color="auto"/>
              </w:divBdr>
            </w:div>
            <w:div w:id="593246939">
              <w:marLeft w:val="0"/>
              <w:marRight w:val="0"/>
              <w:marTop w:val="0"/>
              <w:marBottom w:val="0"/>
              <w:divBdr>
                <w:top w:val="none" w:sz="0" w:space="0" w:color="auto"/>
                <w:left w:val="none" w:sz="0" w:space="0" w:color="auto"/>
                <w:bottom w:val="none" w:sz="0" w:space="0" w:color="auto"/>
                <w:right w:val="none" w:sz="0" w:space="0" w:color="auto"/>
              </w:divBdr>
            </w:div>
            <w:div w:id="2064987714">
              <w:marLeft w:val="0"/>
              <w:marRight w:val="0"/>
              <w:marTop w:val="0"/>
              <w:marBottom w:val="0"/>
              <w:divBdr>
                <w:top w:val="none" w:sz="0" w:space="0" w:color="auto"/>
                <w:left w:val="none" w:sz="0" w:space="0" w:color="auto"/>
                <w:bottom w:val="none" w:sz="0" w:space="0" w:color="auto"/>
                <w:right w:val="none" w:sz="0" w:space="0" w:color="auto"/>
              </w:divBdr>
            </w:div>
            <w:div w:id="735518408">
              <w:marLeft w:val="0"/>
              <w:marRight w:val="0"/>
              <w:marTop w:val="0"/>
              <w:marBottom w:val="0"/>
              <w:divBdr>
                <w:top w:val="none" w:sz="0" w:space="0" w:color="auto"/>
                <w:left w:val="none" w:sz="0" w:space="0" w:color="auto"/>
                <w:bottom w:val="none" w:sz="0" w:space="0" w:color="auto"/>
                <w:right w:val="none" w:sz="0" w:space="0" w:color="auto"/>
              </w:divBdr>
            </w:div>
            <w:div w:id="1804345158">
              <w:marLeft w:val="0"/>
              <w:marRight w:val="0"/>
              <w:marTop w:val="0"/>
              <w:marBottom w:val="0"/>
              <w:divBdr>
                <w:top w:val="none" w:sz="0" w:space="0" w:color="auto"/>
                <w:left w:val="none" w:sz="0" w:space="0" w:color="auto"/>
                <w:bottom w:val="none" w:sz="0" w:space="0" w:color="auto"/>
                <w:right w:val="none" w:sz="0" w:space="0" w:color="auto"/>
              </w:divBdr>
            </w:div>
            <w:div w:id="1656954239">
              <w:marLeft w:val="0"/>
              <w:marRight w:val="0"/>
              <w:marTop w:val="0"/>
              <w:marBottom w:val="0"/>
              <w:divBdr>
                <w:top w:val="none" w:sz="0" w:space="0" w:color="auto"/>
                <w:left w:val="none" w:sz="0" w:space="0" w:color="auto"/>
                <w:bottom w:val="none" w:sz="0" w:space="0" w:color="auto"/>
                <w:right w:val="none" w:sz="0" w:space="0" w:color="auto"/>
              </w:divBdr>
            </w:div>
            <w:div w:id="558439590">
              <w:marLeft w:val="0"/>
              <w:marRight w:val="0"/>
              <w:marTop w:val="0"/>
              <w:marBottom w:val="0"/>
              <w:divBdr>
                <w:top w:val="none" w:sz="0" w:space="0" w:color="auto"/>
                <w:left w:val="none" w:sz="0" w:space="0" w:color="auto"/>
                <w:bottom w:val="none" w:sz="0" w:space="0" w:color="auto"/>
                <w:right w:val="none" w:sz="0" w:space="0" w:color="auto"/>
              </w:divBdr>
            </w:div>
            <w:div w:id="796989005">
              <w:marLeft w:val="0"/>
              <w:marRight w:val="0"/>
              <w:marTop w:val="0"/>
              <w:marBottom w:val="0"/>
              <w:divBdr>
                <w:top w:val="none" w:sz="0" w:space="0" w:color="auto"/>
                <w:left w:val="none" w:sz="0" w:space="0" w:color="auto"/>
                <w:bottom w:val="none" w:sz="0" w:space="0" w:color="auto"/>
                <w:right w:val="none" w:sz="0" w:space="0" w:color="auto"/>
              </w:divBdr>
            </w:div>
            <w:div w:id="146435678">
              <w:marLeft w:val="0"/>
              <w:marRight w:val="0"/>
              <w:marTop w:val="0"/>
              <w:marBottom w:val="0"/>
              <w:divBdr>
                <w:top w:val="none" w:sz="0" w:space="0" w:color="auto"/>
                <w:left w:val="none" w:sz="0" w:space="0" w:color="auto"/>
                <w:bottom w:val="none" w:sz="0" w:space="0" w:color="auto"/>
                <w:right w:val="none" w:sz="0" w:space="0" w:color="auto"/>
              </w:divBdr>
            </w:div>
            <w:div w:id="8087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1031">
      <w:bodyDiv w:val="1"/>
      <w:marLeft w:val="0"/>
      <w:marRight w:val="0"/>
      <w:marTop w:val="0"/>
      <w:marBottom w:val="0"/>
      <w:divBdr>
        <w:top w:val="none" w:sz="0" w:space="0" w:color="auto"/>
        <w:left w:val="none" w:sz="0" w:space="0" w:color="auto"/>
        <w:bottom w:val="none" w:sz="0" w:space="0" w:color="auto"/>
        <w:right w:val="none" w:sz="0" w:space="0" w:color="auto"/>
      </w:divBdr>
    </w:div>
    <w:div w:id="1682926592">
      <w:bodyDiv w:val="1"/>
      <w:marLeft w:val="0"/>
      <w:marRight w:val="0"/>
      <w:marTop w:val="0"/>
      <w:marBottom w:val="0"/>
      <w:divBdr>
        <w:top w:val="none" w:sz="0" w:space="0" w:color="auto"/>
        <w:left w:val="none" w:sz="0" w:space="0" w:color="auto"/>
        <w:bottom w:val="none" w:sz="0" w:space="0" w:color="auto"/>
        <w:right w:val="none" w:sz="0" w:space="0" w:color="auto"/>
      </w:divBdr>
    </w:div>
    <w:div w:id="1689257654">
      <w:bodyDiv w:val="1"/>
      <w:marLeft w:val="0"/>
      <w:marRight w:val="0"/>
      <w:marTop w:val="0"/>
      <w:marBottom w:val="0"/>
      <w:divBdr>
        <w:top w:val="none" w:sz="0" w:space="0" w:color="auto"/>
        <w:left w:val="none" w:sz="0" w:space="0" w:color="auto"/>
        <w:bottom w:val="none" w:sz="0" w:space="0" w:color="auto"/>
        <w:right w:val="none" w:sz="0" w:space="0" w:color="auto"/>
      </w:divBdr>
      <w:divsChild>
        <w:div w:id="1561944000">
          <w:marLeft w:val="0"/>
          <w:marRight w:val="0"/>
          <w:marTop w:val="0"/>
          <w:marBottom w:val="0"/>
          <w:divBdr>
            <w:top w:val="none" w:sz="0" w:space="0" w:color="auto"/>
            <w:left w:val="none" w:sz="0" w:space="0" w:color="auto"/>
            <w:bottom w:val="none" w:sz="0" w:space="0" w:color="auto"/>
            <w:right w:val="none" w:sz="0" w:space="0" w:color="auto"/>
          </w:divBdr>
          <w:divsChild>
            <w:div w:id="749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997">
      <w:bodyDiv w:val="1"/>
      <w:marLeft w:val="0"/>
      <w:marRight w:val="0"/>
      <w:marTop w:val="0"/>
      <w:marBottom w:val="0"/>
      <w:divBdr>
        <w:top w:val="none" w:sz="0" w:space="0" w:color="auto"/>
        <w:left w:val="none" w:sz="0" w:space="0" w:color="auto"/>
        <w:bottom w:val="none" w:sz="0" w:space="0" w:color="auto"/>
        <w:right w:val="none" w:sz="0" w:space="0" w:color="auto"/>
      </w:divBdr>
      <w:divsChild>
        <w:div w:id="156196399">
          <w:marLeft w:val="0"/>
          <w:marRight w:val="0"/>
          <w:marTop w:val="0"/>
          <w:marBottom w:val="0"/>
          <w:divBdr>
            <w:top w:val="none" w:sz="0" w:space="0" w:color="auto"/>
            <w:left w:val="none" w:sz="0" w:space="0" w:color="auto"/>
            <w:bottom w:val="none" w:sz="0" w:space="0" w:color="auto"/>
            <w:right w:val="none" w:sz="0" w:space="0" w:color="auto"/>
          </w:divBdr>
          <w:divsChild>
            <w:div w:id="12871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5597">
      <w:bodyDiv w:val="1"/>
      <w:marLeft w:val="0"/>
      <w:marRight w:val="0"/>
      <w:marTop w:val="0"/>
      <w:marBottom w:val="0"/>
      <w:divBdr>
        <w:top w:val="none" w:sz="0" w:space="0" w:color="auto"/>
        <w:left w:val="none" w:sz="0" w:space="0" w:color="auto"/>
        <w:bottom w:val="none" w:sz="0" w:space="0" w:color="auto"/>
        <w:right w:val="none" w:sz="0" w:space="0" w:color="auto"/>
      </w:divBdr>
    </w:div>
    <w:div w:id="1716082023">
      <w:bodyDiv w:val="1"/>
      <w:marLeft w:val="0"/>
      <w:marRight w:val="0"/>
      <w:marTop w:val="0"/>
      <w:marBottom w:val="0"/>
      <w:divBdr>
        <w:top w:val="none" w:sz="0" w:space="0" w:color="auto"/>
        <w:left w:val="none" w:sz="0" w:space="0" w:color="auto"/>
        <w:bottom w:val="none" w:sz="0" w:space="0" w:color="auto"/>
        <w:right w:val="none" w:sz="0" w:space="0" w:color="auto"/>
      </w:divBdr>
    </w:div>
    <w:div w:id="1726759867">
      <w:bodyDiv w:val="1"/>
      <w:marLeft w:val="0"/>
      <w:marRight w:val="0"/>
      <w:marTop w:val="0"/>
      <w:marBottom w:val="0"/>
      <w:divBdr>
        <w:top w:val="none" w:sz="0" w:space="0" w:color="auto"/>
        <w:left w:val="none" w:sz="0" w:space="0" w:color="auto"/>
        <w:bottom w:val="none" w:sz="0" w:space="0" w:color="auto"/>
        <w:right w:val="none" w:sz="0" w:space="0" w:color="auto"/>
      </w:divBdr>
      <w:divsChild>
        <w:div w:id="585042520">
          <w:marLeft w:val="0"/>
          <w:marRight w:val="0"/>
          <w:marTop w:val="0"/>
          <w:marBottom w:val="0"/>
          <w:divBdr>
            <w:top w:val="none" w:sz="0" w:space="0" w:color="auto"/>
            <w:left w:val="none" w:sz="0" w:space="0" w:color="auto"/>
            <w:bottom w:val="none" w:sz="0" w:space="0" w:color="auto"/>
            <w:right w:val="none" w:sz="0" w:space="0" w:color="auto"/>
          </w:divBdr>
          <w:divsChild>
            <w:div w:id="1995991543">
              <w:marLeft w:val="0"/>
              <w:marRight w:val="0"/>
              <w:marTop w:val="0"/>
              <w:marBottom w:val="0"/>
              <w:divBdr>
                <w:top w:val="none" w:sz="0" w:space="0" w:color="auto"/>
                <w:left w:val="none" w:sz="0" w:space="0" w:color="auto"/>
                <w:bottom w:val="none" w:sz="0" w:space="0" w:color="auto"/>
                <w:right w:val="none" w:sz="0" w:space="0" w:color="auto"/>
              </w:divBdr>
            </w:div>
            <w:div w:id="1641302968">
              <w:marLeft w:val="0"/>
              <w:marRight w:val="0"/>
              <w:marTop w:val="0"/>
              <w:marBottom w:val="0"/>
              <w:divBdr>
                <w:top w:val="none" w:sz="0" w:space="0" w:color="auto"/>
                <w:left w:val="none" w:sz="0" w:space="0" w:color="auto"/>
                <w:bottom w:val="none" w:sz="0" w:space="0" w:color="auto"/>
                <w:right w:val="none" w:sz="0" w:space="0" w:color="auto"/>
              </w:divBdr>
            </w:div>
            <w:div w:id="17676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781">
      <w:bodyDiv w:val="1"/>
      <w:marLeft w:val="0"/>
      <w:marRight w:val="0"/>
      <w:marTop w:val="0"/>
      <w:marBottom w:val="0"/>
      <w:divBdr>
        <w:top w:val="none" w:sz="0" w:space="0" w:color="auto"/>
        <w:left w:val="none" w:sz="0" w:space="0" w:color="auto"/>
        <w:bottom w:val="none" w:sz="0" w:space="0" w:color="auto"/>
        <w:right w:val="none" w:sz="0" w:space="0" w:color="auto"/>
      </w:divBdr>
      <w:divsChild>
        <w:div w:id="1581019867">
          <w:marLeft w:val="0"/>
          <w:marRight w:val="0"/>
          <w:marTop w:val="0"/>
          <w:marBottom w:val="0"/>
          <w:divBdr>
            <w:top w:val="none" w:sz="0" w:space="0" w:color="auto"/>
            <w:left w:val="none" w:sz="0" w:space="0" w:color="auto"/>
            <w:bottom w:val="none" w:sz="0" w:space="0" w:color="auto"/>
            <w:right w:val="none" w:sz="0" w:space="0" w:color="auto"/>
          </w:divBdr>
          <w:divsChild>
            <w:div w:id="741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966">
      <w:bodyDiv w:val="1"/>
      <w:marLeft w:val="0"/>
      <w:marRight w:val="0"/>
      <w:marTop w:val="0"/>
      <w:marBottom w:val="0"/>
      <w:divBdr>
        <w:top w:val="none" w:sz="0" w:space="0" w:color="auto"/>
        <w:left w:val="none" w:sz="0" w:space="0" w:color="auto"/>
        <w:bottom w:val="none" w:sz="0" w:space="0" w:color="auto"/>
        <w:right w:val="none" w:sz="0" w:space="0" w:color="auto"/>
      </w:divBdr>
    </w:div>
    <w:div w:id="1752197439">
      <w:bodyDiv w:val="1"/>
      <w:marLeft w:val="0"/>
      <w:marRight w:val="0"/>
      <w:marTop w:val="0"/>
      <w:marBottom w:val="0"/>
      <w:divBdr>
        <w:top w:val="none" w:sz="0" w:space="0" w:color="auto"/>
        <w:left w:val="none" w:sz="0" w:space="0" w:color="auto"/>
        <w:bottom w:val="none" w:sz="0" w:space="0" w:color="auto"/>
        <w:right w:val="none" w:sz="0" w:space="0" w:color="auto"/>
      </w:divBdr>
    </w:div>
    <w:div w:id="1770733063">
      <w:bodyDiv w:val="1"/>
      <w:marLeft w:val="0"/>
      <w:marRight w:val="0"/>
      <w:marTop w:val="0"/>
      <w:marBottom w:val="0"/>
      <w:divBdr>
        <w:top w:val="none" w:sz="0" w:space="0" w:color="auto"/>
        <w:left w:val="none" w:sz="0" w:space="0" w:color="auto"/>
        <w:bottom w:val="none" w:sz="0" w:space="0" w:color="auto"/>
        <w:right w:val="none" w:sz="0" w:space="0" w:color="auto"/>
      </w:divBdr>
      <w:divsChild>
        <w:div w:id="1633631145">
          <w:marLeft w:val="0"/>
          <w:marRight w:val="0"/>
          <w:marTop w:val="0"/>
          <w:marBottom w:val="0"/>
          <w:divBdr>
            <w:top w:val="none" w:sz="0" w:space="0" w:color="auto"/>
            <w:left w:val="none" w:sz="0" w:space="0" w:color="auto"/>
            <w:bottom w:val="none" w:sz="0" w:space="0" w:color="auto"/>
            <w:right w:val="none" w:sz="0" w:space="0" w:color="auto"/>
          </w:divBdr>
          <w:divsChild>
            <w:div w:id="333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920">
      <w:bodyDiv w:val="1"/>
      <w:marLeft w:val="0"/>
      <w:marRight w:val="0"/>
      <w:marTop w:val="0"/>
      <w:marBottom w:val="0"/>
      <w:divBdr>
        <w:top w:val="none" w:sz="0" w:space="0" w:color="auto"/>
        <w:left w:val="none" w:sz="0" w:space="0" w:color="auto"/>
        <w:bottom w:val="none" w:sz="0" w:space="0" w:color="auto"/>
        <w:right w:val="none" w:sz="0" w:space="0" w:color="auto"/>
      </w:divBdr>
    </w:div>
    <w:div w:id="1774015410">
      <w:bodyDiv w:val="1"/>
      <w:marLeft w:val="0"/>
      <w:marRight w:val="0"/>
      <w:marTop w:val="0"/>
      <w:marBottom w:val="0"/>
      <w:divBdr>
        <w:top w:val="none" w:sz="0" w:space="0" w:color="auto"/>
        <w:left w:val="none" w:sz="0" w:space="0" w:color="auto"/>
        <w:bottom w:val="none" w:sz="0" w:space="0" w:color="auto"/>
        <w:right w:val="none" w:sz="0" w:space="0" w:color="auto"/>
      </w:divBdr>
      <w:divsChild>
        <w:div w:id="1754273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709020">
              <w:marLeft w:val="0"/>
              <w:marRight w:val="0"/>
              <w:marTop w:val="0"/>
              <w:marBottom w:val="0"/>
              <w:divBdr>
                <w:top w:val="none" w:sz="0" w:space="0" w:color="auto"/>
                <w:left w:val="none" w:sz="0" w:space="0" w:color="auto"/>
                <w:bottom w:val="none" w:sz="0" w:space="0" w:color="auto"/>
                <w:right w:val="none" w:sz="0" w:space="0" w:color="auto"/>
              </w:divBdr>
            </w:div>
          </w:divsChild>
        </w:div>
        <w:div w:id="1990741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8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347">
      <w:bodyDiv w:val="1"/>
      <w:marLeft w:val="0"/>
      <w:marRight w:val="0"/>
      <w:marTop w:val="0"/>
      <w:marBottom w:val="0"/>
      <w:divBdr>
        <w:top w:val="none" w:sz="0" w:space="0" w:color="auto"/>
        <w:left w:val="none" w:sz="0" w:space="0" w:color="auto"/>
        <w:bottom w:val="none" w:sz="0" w:space="0" w:color="auto"/>
        <w:right w:val="none" w:sz="0" w:space="0" w:color="auto"/>
      </w:divBdr>
    </w:div>
    <w:div w:id="1808088057">
      <w:bodyDiv w:val="1"/>
      <w:marLeft w:val="0"/>
      <w:marRight w:val="0"/>
      <w:marTop w:val="0"/>
      <w:marBottom w:val="0"/>
      <w:divBdr>
        <w:top w:val="none" w:sz="0" w:space="0" w:color="auto"/>
        <w:left w:val="none" w:sz="0" w:space="0" w:color="auto"/>
        <w:bottom w:val="none" w:sz="0" w:space="0" w:color="auto"/>
        <w:right w:val="none" w:sz="0" w:space="0" w:color="auto"/>
      </w:divBdr>
    </w:div>
    <w:div w:id="1815102388">
      <w:bodyDiv w:val="1"/>
      <w:marLeft w:val="0"/>
      <w:marRight w:val="0"/>
      <w:marTop w:val="0"/>
      <w:marBottom w:val="0"/>
      <w:divBdr>
        <w:top w:val="none" w:sz="0" w:space="0" w:color="auto"/>
        <w:left w:val="none" w:sz="0" w:space="0" w:color="auto"/>
        <w:bottom w:val="none" w:sz="0" w:space="0" w:color="auto"/>
        <w:right w:val="none" w:sz="0" w:space="0" w:color="auto"/>
      </w:divBdr>
      <w:divsChild>
        <w:div w:id="1656568705">
          <w:marLeft w:val="0"/>
          <w:marRight w:val="0"/>
          <w:marTop w:val="0"/>
          <w:marBottom w:val="0"/>
          <w:divBdr>
            <w:top w:val="none" w:sz="0" w:space="0" w:color="auto"/>
            <w:left w:val="none" w:sz="0" w:space="0" w:color="auto"/>
            <w:bottom w:val="none" w:sz="0" w:space="0" w:color="auto"/>
            <w:right w:val="none" w:sz="0" w:space="0" w:color="auto"/>
          </w:divBdr>
          <w:divsChild>
            <w:div w:id="173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1404">
      <w:bodyDiv w:val="1"/>
      <w:marLeft w:val="0"/>
      <w:marRight w:val="0"/>
      <w:marTop w:val="0"/>
      <w:marBottom w:val="0"/>
      <w:divBdr>
        <w:top w:val="none" w:sz="0" w:space="0" w:color="auto"/>
        <w:left w:val="none" w:sz="0" w:space="0" w:color="auto"/>
        <w:bottom w:val="none" w:sz="0" w:space="0" w:color="auto"/>
        <w:right w:val="none" w:sz="0" w:space="0" w:color="auto"/>
      </w:divBdr>
    </w:div>
    <w:div w:id="1826242016">
      <w:bodyDiv w:val="1"/>
      <w:marLeft w:val="0"/>
      <w:marRight w:val="0"/>
      <w:marTop w:val="0"/>
      <w:marBottom w:val="0"/>
      <w:divBdr>
        <w:top w:val="none" w:sz="0" w:space="0" w:color="auto"/>
        <w:left w:val="none" w:sz="0" w:space="0" w:color="auto"/>
        <w:bottom w:val="none" w:sz="0" w:space="0" w:color="auto"/>
        <w:right w:val="none" w:sz="0" w:space="0" w:color="auto"/>
      </w:divBdr>
      <w:divsChild>
        <w:div w:id="2122262477">
          <w:marLeft w:val="0"/>
          <w:marRight w:val="0"/>
          <w:marTop w:val="0"/>
          <w:marBottom w:val="0"/>
          <w:divBdr>
            <w:top w:val="none" w:sz="0" w:space="0" w:color="auto"/>
            <w:left w:val="none" w:sz="0" w:space="0" w:color="auto"/>
            <w:bottom w:val="none" w:sz="0" w:space="0" w:color="auto"/>
            <w:right w:val="none" w:sz="0" w:space="0" w:color="auto"/>
          </w:divBdr>
          <w:divsChild>
            <w:div w:id="21168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29573">
      <w:bodyDiv w:val="1"/>
      <w:marLeft w:val="0"/>
      <w:marRight w:val="0"/>
      <w:marTop w:val="0"/>
      <w:marBottom w:val="0"/>
      <w:divBdr>
        <w:top w:val="none" w:sz="0" w:space="0" w:color="auto"/>
        <w:left w:val="none" w:sz="0" w:space="0" w:color="auto"/>
        <w:bottom w:val="none" w:sz="0" w:space="0" w:color="auto"/>
        <w:right w:val="none" w:sz="0" w:space="0" w:color="auto"/>
      </w:divBdr>
      <w:divsChild>
        <w:div w:id="697006708">
          <w:marLeft w:val="0"/>
          <w:marRight w:val="0"/>
          <w:marTop w:val="0"/>
          <w:marBottom w:val="0"/>
          <w:divBdr>
            <w:top w:val="none" w:sz="0" w:space="0" w:color="auto"/>
            <w:left w:val="none" w:sz="0" w:space="0" w:color="auto"/>
            <w:bottom w:val="none" w:sz="0" w:space="0" w:color="auto"/>
            <w:right w:val="none" w:sz="0" w:space="0" w:color="auto"/>
          </w:divBdr>
          <w:divsChild>
            <w:div w:id="114958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8686229">
      <w:bodyDiv w:val="1"/>
      <w:marLeft w:val="0"/>
      <w:marRight w:val="0"/>
      <w:marTop w:val="0"/>
      <w:marBottom w:val="0"/>
      <w:divBdr>
        <w:top w:val="none" w:sz="0" w:space="0" w:color="auto"/>
        <w:left w:val="none" w:sz="0" w:space="0" w:color="auto"/>
        <w:bottom w:val="none" w:sz="0" w:space="0" w:color="auto"/>
        <w:right w:val="none" w:sz="0" w:space="0" w:color="auto"/>
      </w:divBdr>
    </w:div>
    <w:div w:id="1841964532">
      <w:bodyDiv w:val="1"/>
      <w:marLeft w:val="0"/>
      <w:marRight w:val="0"/>
      <w:marTop w:val="0"/>
      <w:marBottom w:val="0"/>
      <w:divBdr>
        <w:top w:val="none" w:sz="0" w:space="0" w:color="auto"/>
        <w:left w:val="none" w:sz="0" w:space="0" w:color="auto"/>
        <w:bottom w:val="none" w:sz="0" w:space="0" w:color="auto"/>
        <w:right w:val="none" w:sz="0" w:space="0" w:color="auto"/>
      </w:divBdr>
    </w:div>
    <w:div w:id="1864316262">
      <w:bodyDiv w:val="1"/>
      <w:marLeft w:val="0"/>
      <w:marRight w:val="0"/>
      <w:marTop w:val="0"/>
      <w:marBottom w:val="0"/>
      <w:divBdr>
        <w:top w:val="none" w:sz="0" w:space="0" w:color="auto"/>
        <w:left w:val="none" w:sz="0" w:space="0" w:color="auto"/>
        <w:bottom w:val="none" w:sz="0" w:space="0" w:color="auto"/>
        <w:right w:val="none" w:sz="0" w:space="0" w:color="auto"/>
      </w:divBdr>
    </w:div>
    <w:div w:id="1869443619">
      <w:bodyDiv w:val="1"/>
      <w:marLeft w:val="0"/>
      <w:marRight w:val="0"/>
      <w:marTop w:val="0"/>
      <w:marBottom w:val="0"/>
      <w:divBdr>
        <w:top w:val="none" w:sz="0" w:space="0" w:color="auto"/>
        <w:left w:val="none" w:sz="0" w:space="0" w:color="auto"/>
        <w:bottom w:val="none" w:sz="0" w:space="0" w:color="auto"/>
        <w:right w:val="none" w:sz="0" w:space="0" w:color="auto"/>
      </w:divBdr>
      <w:divsChild>
        <w:div w:id="278343376">
          <w:marLeft w:val="0"/>
          <w:marRight w:val="0"/>
          <w:marTop w:val="0"/>
          <w:marBottom w:val="0"/>
          <w:divBdr>
            <w:top w:val="none" w:sz="0" w:space="0" w:color="auto"/>
            <w:left w:val="none" w:sz="0" w:space="0" w:color="auto"/>
            <w:bottom w:val="none" w:sz="0" w:space="0" w:color="auto"/>
            <w:right w:val="none" w:sz="0" w:space="0" w:color="auto"/>
          </w:divBdr>
          <w:divsChild>
            <w:div w:id="3003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432">
      <w:bodyDiv w:val="1"/>
      <w:marLeft w:val="0"/>
      <w:marRight w:val="0"/>
      <w:marTop w:val="0"/>
      <w:marBottom w:val="0"/>
      <w:divBdr>
        <w:top w:val="none" w:sz="0" w:space="0" w:color="auto"/>
        <w:left w:val="none" w:sz="0" w:space="0" w:color="auto"/>
        <w:bottom w:val="none" w:sz="0" w:space="0" w:color="auto"/>
        <w:right w:val="none" w:sz="0" w:space="0" w:color="auto"/>
      </w:divBdr>
    </w:div>
    <w:div w:id="1872373203">
      <w:bodyDiv w:val="1"/>
      <w:marLeft w:val="0"/>
      <w:marRight w:val="0"/>
      <w:marTop w:val="0"/>
      <w:marBottom w:val="0"/>
      <w:divBdr>
        <w:top w:val="none" w:sz="0" w:space="0" w:color="auto"/>
        <w:left w:val="none" w:sz="0" w:space="0" w:color="auto"/>
        <w:bottom w:val="none" w:sz="0" w:space="0" w:color="auto"/>
        <w:right w:val="none" w:sz="0" w:space="0" w:color="auto"/>
      </w:divBdr>
      <w:divsChild>
        <w:div w:id="165275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6786">
      <w:bodyDiv w:val="1"/>
      <w:marLeft w:val="0"/>
      <w:marRight w:val="0"/>
      <w:marTop w:val="0"/>
      <w:marBottom w:val="0"/>
      <w:divBdr>
        <w:top w:val="none" w:sz="0" w:space="0" w:color="auto"/>
        <w:left w:val="none" w:sz="0" w:space="0" w:color="auto"/>
        <w:bottom w:val="none" w:sz="0" w:space="0" w:color="auto"/>
        <w:right w:val="none" w:sz="0" w:space="0" w:color="auto"/>
      </w:divBdr>
    </w:div>
    <w:div w:id="1892644184">
      <w:bodyDiv w:val="1"/>
      <w:marLeft w:val="0"/>
      <w:marRight w:val="0"/>
      <w:marTop w:val="0"/>
      <w:marBottom w:val="0"/>
      <w:divBdr>
        <w:top w:val="none" w:sz="0" w:space="0" w:color="auto"/>
        <w:left w:val="none" w:sz="0" w:space="0" w:color="auto"/>
        <w:bottom w:val="none" w:sz="0" w:space="0" w:color="auto"/>
        <w:right w:val="none" w:sz="0" w:space="0" w:color="auto"/>
      </w:divBdr>
      <w:divsChild>
        <w:div w:id="992024911">
          <w:marLeft w:val="0"/>
          <w:marRight w:val="0"/>
          <w:marTop w:val="0"/>
          <w:marBottom w:val="0"/>
          <w:divBdr>
            <w:top w:val="none" w:sz="0" w:space="0" w:color="auto"/>
            <w:left w:val="none" w:sz="0" w:space="0" w:color="auto"/>
            <w:bottom w:val="none" w:sz="0" w:space="0" w:color="auto"/>
            <w:right w:val="none" w:sz="0" w:space="0" w:color="auto"/>
          </w:divBdr>
          <w:divsChild>
            <w:div w:id="766266932">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14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683">
      <w:bodyDiv w:val="1"/>
      <w:marLeft w:val="0"/>
      <w:marRight w:val="0"/>
      <w:marTop w:val="0"/>
      <w:marBottom w:val="0"/>
      <w:divBdr>
        <w:top w:val="none" w:sz="0" w:space="0" w:color="auto"/>
        <w:left w:val="none" w:sz="0" w:space="0" w:color="auto"/>
        <w:bottom w:val="none" w:sz="0" w:space="0" w:color="auto"/>
        <w:right w:val="none" w:sz="0" w:space="0" w:color="auto"/>
      </w:divBdr>
    </w:div>
    <w:div w:id="1944528940">
      <w:bodyDiv w:val="1"/>
      <w:marLeft w:val="0"/>
      <w:marRight w:val="0"/>
      <w:marTop w:val="0"/>
      <w:marBottom w:val="0"/>
      <w:divBdr>
        <w:top w:val="none" w:sz="0" w:space="0" w:color="auto"/>
        <w:left w:val="none" w:sz="0" w:space="0" w:color="auto"/>
        <w:bottom w:val="none" w:sz="0" w:space="0" w:color="auto"/>
        <w:right w:val="none" w:sz="0" w:space="0" w:color="auto"/>
      </w:divBdr>
    </w:div>
    <w:div w:id="1979652451">
      <w:bodyDiv w:val="1"/>
      <w:marLeft w:val="0"/>
      <w:marRight w:val="0"/>
      <w:marTop w:val="0"/>
      <w:marBottom w:val="0"/>
      <w:divBdr>
        <w:top w:val="none" w:sz="0" w:space="0" w:color="auto"/>
        <w:left w:val="none" w:sz="0" w:space="0" w:color="auto"/>
        <w:bottom w:val="none" w:sz="0" w:space="0" w:color="auto"/>
        <w:right w:val="none" w:sz="0" w:space="0" w:color="auto"/>
      </w:divBdr>
      <w:divsChild>
        <w:div w:id="1940522931">
          <w:marLeft w:val="0"/>
          <w:marRight w:val="0"/>
          <w:marTop w:val="0"/>
          <w:marBottom w:val="0"/>
          <w:divBdr>
            <w:top w:val="none" w:sz="0" w:space="0" w:color="auto"/>
            <w:left w:val="none" w:sz="0" w:space="0" w:color="auto"/>
            <w:bottom w:val="none" w:sz="0" w:space="0" w:color="auto"/>
            <w:right w:val="none" w:sz="0" w:space="0" w:color="auto"/>
          </w:divBdr>
          <w:divsChild>
            <w:div w:id="1287735494">
              <w:marLeft w:val="0"/>
              <w:marRight w:val="0"/>
              <w:marTop w:val="0"/>
              <w:marBottom w:val="0"/>
              <w:divBdr>
                <w:top w:val="none" w:sz="0" w:space="0" w:color="auto"/>
                <w:left w:val="none" w:sz="0" w:space="0" w:color="auto"/>
                <w:bottom w:val="none" w:sz="0" w:space="0" w:color="auto"/>
                <w:right w:val="none" w:sz="0" w:space="0" w:color="auto"/>
              </w:divBdr>
            </w:div>
            <w:div w:id="1453016839">
              <w:marLeft w:val="0"/>
              <w:marRight w:val="0"/>
              <w:marTop w:val="0"/>
              <w:marBottom w:val="0"/>
              <w:divBdr>
                <w:top w:val="none" w:sz="0" w:space="0" w:color="auto"/>
                <w:left w:val="none" w:sz="0" w:space="0" w:color="auto"/>
                <w:bottom w:val="none" w:sz="0" w:space="0" w:color="auto"/>
                <w:right w:val="none" w:sz="0" w:space="0" w:color="auto"/>
              </w:divBdr>
            </w:div>
            <w:div w:id="1998730035">
              <w:marLeft w:val="0"/>
              <w:marRight w:val="0"/>
              <w:marTop w:val="0"/>
              <w:marBottom w:val="0"/>
              <w:divBdr>
                <w:top w:val="none" w:sz="0" w:space="0" w:color="auto"/>
                <w:left w:val="none" w:sz="0" w:space="0" w:color="auto"/>
                <w:bottom w:val="none" w:sz="0" w:space="0" w:color="auto"/>
                <w:right w:val="none" w:sz="0" w:space="0" w:color="auto"/>
              </w:divBdr>
            </w:div>
            <w:div w:id="20702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960">
      <w:bodyDiv w:val="1"/>
      <w:marLeft w:val="0"/>
      <w:marRight w:val="0"/>
      <w:marTop w:val="0"/>
      <w:marBottom w:val="0"/>
      <w:divBdr>
        <w:top w:val="none" w:sz="0" w:space="0" w:color="auto"/>
        <w:left w:val="none" w:sz="0" w:space="0" w:color="auto"/>
        <w:bottom w:val="none" w:sz="0" w:space="0" w:color="auto"/>
        <w:right w:val="none" w:sz="0" w:space="0" w:color="auto"/>
      </w:divBdr>
    </w:div>
    <w:div w:id="1996373005">
      <w:bodyDiv w:val="1"/>
      <w:marLeft w:val="0"/>
      <w:marRight w:val="0"/>
      <w:marTop w:val="0"/>
      <w:marBottom w:val="0"/>
      <w:divBdr>
        <w:top w:val="none" w:sz="0" w:space="0" w:color="auto"/>
        <w:left w:val="none" w:sz="0" w:space="0" w:color="auto"/>
        <w:bottom w:val="none" w:sz="0" w:space="0" w:color="auto"/>
        <w:right w:val="none" w:sz="0" w:space="0" w:color="auto"/>
      </w:divBdr>
      <w:divsChild>
        <w:div w:id="2080714698">
          <w:marLeft w:val="0"/>
          <w:marRight w:val="0"/>
          <w:marTop w:val="0"/>
          <w:marBottom w:val="0"/>
          <w:divBdr>
            <w:top w:val="none" w:sz="0" w:space="0" w:color="auto"/>
            <w:left w:val="none" w:sz="0" w:space="0" w:color="auto"/>
            <w:bottom w:val="none" w:sz="0" w:space="0" w:color="auto"/>
            <w:right w:val="none" w:sz="0" w:space="0" w:color="auto"/>
          </w:divBdr>
          <w:divsChild>
            <w:div w:id="394663217">
              <w:marLeft w:val="0"/>
              <w:marRight w:val="0"/>
              <w:marTop w:val="0"/>
              <w:marBottom w:val="0"/>
              <w:divBdr>
                <w:top w:val="none" w:sz="0" w:space="0" w:color="auto"/>
                <w:left w:val="none" w:sz="0" w:space="0" w:color="auto"/>
                <w:bottom w:val="none" w:sz="0" w:space="0" w:color="auto"/>
                <w:right w:val="none" w:sz="0" w:space="0" w:color="auto"/>
              </w:divBdr>
            </w:div>
            <w:div w:id="661588180">
              <w:marLeft w:val="0"/>
              <w:marRight w:val="0"/>
              <w:marTop w:val="0"/>
              <w:marBottom w:val="0"/>
              <w:divBdr>
                <w:top w:val="none" w:sz="0" w:space="0" w:color="auto"/>
                <w:left w:val="none" w:sz="0" w:space="0" w:color="auto"/>
                <w:bottom w:val="none" w:sz="0" w:space="0" w:color="auto"/>
                <w:right w:val="none" w:sz="0" w:space="0" w:color="auto"/>
              </w:divBdr>
            </w:div>
            <w:div w:id="820997504">
              <w:marLeft w:val="0"/>
              <w:marRight w:val="0"/>
              <w:marTop w:val="0"/>
              <w:marBottom w:val="0"/>
              <w:divBdr>
                <w:top w:val="none" w:sz="0" w:space="0" w:color="auto"/>
                <w:left w:val="none" w:sz="0" w:space="0" w:color="auto"/>
                <w:bottom w:val="none" w:sz="0" w:space="0" w:color="auto"/>
                <w:right w:val="none" w:sz="0" w:space="0" w:color="auto"/>
              </w:divBdr>
            </w:div>
            <w:div w:id="2050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567">
      <w:bodyDiv w:val="1"/>
      <w:marLeft w:val="0"/>
      <w:marRight w:val="0"/>
      <w:marTop w:val="0"/>
      <w:marBottom w:val="0"/>
      <w:divBdr>
        <w:top w:val="none" w:sz="0" w:space="0" w:color="auto"/>
        <w:left w:val="none" w:sz="0" w:space="0" w:color="auto"/>
        <w:bottom w:val="none" w:sz="0" w:space="0" w:color="auto"/>
        <w:right w:val="none" w:sz="0" w:space="0" w:color="auto"/>
      </w:divBdr>
    </w:div>
    <w:div w:id="2020424082">
      <w:bodyDiv w:val="1"/>
      <w:marLeft w:val="0"/>
      <w:marRight w:val="0"/>
      <w:marTop w:val="0"/>
      <w:marBottom w:val="0"/>
      <w:divBdr>
        <w:top w:val="none" w:sz="0" w:space="0" w:color="auto"/>
        <w:left w:val="none" w:sz="0" w:space="0" w:color="auto"/>
        <w:bottom w:val="none" w:sz="0" w:space="0" w:color="auto"/>
        <w:right w:val="none" w:sz="0" w:space="0" w:color="auto"/>
      </w:divBdr>
    </w:div>
    <w:div w:id="2032222184">
      <w:bodyDiv w:val="1"/>
      <w:marLeft w:val="0"/>
      <w:marRight w:val="0"/>
      <w:marTop w:val="0"/>
      <w:marBottom w:val="0"/>
      <w:divBdr>
        <w:top w:val="none" w:sz="0" w:space="0" w:color="auto"/>
        <w:left w:val="none" w:sz="0" w:space="0" w:color="auto"/>
        <w:bottom w:val="none" w:sz="0" w:space="0" w:color="auto"/>
        <w:right w:val="none" w:sz="0" w:space="0" w:color="auto"/>
      </w:divBdr>
    </w:div>
    <w:div w:id="2034987999">
      <w:bodyDiv w:val="1"/>
      <w:marLeft w:val="0"/>
      <w:marRight w:val="0"/>
      <w:marTop w:val="0"/>
      <w:marBottom w:val="0"/>
      <w:divBdr>
        <w:top w:val="none" w:sz="0" w:space="0" w:color="auto"/>
        <w:left w:val="none" w:sz="0" w:space="0" w:color="auto"/>
        <w:bottom w:val="none" w:sz="0" w:space="0" w:color="auto"/>
        <w:right w:val="none" w:sz="0" w:space="0" w:color="auto"/>
      </w:divBdr>
    </w:div>
    <w:div w:id="2039967548">
      <w:bodyDiv w:val="1"/>
      <w:marLeft w:val="0"/>
      <w:marRight w:val="0"/>
      <w:marTop w:val="0"/>
      <w:marBottom w:val="0"/>
      <w:divBdr>
        <w:top w:val="none" w:sz="0" w:space="0" w:color="auto"/>
        <w:left w:val="none" w:sz="0" w:space="0" w:color="auto"/>
        <w:bottom w:val="none" w:sz="0" w:space="0" w:color="auto"/>
        <w:right w:val="none" w:sz="0" w:space="0" w:color="auto"/>
      </w:divBdr>
    </w:div>
    <w:div w:id="2043313497">
      <w:bodyDiv w:val="1"/>
      <w:marLeft w:val="0"/>
      <w:marRight w:val="0"/>
      <w:marTop w:val="0"/>
      <w:marBottom w:val="0"/>
      <w:divBdr>
        <w:top w:val="none" w:sz="0" w:space="0" w:color="auto"/>
        <w:left w:val="none" w:sz="0" w:space="0" w:color="auto"/>
        <w:bottom w:val="none" w:sz="0" w:space="0" w:color="auto"/>
        <w:right w:val="none" w:sz="0" w:space="0" w:color="auto"/>
      </w:divBdr>
    </w:div>
    <w:div w:id="2043506697">
      <w:bodyDiv w:val="1"/>
      <w:marLeft w:val="0"/>
      <w:marRight w:val="0"/>
      <w:marTop w:val="0"/>
      <w:marBottom w:val="0"/>
      <w:divBdr>
        <w:top w:val="none" w:sz="0" w:space="0" w:color="auto"/>
        <w:left w:val="none" w:sz="0" w:space="0" w:color="auto"/>
        <w:bottom w:val="none" w:sz="0" w:space="0" w:color="auto"/>
        <w:right w:val="none" w:sz="0" w:space="0" w:color="auto"/>
      </w:divBdr>
      <w:divsChild>
        <w:div w:id="1358655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96422">
      <w:bodyDiv w:val="1"/>
      <w:marLeft w:val="0"/>
      <w:marRight w:val="0"/>
      <w:marTop w:val="0"/>
      <w:marBottom w:val="0"/>
      <w:divBdr>
        <w:top w:val="none" w:sz="0" w:space="0" w:color="auto"/>
        <w:left w:val="none" w:sz="0" w:space="0" w:color="auto"/>
        <w:bottom w:val="none" w:sz="0" w:space="0" w:color="auto"/>
        <w:right w:val="none" w:sz="0" w:space="0" w:color="auto"/>
      </w:divBdr>
    </w:div>
    <w:div w:id="2099865900">
      <w:bodyDiv w:val="1"/>
      <w:marLeft w:val="0"/>
      <w:marRight w:val="0"/>
      <w:marTop w:val="0"/>
      <w:marBottom w:val="0"/>
      <w:divBdr>
        <w:top w:val="none" w:sz="0" w:space="0" w:color="auto"/>
        <w:left w:val="none" w:sz="0" w:space="0" w:color="auto"/>
        <w:bottom w:val="none" w:sz="0" w:space="0" w:color="auto"/>
        <w:right w:val="none" w:sz="0" w:space="0" w:color="auto"/>
      </w:divBdr>
    </w:div>
    <w:div w:id="2114519970">
      <w:bodyDiv w:val="1"/>
      <w:marLeft w:val="0"/>
      <w:marRight w:val="0"/>
      <w:marTop w:val="0"/>
      <w:marBottom w:val="0"/>
      <w:divBdr>
        <w:top w:val="none" w:sz="0" w:space="0" w:color="auto"/>
        <w:left w:val="none" w:sz="0" w:space="0" w:color="auto"/>
        <w:bottom w:val="none" w:sz="0" w:space="0" w:color="auto"/>
        <w:right w:val="none" w:sz="0" w:space="0" w:color="auto"/>
      </w:divBdr>
    </w:div>
    <w:div w:id="2122798795">
      <w:bodyDiv w:val="1"/>
      <w:marLeft w:val="0"/>
      <w:marRight w:val="0"/>
      <w:marTop w:val="0"/>
      <w:marBottom w:val="0"/>
      <w:divBdr>
        <w:top w:val="none" w:sz="0" w:space="0" w:color="auto"/>
        <w:left w:val="none" w:sz="0" w:space="0" w:color="auto"/>
        <w:bottom w:val="none" w:sz="0" w:space="0" w:color="auto"/>
        <w:right w:val="none" w:sz="0" w:space="0" w:color="auto"/>
      </w:divBdr>
      <w:divsChild>
        <w:div w:id="482354205">
          <w:marLeft w:val="0"/>
          <w:marRight w:val="0"/>
          <w:marTop w:val="0"/>
          <w:marBottom w:val="0"/>
          <w:divBdr>
            <w:top w:val="none" w:sz="0" w:space="0" w:color="auto"/>
            <w:left w:val="none" w:sz="0" w:space="0" w:color="auto"/>
            <w:bottom w:val="none" w:sz="0" w:space="0" w:color="auto"/>
            <w:right w:val="none" w:sz="0" w:space="0" w:color="auto"/>
          </w:divBdr>
          <w:divsChild>
            <w:div w:id="490760754">
              <w:marLeft w:val="0"/>
              <w:marRight w:val="0"/>
              <w:marTop w:val="0"/>
              <w:marBottom w:val="0"/>
              <w:divBdr>
                <w:top w:val="none" w:sz="0" w:space="0" w:color="auto"/>
                <w:left w:val="none" w:sz="0" w:space="0" w:color="auto"/>
                <w:bottom w:val="none" w:sz="0" w:space="0" w:color="auto"/>
                <w:right w:val="none" w:sz="0" w:space="0" w:color="auto"/>
              </w:divBdr>
            </w:div>
            <w:div w:id="787165921">
              <w:marLeft w:val="0"/>
              <w:marRight w:val="0"/>
              <w:marTop w:val="0"/>
              <w:marBottom w:val="0"/>
              <w:divBdr>
                <w:top w:val="none" w:sz="0" w:space="0" w:color="auto"/>
                <w:left w:val="none" w:sz="0" w:space="0" w:color="auto"/>
                <w:bottom w:val="none" w:sz="0" w:space="0" w:color="auto"/>
                <w:right w:val="none" w:sz="0" w:space="0" w:color="auto"/>
              </w:divBdr>
            </w:div>
            <w:div w:id="883714001">
              <w:marLeft w:val="0"/>
              <w:marRight w:val="0"/>
              <w:marTop w:val="0"/>
              <w:marBottom w:val="0"/>
              <w:divBdr>
                <w:top w:val="none" w:sz="0" w:space="0" w:color="auto"/>
                <w:left w:val="none" w:sz="0" w:space="0" w:color="auto"/>
                <w:bottom w:val="none" w:sz="0" w:space="0" w:color="auto"/>
                <w:right w:val="none" w:sz="0" w:space="0" w:color="auto"/>
              </w:divBdr>
            </w:div>
            <w:div w:id="1257862787">
              <w:marLeft w:val="0"/>
              <w:marRight w:val="0"/>
              <w:marTop w:val="0"/>
              <w:marBottom w:val="0"/>
              <w:divBdr>
                <w:top w:val="none" w:sz="0" w:space="0" w:color="auto"/>
                <w:left w:val="none" w:sz="0" w:space="0" w:color="auto"/>
                <w:bottom w:val="none" w:sz="0" w:space="0" w:color="auto"/>
                <w:right w:val="none" w:sz="0" w:space="0" w:color="auto"/>
              </w:divBdr>
            </w:div>
            <w:div w:id="1628924868">
              <w:marLeft w:val="0"/>
              <w:marRight w:val="0"/>
              <w:marTop w:val="0"/>
              <w:marBottom w:val="0"/>
              <w:divBdr>
                <w:top w:val="none" w:sz="0" w:space="0" w:color="auto"/>
                <w:left w:val="none" w:sz="0" w:space="0" w:color="auto"/>
                <w:bottom w:val="none" w:sz="0" w:space="0" w:color="auto"/>
                <w:right w:val="none" w:sz="0" w:space="0" w:color="auto"/>
              </w:divBdr>
            </w:div>
            <w:div w:id="1723094736">
              <w:marLeft w:val="0"/>
              <w:marRight w:val="0"/>
              <w:marTop w:val="0"/>
              <w:marBottom w:val="0"/>
              <w:divBdr>
                <w:top w:val="none" w:sz="0" w:space="0" w:color="auto"/>
                <w:left w:val="none" w:sz="0" w:space="0" w:color="auto"/>
                <w:bottom w:val="none" w:sz="0" w:space="0" w:color="auto"/>
                <w:right w:val="none" w:sz="0" w:space="0" w:color="auto"/>
              </w:divBdr>
            </w:div>
            <w:div w:id="1785727679">
              <w:marLeft w:val="0"/>
              <w:marRight w:val="0"/>
              <w:marTop w:val="0"/>
              <w:marBottom w:val="0"/>
              <w:divBdr>
                <w:top w:val="none" w:sz="0" w:space="0" w:color="auto"/>
                <w:left w:val="none" w:sz="0" w:space="0" w:color="auto"/>
                <w:bottom w:val="none" w:sz="0" w:space="0" w:color="auto"/>
                <w:right w:val="none" w:sz="0" w:space="0" w:color="auto"/>
              </w:divBdr>
            </w:div>
            <w:div w:id="19835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197">
      <w:bodyDiv w:val="1"/>
      <w:marLeft w:val="0"/>
      <w:marRight w:val="0"/>
      <w:marTop w:val="0"/>
      <w:marBottom w:val="0"/>
      <w:divBdr>
        <w:top w:val="none" w:sz="0" w:space="0" w:color="auto"/>
        <w:left w:val="none" w:sz="0" w:space="0" w:color="auto"/>
        <w:bottom w:val="none" w:sz="0" w:space="0" w:color="auto"/>
        <w:right w:val="none" w:sz="0" w:space="0" w:color="auto"/>
      </w:divBdr>
    </w:div>
    <w:div w:id="21449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ingle_responsibility_principle"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E7917-A021-3140-ACA5-A77C5F28B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55</TotalTime>
  <Pages>4</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11</cp:revision>
  <dcterms:created xsi:type="dcterms:W3CDTF">2020-05-01T02:23:00Z</dcterms:created>
  <dcterms:modified xsi:type="dcterms:W3CDTF">2020-10-28T03:54:00Z</dcterms:modified>
</cp:coreProperties>
</file>